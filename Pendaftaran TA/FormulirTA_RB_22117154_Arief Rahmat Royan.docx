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D409" w14:textId="77777777" w:rsidR="005F2CE8" w:rsidRDefault="00E350E3">
      <w:pPr>
        <w:spacing w:before="70"/>
        <w:ind w:left="1532" w:right="1586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Formulir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Pendaftaran</w:t>
      </w:r>
      <w:proofErr w:type="spellEnd"/>
      <w:r>
        <w:rPr>
          <w:b/>
          <w:sz w:val="28"/>
          <w:szCs w:val="28"/>
        </w:rPr>
        <w:t xml:space="preserve"> 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Akhir</w:t>
      </w:r>
      <w:proofErr w:type="spellEnd"/>
      <w:r>
        <w:rPr>
          <w:b/>
          <w:sz w:val="28"/>
          <w:szCs w:val="28"/>
        </w:rPr>
        <w:t xml:space="preserve"> Program </w:t>
      </w:r>
      <w:proofErr w:type="spellStart"/>
      <w:r>
        <w:rPr>
          <w:b/>
          <w:sz w:val="28"/>
          <w:szCs w:val="28"/>
        </w:rPr>
        <w:t>Studi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Perencanaan</w:t>
      </w:r>
      <w:proofErr w:type="spellEnd"/>
      <w:r>
        <w:rPr>
          <w:b/>
          <w:sz w:val="28"/>
          <w:szCs w:val="28"/>
        </w:rPr>
        <w:t xml:space="preserve"> Wilayah dan Kota </w:t>
      </w:r>
      <w:proofErr w:type="spellStart"/>
      <w:r>
        <w:rPr>
          <w:b/>
          <w:sz w:val="28"/>
          <w:szCs w:val="28"/>
        </w:rPr>
        <w:t>Jurusan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Teknologi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Infrastruktur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Kewilayahan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Institut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Teknologi</w:t>
      </w:r>
      <w:proofErr w:type="spellEnd"/>
      <w:r>
        <w:rPr>
          <w:b/>
          <w:sz w:val="28"/>
          <w:szCs w:val="28"/>
        </w:rPr>
        <w:t xml:space="preserve"> Sumatera</w:t>
      </w:r>
    </w:p>
    <w:p w14:paraId="688F1E01" w14:textId="77777777" w:rsidR="005F2CE8" w:rsidRDefault="005F2CE8">
      <w:pPr>
        <w:spacing w:before="2" w:line="100" w:lineRule="exact"/>
        <w:rPr>
          <w:sz w:val="10"/>
          <w:szCs w:val="10"/>
        </w:rPr>
      </w:pPr>
    </w:p>
    <w:p w14:paraId="557F0A2B" w14:textId="77777777" w:rsidR="005F2CE8" w:rsidRDefault="005F2CE8">
      <w:pPr>
        <w:spacing w:line="200" w:lineRule="exact"/>
      </w:pPr>
    </w:p>
    <w:p w14:paraId="05B5EC7D" w14:textId="77777777" w:rsidR="005F2CE8" w:rsidRDefault="005F2CE8">
      <w:pPr>
        <w:spacing w:line="200" w:lineRule="exact"/>
      </w:pPr>
    </w:p>
    <w:p w14:paraId="2F3E3B39" w14:textId="77777777" w:rsidR="005F2CE8" w:rsidRDefault="005F2CE8">
      <w:pPr>
        <w:spacing w:line="200" w:lineRule="exact"/>
      </w:pPr>
    </w:p>
    <w:p w14:paraId="0172BBF3" w14:textId="72ADBB7C" w:rsidR="005F2CE8" w:rsidRDefault="00E350E3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Saya yang </w:t>
      </w:r>
      <w:proofErr w:type="spellStart"/>
      <w:r>
        <w:rPr>
          <w:sz w:val="22"/>
          <w:szCs w:val="22"/>
        </w:rPr>
        <w:t>bertandatangan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</w:p>
    <w:p w14:paraId="29A0FC45" w14:textId="0EE793E9" w:rsidR="005F2CE8" w:rsidRDefault="005F2CE8">
      <w:pPr>
        <w:spacing w:line="120" w:lineRule="exact"/>
        <w:rPr>
          <w:sz w:val="12"/>
          <w:szCs w:val="12"/>
        </w:rPr>
      </w:pPr>
    </w:p>
    <w:p w14:paraId="68BE2AAD" w14:textId="0CF18165" w:rsidR="00A84F3B" w:rsidRDefault="00E350E3">
      <w:pPr>
        <w:ind w:left="100" w:right="3846"/>
        <w:rPr>
          <w:sz w:val="22"/>
          <w:szCs w:val="22"/>
        </w:rPr>
      </w:pPr>
      <w:r>
        <w:rPr>
          <w:sz w:val="22"/>
          <w:szCs w:val="22"/>
        </w:rPr>
        <w:t xml:space="preserve">Nama            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A84F3B">
        <w:rPr>
          <w:sz w:val="22"/>
          <w:szCs w:val="22"/>
        </w:rPr>
        <w:t>Arief Rahmat Royan</w:t>
      </w:r>
    </w:p>
    <w:p w14:paraId="1FFAB63E" w14:textId="787ECFF1" w:rsidR="005F2CE8" w:rsidRDefault="00E350E3">
      <w:pPr>
        <w:ind w:left="100" w:right="3846"/>
        <w:rPr>
          <w:sz w:val="22"/>
          <w:szCs w:val="22"/>
        </w:rPr>
      </w:pPr>
      <w:r>
        <w:rPr>
          <w:sz w:val="22"/>
          <w:szCs w:val="22"/>
        </w:rPr>
        <w:t xml:space="preserve">NIM       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A84F3B">
        <w:rPr>
          <w:sz w:val="22"/>
          <w:szCs w:val="22"/>
        </w:rPr>
        <w:t>22117154</w:t>
      </w:r>
    </w:p>
    <w:p w14:paraId="702E18F6" w14:textId="77777777" w:rsidR="005F2CE8" w:rsidRDefault="005F2CE8">
      <w:pPr>
        <w:spacing w:before="10" w:line="100" w:lineRule="exact"/>
        <w:rPr>
          <w:sz w:val="11"/>
          <w:szCs w:val="11"/>
        </w:rPr>
      </w:pPr>
    </w:p>
    <w:p w14:paraId="338092E9" w14:textId="030482C7" w:rsidR="005F2CE8" w:rsidRDefault="00E350E3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Angkatan      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A84F3B">
        <w:rPr>
          <w:sz w:val="22"/>
          <w:szCs w:val="22"/>
        </w:rPr>
        <w:t>2017</w:t>
      </w:r>
    </w:p>
    <w:p w14:paraId="6690C856" w14:textId="54552513" w:rsidR="005F2CE8" w:rsidRDefault="005F2CE8">
      <w:pPr>
        <w:spacing w:line="200" w:lineRule="exact"/>
      </w:pPr>
    </w:p>
    <w:p w14:paraId="5B628752" w14:textId="597D4562" w:rsidR="005F2CE8" w:rsidRDefault="005F2CE8">
      <w:pPr>
        <w:spacing w:before="13" w:line="280" w:lineRule="exact"/>
        <w:rPr>
          <w:sz w:val="28"/>
          <w:szCs w:val="28"/>
        </w:rPr>
      </w:pPr>
    </w:p>
    <w:p w14:paraId="6DEE4D32" w14:textId="1B11A7DC" w:rsidR="005F2CE8" w:rsidRDefault="00E350E3">
      <w:pPr>
        <w:ind w:left="100" w:right="116"/>
        <w:rPr>
          <w:sz w:val="22"/>
          <w:szCs w:val="22"/>
        </w:rPr>
      </w:pPr>
      <w:proofErr w:type="spellStart"/>
      <w:r>
        <w:rPr>
          <w:sz w:val="22"/>
          <w:szCs w:val="22"/>
        </w:rPr>
        <w:t>Mengajukan</w:t>
      </w:r>
      <w:proofErr w:type="spellEnd"/>
      <w:r>
        <w:rPr>
          <w:sz w:val="22"/>
          <w:szCs w:val="22"/>
        </w:rPr>
        <w:t xml:space="preserve"> </w:t>
      </w:r>
      <w:r>
        <w:rPr>
          <w:spacing w:val="5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r>
        <w:rPr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menempuh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mata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kuliah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Tugas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Akhir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/ </w:t>
      </w:r>
      <w:r>
        <w:rPr>
          <w:b/>
          <w:spacing w:val="5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memperpanjang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masa </w:t>
      </w:r>
      <w:proofErr w:type="spellStart"/>
      <w:r>
        <w:rPr>
          <w:b/>
          <w:sz w:val="22"/>
          <w:szCs w:val="22"/>
        </w:rPr>
        <w:t>pengerjaan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Tugas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Akhir</w:t>
      </w:r>
      <w:proofErr w:type="spellEnd"/>
      <w:r>
        <w:rPr>
          <w:b/>
          <w:position w:val="7"/>
          <w:sz w:val="11"/>
          <w:szCs w:val="11"/>
        </w:rPr>
        <w:t>(</w:t>
      </w:r>
      <w:r>
        <w:rPr>
          <w:b/>
          <w:sz w:val="22"/>
          <w:szCs w:val="22"/>
        </w:rPr>
        <w:t>*</w:t>
      </w:r>
      <w:r>
        <w:rPr>
          <w:b/>
          <w:position w:val="7"/>
          <w:sz w:val="11"/>
          <w:szCs w:val="11"/>
        </w:rPr>
        <w:t xml:space="preserve">) 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14:paraId="6A147365" w14:textId="18AFCD4F" w:rsidR="005F2CE8" w:rsidRDefault="005F2CE8">
      <w:pPr>
        <w:spacing w:line="120" w:lineRule="exact"/>
        <w:rPr>
          <w:sz w:val="12"/>
          <w:szCs w:val="12"/>
        </w:rPr>
      </w:pPr>
    </w:p>
    <w:p w14:paraId="1E3FDFCB" w14:textId="40DF867A" w:rsidR="00A84F3B" w:rsidRDefault="00E350E3">
      <w:pPr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   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A84F3B" w:rsidRPr="00A84F3B">
        <w:rPr>
          <w:sz w:val="22"/>
          <w:szCs w:val="22"/>
        </w:rPr>
        <w:t xml:space="preserve">Kajian </w:t>
      </w:r>
      <w:proofErr w:type="spellStart"/>
      <w:r w:rsidR="00A84F3B" w:rsidRPr="00A84F3B">
        <w:rPr>
          <w:sz w:val="22"/>
          <w:szCs w:val="22"/>
        </w:rPr>
        <w:t>Pengembangan</w:t>
      </w:r>
      <w:proofErr w:type="spellEnd"/>
      <w:r w:rsidR="00A84F3B" w:rsidRPr="00A84F3B">
        <w:rPr>
          <w:sz w:val="22"/>
          <w:szCs w:val="22"/>
        </w:rPr>
        <w:t xml:space="preserve"> Smart Infrastructure Pada </w:t>
      </w:r>
      <w:proofErr w:type="spellStart"/>
      <w:r w:rsidR="00A84F3B" w:rsidRPr="00A84F3B">
        <w:rPr>
          <w:sz w:val="22"/>
          <w:szCs w:val="22"/>
        </w:rPr>
        <w:t>Aspek</w:t>
      </w:r>
      <w:proofErr w:type="spellEnd"/>
      <w:r w:rsidR="00A84F3B" w:rsidRPr="00A84F3B">
        <w:rPr>
          <w:sz w:val="22"/>
          <w:szCs w:val="22"/>
        </w:rPr>
        <w:t xml:space="preserve"> </w:t>
      </w:r>
      <w:proofErr w:type="spellStart"/>
      <w:r w:rsidR="00A84F3B" w:rsidRPr="00A84F3B">
        <w:rPr>
          <w:sz w:val="22"/>
          <w:szCs w:val="22"/>
        </w:rPr>
        <w:t>Sarana</w:t>
      </w:r>
      <w:proofErr w:type="spellEnd"/>
      <w:r w:rsidR="00A84F3B" w:rsidRPr="00A84F3B">
        <w:rPr>
          <w:sz w:val="22"/>
          <w:szCs w:val="22"/>
        </w:rPr>
        <w:t xml:space="preserve"> </w:t>
      </w:r>
      <w:proofErr w:type="spellStart"/>
      <w:r w:rsidR="00A84F3B" w:rsidRPr="00A84F3B">
        <w:rPr>
          <w:sz w:val="22"/>
          <w:szCs w:val="22"/>
        </w:rPr>
        <w:t>Perkotaan</w:t>
      </w:r>
      <w:proofErr w:type="spellEnd"/>
      <w:r w:rsidR="00A84F3B" w:rsidRPr="00A84F3B">
        <w:rPr>
          <w:sz w:val="22"/>
          <w:szCs w:val="22"/>
        </w:rPr>
        <w:t xml:space="preserve"> </w:t>
      </w:r>
      <w:r w:rsidR="00A84F3B">
        <w:rPr>
          <w:sz w:val="22"/>
          <w:szCs w:val="22"/>
        </w:rPr>
        <w:t>d</w:t>
      </w:r>
      <w:r w:rsidR="00A84F3B" w:rsidRPr="00A84F3B">
        <w:rPr>
          <w:sz w:val="22"/>
          <w:szCs w:val="22"/>
        </w:rPr>
        <w:t xml:space="preserve">i </w:t>
      </w:r>
    </w:p>
    <w:p w14:paraId="091C9E4B" w14:textId="5A856CC1" w:rsidR="005F2CE8" w:rsidRPr="00A84F3B" w:rsidRDefault="00A84F3B" w:rsidP="00A84F3B">
      <w:pPr>
        <w:ind w:left="2160" w:firstLine="210"/>
        <w:rPr>
          <w:sz w:val="22"/>
          <w:szCs w:val="22"/>
        </w:rPr>
      </w:pPr>
      <w:r w:rsidRPr="00A84F3B">
        <w:rPr>
          <w:sz w:val="22"/>
          <w:szCs w:val="22"/>
        </w:rPr>
        <w:t xml:space="preserve">Kota Bandar Lampung </w:t>
      </w:r>
    </w:p>
    <w:p w14:paraId="29F153BA" w14:textId="77777777" w:rsidR="005F2CE8" w:rsidRDefault="00E350E3">
      <w:pPr>
        <w:ind w:left="237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…………………………………………………………………………….</w:t>
      </w:r>
    </w:p>
    <w:p w14:paraId="2A25CE0E" w14:textId="5FF9B547" w:rsidR="005F2CE8" w:rsidRDefault="005F2CE8">
      <w:pPr>
        <w:spacing w:before="10" w:line="100" w:lineRule="exact"/>
        <w:rPr>
          <w:sz w:val="11"/>
          <w:szCs w:val="11"/>
        </w:rPr>
      </w:pPr>
    </w:p>
    <w:p w14:paraId="075EAD81" w14:textId="77777777" w:rsidR="005F2CE8" w:rsidRDefault="00E350E3">
      <w:pPr>
        <w:ind w:left="237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…………………………………………………………………………….</w:t>
      </w:r>
    </w:p>
    <w:p w14:paraId="5632ED1A" w14:textId="77777777" w:rsidR="005F2CE8" w:rsidRDefault="005F2CE8">
      <w:pPr>
        <w:spacing w:line="120" w:lineRule="exact"/>
        <w:rPr>
          <w:sz w:val="12"/>
          <w:szCs w:val="12"/>
        </w:rPr>
      </w:pPr>
    </w:p>
    <w:p w14:paraId="5617602C" w14:textId="07D0DDCE" w:rsidR="00A84F3B" w:rsidRDefault="00E350E3">
      <w:pPr>
        <w:spacing w:line="353" w:lineRule="auto"/>
        <w:ind w:left="100" w:right="431" w:firstLine="2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……………………………………………………………………………. </w:t>
      </w:r>
      <w:proofErr w:type="spellStart"/>
      <w:r>
        <w:rPr>
          <w:sz w:val="22"/>
          <w:szCs w:val="22"/>
        </w:rPr>
        <w:t>P</w:t>
      </w:r>
      <w:r>
        <w:rPr>
          <w:sz w:val="22"/>
          <w:szCs w:val="22"/>
        </w:rPr>
        <w:t>embimbing</w:t>
      </w:r>
      <w:proofErr w:type="spellEnd"/>
      <w:r>
        <w:rPr>
          <w:sz w:val="22"/>
          <w:szCs w:val="22"/>
        </w:rPr>
        <w:t xml:space="preserve"> I           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 w:rsidR="00A84F3B" w:rsidRPr="00A84F3B">
        <w:t xml:space="preserve"> </w:t>
      </w:r>
      <w:r w:rsidR="00A84F3B" w:rsidRPr="00A84F3B">
        <w:rPr>
          <w:sz w:val="22"/>
          <w:szCs w:val="22"/>
        </w:rPr>
        <w:t xml:space="preserve">Muhammad Zainal </w:t>
      </w:r>
      <w:proofErr w:type="spellStart"/>
      <w:r w:rsidR="00A84F3B" w:rsidRPr="00A84F3B">
        <w:rPr>
          <w:sz w:val="22"/>
          <w:szCs w:val="22"/>
        </w:rPr>
        <w:t>Ibad</w:t>
      </w:r>
      <w:proofErr w:type="spellEnd"/>
      <w:r w:rsidR="00A84F3B" w:rsidRPr="00A84F3B">
        <w:rPr>
          <w:sz w:val="22"/>
          <w:szCs w:val="22"/>
        </w:rPr>
        <w:t>, S.T., M.T.</w:t>
      </w:r>
    </w:p>
    <w:p w14:paraId="7ABEE3F8" w14:textId="7BFD86FB" w:rsidR="005F2CE8" w:rsidRDefault="00E350E3" w:rsidP="00A84F3B">
      <w:pPr>
        <w:spacing w:line="353" w:lineRule="auto"/>
        <w:ind w:left="100" w:right="431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Pembimbing</w:t>
      </w:r>
      <w:proofErr w:type="spellEnd"/>
      <w:r>
        <w:rPr>
          <w:sz w:val="22"/>
          <w:szCs w:val="22"/>
        </w:rPr>
        <w:t xml:space="preserve"> II            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A84F3B">
        <w:rPr>
          <w:sz w:val="22"/>
          <w:szCs w:val="22"/>
        </w:rPr>
        <w:t>-</w:t>
      </w:r>
    </w:p>
    <w:p w14:paraId="083CA605" w14:textId="4463C409" w:rsidR="005F2CE8" w:rsidRDefault="005F2CE8">
      <w:pPr>
        <w:spacing w:before="17" w:line="240" w:lineRule="exact"/>
        <w:rPr>
          <w:sz w:val="24"/>
          <w:szCs w:val="24"/>
        </w:rPr>
      </w:pPr>
    </w:p>
    <w:p w14:paraId="19B9CA49" w14:textId="4EDCB957" w:rsidR="005F2CE8" w:rsidRDefault="00E350E3">
      <w:pPr>
        <w:spacing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Demikian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permohonan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ini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saya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buat</w:t>
      </w:r>
      <w:proofErr w:type="spellEnd"/>
      <w:r>
        <w:rPr>
          <w:position w:val="-1"/>
          <w:sz w:val="22"/>
          <w:szCs w:val="22"/>
        </w:rPr>
        <w:t xml:space="preserve">, agar </w:t>
      </w:r>
      <w:proofErr w:type="spellStart"/>
      <w:r>
        <w:rPr>
          <w:position w:val="-1"/>
          <w:sz w:val="22"/>
          <w:szCs w:val="22"/>
        </w:rPr>
        <w:t>dapat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dipergunakan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sebagaimana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mestinya</w:t>
      </w:r>
      <w:proofErr w:type="spellEnd"/>
      <w:r>
        <w:rPr>
          <w:position w:val="-1"/>
          <w:sz w:val="22"/>
          <w:szCs w:val="22"/>
        </w:rPr>
        <w:t>.</w:t>
      </w:r>
    </w:p>
    <w:p w14:paraId="07921C67" w14:textId="2B9DBA16" w:rsidR="005F2CE8" w:rsidRDefault="00E350E3">
      <w:pPr>
        <w:spacing w:before="6" w:line="140" w:lineRule="exact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9C21A8" wp14:editId="0B3FF005">
            <wp:simplePos x="0" y="0"/>
            <wp:positionH relativeFrom="margin">
              <wp:posOffset>4300220</wp:posOffset>
            </wp:positionH>
            <wp:positionV relativeFrom="paragraph">
              <wp:posOffset>335280</wp:posOffset>
            </wp:positionV>
            <wp:extent cx="1325682" cy="8839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682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852A5" w14:textId="77777777" w:rsidR="005F2CE8" w:rsidRDefault="005F2CE8">
      <w:pPr>
        <w:spacing w:line="200" w:lineRule="exact"/>
        <w:sectPr w:rsidR="005F2CE8">
          <w:type w:val="continuous"/>
          <w:pgSz w:w="11900" w:h="16820"/>
          <w:pgMar w:top="440" w:right="1280" w:bottom="280" w:left="1340" w:header="720" w:footer="720" w:gutter="0"/>
          <w:cols w:space="720"/>
        </w:sectPr>
      </w:pPr>
    </w:p>
    <w:p w14:paraId="56673265" w14:textId="6C5F2B0A" w:rsidR="005F2CE8" w:rsidRDefault="005F2CE8">
      <w:pPr>
        <w:spacing w:before="5" w:line="280" w:lineRule="exact"/>
        <w:rPr>
          <w:sz w:val="28"/>
          <w:szCs w:val="28"/>
        </w:rPr>
      </w:pPr>
    </w:p>
    <w:p w14:paraId="50053E35" w14:textId="77777777" w:rsidR="005F2CE8" w:rsidRDefault="00E350E3">
      <w:pPr>
        <w:spacing w:line="240" w:lineRule="exact"/>
        <w:ind w:left="100" w:right="-53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Mengetahui</w:t>
      </w:r>
      <w:proofErr w:type="spellEnd"/>
      <w:r>
        <w:rPr>
          <w:position w:val="-1"/>
          <w:sz w:val="22"/>
          <w:szCs w:val="22"/>
        </w:rPr>
        <w:t>,</w:t>
      </w:r>
    </w:p>
    <w:p w14:paraId="74305835" w14:textId="4D8AA4F8" w:rsidR="005F2CE8" w:rsidRDefault="00E350E3">
      <w:pPr>
        <w:spacing w:before="31"/>
        <w:rPr>
          <w:sz w:val="22"/>
          <w:szCs w:val="22"/>
        </w:rPr>
        <w:sectPr w:rsidR="005F2CE8">
          <w:type w:val="continuous"/>
          <w:pgSz w:w="11900" w:h="16820"/>
          <w:pgMar w:top="440" w:right="1280" w:bottom="280" w:left="1340" w:header="720" w:footer="720" w:gutter="0"/>
          <w:cols w:num="2" w:space="720" w:equalWidth="0">
            <w:col w:w="1206" w:space="4634"/>
            <w:col w:w="3440"/>
          </w:cols>
        </w:sectPr>
      </w:pPr>
      <w:r>
        <w:br w:type="column"/>
      </w:r>
      <w:r>
        <w:rPr>
          <w:sz w:val="22"/>
          <w:szCs w:val="22"/>
        </w:rPr>
        <w:t xml:space="preserve">Lampung Selatan, </w:t>
      </w:r>
      <w:r w:rsidR="00A84F3B">
        <w:rPr>
          <w:sz w:val="22"/>
          <w:szCs w:val="22"/>
        </w:rPr>
        <w:t xml:space="preserve"> 26  </w:t>
      </w:r>
      <w:proofErr w:type="spellStart"/>
      <w:r w:rsidR="00A84F3B">
        <w:rPr>
          <w:sz w:val="22"/>
          <w:szCs w:val="22"/>
        </w:rPr>
        <w:t>Februari</w:t>
      </w:r>
      <w:proofErr w:type="spellEnd"/>
      <w:r w:rsidR="00A84F3B">
        <w:rPr>
          <w:sz w:val="22"/>
          <w:szCs w:val="22"/>
        </w:rPr>
        <w:t xml:space="preserve"> 2021</w:t>
      </w:r>
    </w:p>
    <w:p w14:paraId="7DB4EB1A" w14:textId="10BC5EA1" w:rsidR="005F2CE8" w:rsidRDefault="00E350E3">
      <w:pPr>
        <w:spacing w:before="4" w:line="240" w:lineRule="exact"/>
        <w:ind w:left="100"/>
        <w:rPr>
          <w:sz w:val="22"/>
          <w:szCs w:val="22"/>
        </w:rPr>
      </w:pPr>
      <w:r>
        <w:pict w14:anchorId="218F164C">
          <v:group id="_x0000_s1043" style="position:absolute;left:0;text-align:left;margin-left:71.65pt;margin-top:64.85pt;width:180.7pt;height:.7pt;z-index:-251660288;mso-position-horizontal-relative:page" coordorigin="1433,1297" coordsize="3614,14">
            <v:shape id="_x0000_s1049" style="position:absolute;left:1440;top:1304;width:720;height:0" coordorigin="1440,1304" coordsize="720,0" path="m1440,1304r720,e" filled="f" strokeweight=".72pt">
              <v:path arrowok="t"/>
            </v:shape>
            <v:shape id="_x0000_s1048" style="position:absolute;left:2160;top:1304;width:720;height:0" coordorigin="2160,1304" coordsize="720,0" path="m2160,1304r720,e" filled="f" strokeweight=".72pt">
              <v:path arrowok="t"/>
            </v:shape>
            <v:shape id="_x0000_s1047" style="position:absolute;left:2880;top:1304;width:720;height:0" coordorigin="2880,1304" coordsize="720,0" path="m2880,1304r720,e" filled="f" strokeweight=".72pt">
              <v:path arrowok="t"/>
            </v:shape>
            <v:shape id="_x0000_s1046" style="position:absolute;left:3600;top:1304;width:55;height:0" coordorigin="3600,1304" coordsize="55,0" path="m3600,1304r55,e" filled="f" strokeweight=".72pt">
              <v:path arrowok="t"/>
            </v:shape>
            <v:shape id="_x0000_s1045" style="position:absolute;left:3655;top:1304;width:665;height:0" coordorigin="3655,1304" coordsize="665,0" path="m3655,1304r665,e" filled="f" strokeweight=".72pt">
              <v:path arrowok="t"/>
            </v:shape>
            <v:shape id="_x0000_s1044" style="position:absolute;left:4320;top:1304;width:720;height:0" coordorigin="4320,1304" coordsize="720,0" path="m4320,1304r720,e" filled="f" strokeweight=".72pt">
              <v:path arrowok="t"/>
            </v:shape>
            <w10:wrap anchorx="page"/>
          </v:group>
        </w:pict>
      </w:r>
      <w:r>
        <w:pict w14:anchorId="09572546">
          <v:group id="_x0000_s1038" style="position:absolute;left:0;text-align:left;margin-left:359.65pt;margin-top:64.85pt;width:144.7pt;height:.7pt;z-index:-251659264;mso-position-horizontal-relative:page" coordorigin="7193,1297" coordsize="2894,14">
            <v:shape id="_x0000_s1042" style="position:absolute;left:7200;top:1304;width:720;height:0" coordorigin="7200,1304" coordsize="720,0" path="m7200,1304r720,e" filled="f" strokeweight=".72pt">
              <v:path arrowok="t"/>
            </v:shape>
            <v:shape id="_x0000_s1041" style="position:absolute;left:7920;top:1304;width:720;height:0" coordorigin="7920,1304" coordsize="720,0" path="m7920,1304r720,e" filled="f" strokeweight=".72pt">
              <v:path arrowok="t"/>
            </v:shape>
            <v:shape id="_x0000_s1040" style="position:absolute;left:8640;top:1304;width:720;height:0" coordorigin="8640,1304" coordsize="720,0" path="m8640,1304r720,e" filled="f" strokeweight=".72pt">
              <v:path arrowok="t"/>
            </v:shape>
            <v:shape id="_x0000_s1039" style="position:absolute;left:9360;top:1304;width:720;height:0" coordorigin="9360,1304" coordsize="720,0" path="m9360,1304r720,e" filled="f" strokeweight=".72pt">
              <v:path arrowok="t"/>
            </v:shape>
            <w10:wrap anchorx="page"/>
          </v:group>
        </w:pict>
      </w:r>
      <w:proofErr w:type="spellStart"/>
      <w:r>
        <w:rPr>
          <w:position w:val="-1"/>
          <w:sz w:val="22"/>
          <w:szCs w:val="22"/>
        </w:rPr>
        <w:t>Dosen</w:t>
      </w:r>
      <w:proofErr w:type="spellEnd"/>
      <w:r>
        <w:rPr>
          <w:position w:val="-1"/>
          <w:sz w:val="22"/>
          <w:szCs w:val="22"/>
        </w:rPr>
        <w:t xml:space="preserve"> Wali                                                                                    </w:t>
      </w:r>
      <w:r>
        <w:rPr>
          <w:spacing w:val="40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Pemohon</w:t>
      </w:r>
      <w:proofErr w:type="spellEnd"/>
      <w:r>
        <w:rPr>
          <w:position w:val="-1"/>
          <w:sz w:val="22"/>
          <w:szCs w:val="22"/>
        </w:rPr>
        <w:t>,</w:t>
      </w:r>
    </w:p>
    <w:p w14:paraId="20AC3C68" w14:textId="6A99DC1A" w:rsidR="005F2CE8" w:rsidRDefault="005F2CE8">
      <w:pPr>
        <w:spacing w:before="2" w:line="160" w:lineRule="exact"/>
        <w:rPr>
          <w:sz w:val="17"/>
          <w:szCs w:val="17"/>
        </w:rPr>
      </w:pPr>
    </w:p>
    <w:p w14:paraId="0A963448" w14:textId="77777777" w:rsidR="005F2CE8" w:rsidRDefault="005F2CE8">
      <w:pPr>
        <w:spacing w:line="200" w:lineRule="exact"/>
      </w:pPr>
    </w:p>
    <w:p w14:paraId="3F60611C" w14:textId="05BE1237" w:rsidR="005F2CE8" w:rsidRDefault="005F2CE8">
      <w:pPr>
        <w:spacing w:line="200" w:lineRule="exact"/>
      </w:pPr>
    </w:p>
    <w:p w14:paraId="6F7A366D" w14:textId="603AF128" w:rsidR="005F2CE8" w:rsidRDefault="005F2CE8">
      <w:pPr>
        <w:spacing w:line="200" w:lineRule="exact"/>
      </w:pPr>
    </w:p>
    <w:p w14:paraId="3E86E9D6" w14:textId="5F450B14" w:rsidR="005F2CE8" w:rsidRDefault="00E350E3">
      <w:pPr>
        <w:spacing w:line="200" w:lineRule="exact"/>
      </w:pPr>
      <w:r>
        <w:t xml:space="preserve">  </w:t>
      </w:r>
      <w:proofErr w:type="spellStart"/>
      <w:r w:rsidRPr="00E350E3">
        <w:t>Husna</w:t>
      </w:r>
      <w:proofErr w:type="spellEnd"/>
      <w:r w:rsidRPr="00E350E3">
        <w:t xml:space="preserve"> Tiara Putri, S.T., M.T.</w:t>
      </w:r>
      <w:r>
        <w:tab/>
      </w:r>
      <w:r>
        <w:tab/>
      </w:r>
      <w:r>
        <w:tab/>
      </w:r>
      <w:r>
        <w:tab/>
      </w:r>
      <w:r>
        <w:tab/>
        <w:t xml:space="preserve">  Arief Rahmat Royan</w:t>
      </w:r>
    </w:p>
    <w:p w14:paraId="58C5827E" w14:textId="77777777" w:rsidR="005F2CE8" w:rsidRDefault="005F2CE8">
      <w:pPr>
        <w:spacing w:line="200" w:lineRule="exact"/>
      </w:pPr>
    </w:p>
    <w:p w14:paraId="2C2C0E1E" w14:textId="2794C07E" w:rsidR="005F2CE8" w:rsidRDefault="00E350E3">
      <w:pPr>
        <w:spacing w:before="31"/>
        <w:ind w:left="100"/>
        <w:rPr>
          <w:sz w:val="22"/>
          <w:szCs w:val="22"/>
        </w:rPr>
      </w:pPr>
      <w:r>
        <w:rPr>
          <w:sz w:val="22"/>
          <w:szCs w:val="22"/>
        </w:rPr>
        <w:t>NIP/NRK 1993052620172040</w:t>
      </w:r>
      <w:r>
        <w:rPr>
          <w:sz w:val="22"/>
          <w:szCs w:val="22"/>
        </w:rPr>
        <w:tab/>
        <w:t xml:space="preserve">         </w:t>
      </w:r>
      <w:bookmarkStart w:id="0" w:name="_GoBack"/>
      <w:bookmarkEnd w:id="0"/>
      <w:r>
        <w:rPr>
          <w:sz w:val="22"/>
          <w:szCs w:val="22"/>
        </w:rPr>
        <w:t xml:space="preserve">                                       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NIM</w:t>
      </w:r>
      <w:r w:rsidR="00A84F3B">
        <w:rPr>
          <w:sz w:val="22"/>
          <w:szCs w:val="22"/>
        </w:rPr>
        <w:t xml:space="preserve"> 22117154</w:t>
      </w:r>
    </w:p>
    <w:p w14:paraId="31264F6B" w14:textId="77777777" w:rsidR="005F2CE8" w:rsidRDefault="005F2CE8">
      <w:pPr>
        <w:spacing w:line="200" w:lineRule="exact"/>
      </w:pPr>
    </w:p>
    <w:p w14:paraId="25C19064" w14:textId="77777777" w:rsidR="005F2CE8" w:rsidRDefault="005F2CE8">
      <w:pPr>
        <w:spacing w:line="200" w:lineRule="exact"/>
      </w:pPr>
    </w:p>
    <w:p w14:paraId="0DCD21F9" w14:textId="12CC7A79" w:rsidR="005F2CE8" w:rsidRDefault="005F2CE8">
      <w:pPr>
        <w:spacing w:line="200" w:lineRule="exact"/>
      </w:pPr>
    </w:p>
    <w:p w14:paraId="119D188A" w14:textId="3B8F0077" w:rsidR="005F2CE8" w:rsidRDefault="005F2CE8">
      <w:pPr>
        <w:spacing w:before="6" w:line="240" w:lineRule="exact"/>
        <w:rPr>
          <w:sz w:val="24"/>
          <w:szCs w:val="24"/>
        </w:rPr>
      </w:pPr>
    </w:p>
    <w:p w14:paraId="52C319C2" w14:textId="047C9066" w:rsidR="005F2CE8" w:rsidRDefault="00E350E3">
      <w:pPr>
        <w:ind w:left="3952" w:right="4186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Menyetujui</w:t>
      </w:r>
      <w:proofErr w:type="spellEnd"/>
      <w:r>
        <w:rPr>
          <w:sz w:val="22"/>
          <w:szCs w:val="22"/>
        </w:rPr>
        <w:t>,</w:t>
      </w:r>
    </w:p>
    <w:p w14:paraId="21C00716" w14:textId="77777777" w:rsidR="005F2CE8" w:rsidRDefault="005F2CE8">
      <w:pPr>
        <w:spacing w:line="180" w:lineRule="exact"/>
        <w:rPr>
          <w:sz w:val="18"/>
          <w:szCs w:val="18"/>
        </w:rPr>
      </w:pPr>
    </w:p>
    <w:p w14:paraId="5EDCA823" w14:textId="17E4A138" w:rsidR="005F2CE8" w:rsidRDefault="00E350E3">
      <w:pPr>
        <w:spacing w:line="240" w:lineRule="exact"/>
        <w:ind w:left="100"/>
        <w:rPr>
          <w:sz w:val="22"/>
          <w:szCs w:val="22"/>
        </w:rPr>
      </w:pPr>
      <w:r>
        <w:pict w14:anchorId="6F3DA2BA">
          <v:group id="_x0000_s1031" style="position:absolute;left:0;text-align:left;margin-left:71.65pt;margin-top:76.65pt;width:180.7pt;height:.7pt;z-index:-251658240;mso-position-horizontal-relative:page" coordorigin="1433,1533" coordsize="3614,14">
            <v:shape id="_x0000_s1037" style="position:absolute;left:1440;top:1540;width:720;height:0" coordorigin="1440,1540" coordsize="720,0" path="m1440,1540r720,e" filled="f" strokeweight=".72pt">
              <v:path arrowok="t"/>
            </v:shape>
            <v:shape id="_x0000_s1036" style="position:absolute;left:2160;top:1540;width:720;height:0" coordorigin="2160,1540" coordsize="720,0" path="m2160,1540r720,e" filled="f" strokeweight=".72pt">
              <v:path arrowok="t"/>
            </v:shape>
            <v:shape id="_x0000_s1035" style="position:absolute;left:2880;top:1540;width:720;height:0" coordorigin="2880,1540" coordsize="720,0" path="m2880,1540r720,e" filled="f" strokeweight=".72pt">
              <v:path arrowok="t"/>
            </v:shape>
            <v:shape id="_x0000_s1034" style="position:absolute;left:3600;top:1540;width:55;height:0" coordorigin="3600,1540" coordsize="55,0" path="m3600,1540r55,e" filled="f" strokeweight=".72pt">
              <v:path arrowok="t"/>
            </v:shape>
            <v:shape id="_x0000_s1033" style="position:absolute;left:3655;top:1540;width:665;height:0" coordorigin="3655,1540" coordsize="665,0" path="m3655,1540r665,e" filled="f" strokeweight=".72pt">
              <v:path arrowok="t"/>
            </v:shape>
            <v:shape id="_x0000_s1032" style="position:absolute;left:4320;top:1540;width:720;height:0" coordorigin="4320,1540" coordsize="720,0" path="m4320,1540r720,e" filled="f" strokeweight=".72pt">
              <v:path arrowok="t"/>
            </v:shape>
            <w10:wrap anchorx="page"/>
          </v:group>
        </w:pict>
      </w:r>
      <w:r>
        <w:pict w14:anchorId="2A98B188">
          <v:group id="_x0000_s1026" style="position:absolute;left:0;text-align:left;margin-left:359.65pt;margin-top:76.65pt;width:144.7pt;height:.7pt;z-index:-251657216;mso-position-horizontal-relative:page" coordorigin="7193,1533" coordsize="2894,14">
            <v:shape id="_x0000_s1030" style="position:absolute;left:7200;top:1540;width:720;height:0" coordorigin="7200,1540" coordsize="720,0" path="m7200,1540r720,e" filled="f" strokeweight=".72pt">
              <v:path arrowok="t"/>
            </v:shape>
            <v:shape id="_x0000_s1029" style="position:absolute;left:7920;top:1540;width:720;height:0" coordorigin="7920,1540" coordsize="720,0" path="m7920,1540r720,e" filled="f" strokeweight=".72pt">
              <v:path arrowok="t"/>
            </v:shape>
            <v:shape id="_x0000_s1028" style="position:absolute;left:8640;top:1540;width:720;height:0" coordorigin="8640,1540" coordsize="720,0" path="m8640,1540r720,e" filled="f" strokeweight=".72pt">
              <v:path arrowok="t"/>
            </v:shape>
            <v:shape id="_x0000_s1027" style="position:absolute;left:9360;top:1540;width:720;height:0" coordorigin="9360,1540" coordsize="720,0" path="m9360,1540r720,e" filled="f" strokeweight=".72pt">
              <v:path arrowok="t"/>
            </v:shape>
            <w10:wrap anchorx="page"/>
          </v:group>
        </w:pict>
      </w:r>
      <w:proofErr w:type="spellStart"/>
      <w:r>
        <w:rPr>
          <w:position w:val="-1"/>
          <w:sz w:val="22"/>
          <w:szCs w:val="22"/>
        </w:rPr>
        <w:t>Dosen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Pembimbing</w:t>
      </w:r>
      <w:proofErr w:type="spellEnd"/>
      <w:r>
        <w:rPr>
          <w:position w:val="-1"/>
          <w:sz w:val="22"/>
          <w:szCs w:val="22"/>
        </w:rPr>
        <w:t xml:space="preserve"> I                                                                     </w:t>
      </w:r>
      <w:r>
        <w:rPr>
          <w:spacing w:val="40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Dosen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Pembimbing</w:t>
      </w:r>
      <w:proofErr w:type="spellEnd"/>
      <w:r>
        <w:rPr>
          <w:position w:val="-1"/>
          <w:sz w:val="22"/>
          <w:szCs w:val="22"/>
        </w:rPr>
        <w:t xml:space="preserve"> II</w:t>
      </w:r>
    </w:p>
    <w:p w14:paraId="522B3C0D" w14:textId="09AC4621" w:rsidR="005F2CE8" w:rsidRDefault="00E350E3">
      <w:pPr>
        <w:spacing w:line="20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6B38F4" wp14:editId="3550E0ED">
            <wp:simplePos x="0" y="0"/>
            <wp:positionH relativeFrom="margin">
              <wp:posOffset>459740</wp:posOffset>
            </wp:positionH>
            <wp:positionV relativeFrom="paragraph">
              <wp:posOffset>26670</wp:posOffset>
            </wp:positionV>
            <wp:extent cx="1021080" cy="5334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49" cy="5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A9CB" w14:textId="621CA55D" w:rsidR="005F2CE8" w:rsidRDefault="005F2CE8">
      <w:pPr>
        <w:spacing w:line="200" w:lineRule="exact"/>
      </w:pPr>
    </w:p>
    <w:p w14:paraId="579DC03D" w14:textId="31029D97" w:rsidR="005F2CE8" w:rsidRDefault="005F2CE8">
      <w:pPr>
        <w:spacing w:line="200" w:lineRule="exact"/>
      </w:pPr>
    </w:p>
    <w:p w14:paraId="59E4C8CA" w14:textId="30E7A503" w:rsidR="005F2CE8" w:rsidRDefault="005F2CE8">
      <w:pPr>
        <w:spacing w:line="200" w:lineRule="exact"/>
      </w:pPr>
    </w:p>
    <w:p w14:paraId="38F7C50D" w14:textId="6D49DFC3" w:rsidR="005F2CE8" w:rsidRDefault="00A84F3B" w:rsidP="00A84F3B">
      <w:pPr>
        <w:tabs>
          <w:tab w:val="left" w:pos="6804"/>
          <w:tab w:val="left" w:pos="7392"/>
        </w:tabs>
        <w:spacing w:line="200" w:lineRule="exact"/>
      </w:pPr>
      <w:r>
        <w:tab/>
        <w:t>-</w:t>
      </w:r>
    </w:p>
    <w:p w14:paraId="144F4B22" w14:textId="3A76361D" w:rsidR="005F2CE8" w:rsidRDefault="00E350E3">
      <w:pPr>
        <w:spacing w:line="200" w:lineRule="exact"/>
      </w:pPr>
      <w:r>
        <w:t xml:space="preserve">  </w:t>
      </w:r>
      <w:r w:rsidRPr="00A84F3B">
        <w:rPr>
          <w:sz w:val="22"/>
          <w:szCs w:val="22"/>
        </w:rPr>
        <w:t xml:space="preserve">Muhammad Zainal </w:t>
      </w:r>
      <w:proofErr w:type="spellStart"/>
      <w:r w:rsidRPr="00A84F3B">
        <w:rPr>
          <w:sz w:val="22"/>
          <w:szCs w:val="22"/>
        </w:rPr>
        <w:t>Ibad</w:t>
      </w:r>
      <w:proofErr w:type="spellEnd"/>
      <w:r w:rsidRPr="00A84F3B">
        <w:rPr>
          <w:sz w:val="22"/>
          <w:szCs w:val="22"/>
        </w:rPr>
        <w:t>, S.T., M.T.</w:t>
      </w:r>
    </w:p>
    <w:p w14:paraId="41020ECC" w14:textId="77777777" w:rsidR="005F2CE8" w:rsidRDefault="005F2CE8">
      <w:pPr>
        <w:spacing w:before="12" w:line="200" w:lineRule="exact"/>
      </w:pPr>
    </w:p>
    <w:p w14:paraId="06FE91D6" w14:textId="42C537F4" w:rsidR="005F2CE8" w:rsidRDefault="00E350E3">
      <w:pPr>
        <w:spacing w:before="31"/>
        <w:ind w:left="100"/>
        <w:rPr>
          <w:sz w:val="22"/>
          <w:szCs w:val="22"/>
        </w:rPr>
      </w:pPr>
      <w:r>
        <w:rPr>
          <w:sz w:val="22"/>
          <w:szCs w:val="22"/>
        </w:rPr>
        <w:t>NIP</w:t>
      </w:r>
      <w:r w:rsidR="00A84F3B">
        <w:rPr>
          <w:sz w:val="22"/>
          <w:szCs w:val="22"/>
        </w:rPr>
        <w:t xml:space="preserve"> </w:t>
      </w:r>
      <w:r w:rsidR="00A84F3B" w:rsidRPr="00A84F3B">
        <w:rPr>
          <w:sz w:val="22"/>
          <w:szCs w:val="22"/>
        </w:rPr>
        <w:t>199412162018031001</w:t>
      </w:r>
      <w:r w:rsidR="00A84F3B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                                   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NIP/NRK……………………………</w:t>
      </w:r>
    </w:p>
    <w:p w14:paraId="6F2D7D88" w14:textId="77777777" w:rsidR="005F2CE8" w:rsidRDefault="005F2CE8">
      <w:pPr>
        <w:spacing w:line="200" w:lineRule="exact"/>
      </w:pPr>
    </w:p>
    <w:p w14:paraId="3F35AC7D" w14:textId="5C7162FB" w:rsidR="005F2CE8" w:rsidRDefault="005F2CE8">
      <w:pPr>
        <w:spacing w:line="200" w:lineRule="exact"/>
      </w:pPr>
    </w:p>
    <w:p w14:paraId="09270869" w14:textId="77777777" w:rsidR="005F2CE8" w:rsidRDefault="005F2CE8">
      <w:pPr>
        <w:spacing w:before="13" w:line="200" w:lineRule="exact"/>
      </w:pPr>
    </w:p>
    <w:p w14:paraId="397A652F" w14:textId="77777777" w:rsidR="005F2CE8" w:rsidRDefault="00E350E3">
      <w:pPr>
        <w:ind w:left="100"/>
        <w:rPr>
          <w:sz w:val="18"/>
          <w:szCs w:val="18"/>
        </w:rPr>
      </w:pPr>
      <w:r>
        <w:rPr>
          <w:b/>
          <w:sz w:val="18"/>
          <w:szCs w:val="18"/>
        </w:rPr>
        <w:t xml:space="preserve">(*) </w:t>
      </w:r>
      <w:proofErr w:type="spellStart"/>
      <w:r>
        <w:rPr>
          <w:sz w:val="18"/>
          <w:szCs w:val="18"/>
        </w:rPr>
        <w:t>coret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perlu</w:t>
      </w:r>
      <w:proofErr w:type="spellEnd"/>
    </w:p>
    <w:p w14:paraId="27888907" w14:textId="77777777" w:rsidR="005F2CE8" w:rsidRDefault="005F2CE8">
      <w:pPr>
        <w:spacing w:before="6" w:line="160" w:lineRule="exact"/>
        <w:rPr>
          <w:sz w:val="17"/>
          <w:szCs w:val="17"/>
        </w:rPr>
      </w:pPr>
    </w:p>
    <w:p w14:paraId="3BFD99ED" w14:textId="77777777" w:rsidR="005F2CE8" w:rsidRDefault="00E350E3">
      <w:pPr>
        <w:spacing w:line="258" w:lineRule="auto"/>
        <w:ind w:left="100" w:right="186"/>
        <w:rPr>
          <w:sz w:val="18"/>
          <w:szCs w:val="18"/>
        </w:rPr>
      </w:pPr>
      <w:r>
        <w:rPr>
          <w:sz w:val="18"/>
          <w:szCs w:val="18"/>
        </w:rPr>
        <w:t xml:space="preserve">(**) </w:t>
      </w:r>
      <w:proofErr w:type="spellStart"/>
      <w:r>
        <w:rPr>
          <w:sz w:val="18"/>
          <w:szCs w:val="18"/>
        </w:rPr>
        <w:t>melampirkan</w:t>
      </w:r>
      <w:proofErr w:type="spellEnd"/>
      <w:r>
        <w:rPr>
          <w:sz w:val="18"/>
          <w:szCs w:val="18"/>
        </w:rPr>
        <w:t xml:space="preserve"> 1) </w:t>
      </w:r>
      <w:proofErr w:type="spellStart"/>
      <w:r>
        <w:rPr>
          <w:sz w:val="18"/>
          <w:szCs w:val="18"/>
        </w:rPr>
        <w:t>Transkrip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nilai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terakhir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membuktikan</w:t>
      </w:r>
      <w:proofErr w:type="spellEnd"/>
      <w:r>
        <w:rPr>
          <w:sz w:val="18"/>
          <w:szCs w:val="18"/>
        </w:rPr>
        <w:t xml:space="preserve"> “lulus” MK </w:t>
      </w:r>
      <w:proofErr w:type="spellStart"/>
      <w:r>
        <w:rPr>
          <w:sz w:val="18"/>
          <w:szCs w:val="18"/>
        </w:rPr>
        <w:t>Metodologi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Penelitian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validasi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wali</w:t>
      </w:r>
      <w:proofErr w:type="spellEnd"/>
      <w:r>
        <w:rPr>
          <w:sz w:val="18"/>
          <w:szCs w:val="18"/>
        </w:rPr>
        <w:t xml:space="preserve">); 2) KRS semester </w:t>
      </w:r>
      <w:proofErr w:type="spellStart"/>
      <w:r>
        <w:rPr>
          <w:sz w:val="18"/>
          <w:szCs w:val="18"/>
        </w:rPr>
        <w:t>berjalan</w:t>
      </w:r>
      <w:proofErr w:type="spellEnd"/>
      <w:r>
        <w:rPr>
          <w:sz w:val="18"/>
          <w:szCs w:val="18"/>
        </w:rPr>
        <w:t xml:space="preserve">; 3) </w:t>
      </w:r>
      <w:proofErr w:type="spellStart"/>
      <w:r>
        <w:rPr>
          <w:sz w:val="18"/>
          <w:szCs w:val="18"/>
        </w:rPr>
        <w:t>fotokopi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bukti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pembayaran</w:t>
      </w:r>
      <w:proofErr w:type="spellEnd"/>
      <w:r>
        <w:rPr>
          <w:sz w:val="18"/>
          <w:szCs w:val="18"/>
        </w:rPr>
        <w:t xml:space="preserve"> UKT/ </w:t>
      </w:r>
      <w:proofErr w:type="spellStart"/>
      <w:r>
        <w:rPr>
          <w:i/>
          <w:sz w:val="18"/>
          <w:szCs w:val="18"/>
        </w:rPr>
        <w:t>screencaptured</w:t>
      </w:r>
      <w:proofErr w:type="spellEnd"/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status </w:t>
      </w:r>
      <w:proofErr w:type="spellStart"/>
      <w:r>
        <w:rPr>
          <w:sz w:val="18"/>
          <w:szCs w:val="18"/>
        </w:rPr>
        <w:t>pembayaran</w:t>
      </w:r>
      <w:proofErr w:type="spellEnd"/>
      <w:r>
        <w:rPr>
          <w:sz w:val="18"/>
          <w:szCs w:val="18"/>
        </w:rPr>
        <w:t xml:space="preserve"> UKT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SIAKAD yang</w:t>
      </w:r>
    </w:p>
    <w:p w14:paraId="0B06DE69" w14:textId="5AAB3A8C" w:rsidR="00A84F3B" w:rsidRDefault="00E350E3">
      <w:pPr>
        <w:spacing w:before="46"/>
        <w:ind w:left="100"/>
        <w:rPr>
          <w:sz w:val="18"/>
          <w:szCs w:val="18"/>
        </w:rPr>
      </w:pP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divalidasi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wali</w:t>
      </w:r>
      <w:proofErr w:type="spellEnd"/>
    </w:p>
    <w:p w14:paraId="715EBDFB" w14:textId="468815F2" w:rsidR="005F2CE8" w:rsidRDefault="005F2CE8" w:rsidP="00A84F3B">
      <w:pPr>
        <w:rPr>
          <w:sz w:val="18"/>
          <w:szCs w:val="18"/>
        </w:rPr>
      </w:pPr>
    </w:p>
    <w:sectPr w:rsidR="005F2CE8">
      <w:type w:val="continuous"/>
      <w:pgSz w:w="11900" w:h="16820"/>
      <w:pgMar w:top="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F40BE"/>
    <w:multiLevelType w:val="multilevel"/>
    <w:tmpl w:val="FC76BD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E8"/>
    <w:rsid w:val="005F2CE8"/>
    <w:rsid w:val="00A84F3B"/>
    <w:rsid w:val="00E3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F60F73C"/>
  <w15:docId w15:val="{E3A7A5CB-2DBF-494D-9193-9D146538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Arief Rahmat Royan</cp:lastModifiedBy>
  <cp:revision>2</cp:revision>
  <dcterms:created xsi:type="dcterms:W3CDTF">2021-02-26T10:40:00Z</dcterms:created>
  <dcterms:modified xsi:type="dcterms:W3CDTF">2021-02-26T10:57:00Z</dcterms:modified>
</cp:coreProperties>
</file>