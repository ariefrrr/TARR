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934A9" w14:textId="77777777" w:rsidR="00577661" w:rsidRDefault="003F2F58">
      <w:pPr>
        <w:spacing w:line="200" w:lineRule="exact"/>
      </w:pPr>
      <w:r>
        <w:pict w14:anchorId="4B280D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-.55pt;margin-top:16pt;width:596.3pt;height:67.5pt;z-index:-251663360;mso-position-horizontal-relative:page;mso-position-vertical-relative:page">
            <v:imagedata r:id="rId5" o:title=""/>
            <w10:wrap anchorx="page" anchory="page"/>
          </v:shape>
        </w:pict>
      </w:r>
    </w:p>
    <w:p w14:paraId="43660000" w14:textId="77777777" w:rsidR="00577661" w:rsidRDefault="00577661">
      <w:pPr>
        <w:spacing w:before="1" w:line="200" w:lineRule="exact"/>
      </w:pPr>
    </w:p>
    <w:p w14:paraId="3B1ADA37" w14:textId="77777777" w:rsidR="00577661" w:rsidRDefault="003F2F58">
      <w:pPr>
        <w:spacing w:before="33" w:line="220" w:lineRule="exact"/>
        <w:ind w:left="4311" w:right="3832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314F6D"/>
          <w:position w:val="-1"/>
          <w:sz w:val="21"/>
          <w:szCs w:val="21"/>
        </w:rPr>
        <w:t>KARTU RENCANA STUDI</w:t>
      </w:r>
    </w:p>
    <w:p w14:paraId="10323E22" w14:textId="77777777" w:rsidR="00577661" w:rsidRDefault="00577661">
      <w:pPr>
        <w:spacing w:before="3" w:line="140" w:lineRule="exact"/>
        <w:rPr>
          <w:sz w:val="15"/>
          <w:szCs w:val="15"/>
        </w:rPr>
      </w:pPr>
    </w:p>
    <w:p w14:paraId="72866322" w14:textId="77777777" w:rsidR="00577661" w:rsidRDefault="00577661">
      <w:pPr>
        <w:spacing w:line="200" w:lineRule="exact"/>
      </w:pPr>
    </w:p>
    <w:p w14:paraId="289605D1" w14:textId="77777777" w:rsidR="00577661" w:rsidRDefault="00577661">
      <w:pPr>
        <w:spacing w:line="200" w:lineRule="exact"/>
      </w:pPr>
    </w:p>
    <w:p w14:paraId="1E69DD26" w14:textId="77777777" w:rsidR="00577661" w:rsidRDefault="00577661">
      <w:pPr>
        <w:spacing w:line="200" w:lineRule="exact"/>
      </w:pPr>
    </w:p>
    <w:p w14:paraId="5E55B373" w14:textId="77777777" w:rsidR="00577661" w:rsidRDefault="003F2F58">
      <w:pPr>
        <w:spacing w:before="41" w:line="434" w:lineRule="auto"/>
        <w:ind w:left="204" w:right="6862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314F6D"/>
          <w:sz w:val="15"/>
          <w:szCs w:val="15"/>
        </w:rPr>
        <w:t xml:space="preserve">Nama                              </w:t>
      </w:r>
      <w:proofErr w:type="gramStart"/>
      <w:r>
        <w:rPr>
          <w:rFonts w:ascii="Arial" w:eastAsia="Arial" w:hAnsi="Arial" w:cs="Arial"/>
          <w:color w:val="314F6D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spacing w:val="41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sz w:val="15"/>
          <w:szCs w:val="15"/>
        </w:rPr>
        <w:t>:</w:t>
      </w:r>
      <w:proofErr w:type="gramEnd"/>
      <w:r>
        <w:rPr>
          <w:rFonts w:ascii="Arial" w:eastAsia="Arial" w:hAnsi="Arial" w:cs="Arial"/>
          <w:color w:val="314F6D"/>
          <w:sz w:val="15"/>
          <w:szCs w:val="15"/>
        </w:rPr>
        <w:t xml:space="preserve">  </w:t>
      </w:r>
      <w:r>
        <w:rPr>
          <w:rFonts w:ascii="Arial" w:eastAsia="Arial" w:hAnsi="Arial" w:cs="Arial"/>
          <w:color w:val="314F6D"/>
          <w:spacing w:val="26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sz w:val="15"/>
          <w:szCs w:val="15"/>
        </w:rPr>
        <w:t xml:space="preserve">ARIEF RAHMAT ROYAN NIM                                  </w:t>
      </w:r>
      <w:r>
        <w:rPr>
          <w:rFonts w:ascii="Arial" w:eastAsia="Arial" w:hAnsi="Arial" w:cs="Arial"/>
          <w:color w:val="314F6D"/>
          <w:spacing w:val="41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sz w:val="15"/>
          <w:szCs w:val="15"/>
        </w:rPr>
        <w:t xml:space="preserve">:  </w:t>
      </w:r>
      <w:r>
        <w:rPr>
          <w:rFonts w:ascii="Arial" w:eastAsia="Arial" w:hAnsi="Arial" w:cs="Arial"/>
          <w:color w:val="314F6D"/>
          <w:spacing w:val="26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sz w:val="15"/>
          <w:szCs w:val="15"/>
        </w:rPr>
        <w:t>22117154</w:t>
      </w:r>
    </w:p>
    <w:p w14:paraId="18D228E8" w14:textId="77777777" w:rsidR="00577661" w:rsidRDefault="003F2F58">
      <w:pPr>
        <w:spacing w:before="4" w:line="434" w:lineRule="auto"/>
        <w:ind w:left="204" w:right="5303"/>
        <w:rPr>
          <w:rFonts w:ascii="Arial" w:eastAsia="Arial" w:hAnsi="Arial" w:cs="Arial"/>
          <w:sz w:val="15"/>
          <w:szCs w:val="15"/>
        </w:rPr>
      </w:pPr>
      <w:r>
        <w:pict w14:anchorId="5AA3B0AC">
          <v:group id="_x0000_s1043" style="position:absolute;left:0;text-align:left;margin-left:305.95pt;margin-top:94pt;width:.8pt;height:14.9pt;z-index:-251659264;mso-position-horizontal-relative:page" coordorigin="6119,1880" coordsize="16,298">
            <v:shape id="_x0000_s1044" style="position:absolute;left:6119;top:1880;width:16;height:298" coordorigin="6119,1880" coordsize="16,298" path="m6135,1880r-16,l6119,2162r16,16l6135,1880xe" fillcolor="#797979" stroked="f">
              <v:path arrowok="t"/>
            </v:shape>
            <w10:wrap anchorx="page"/>
          </v:group>
        </w:pict>
      </w:r>
      <w:r>
        <w:pict w14:anchorId="54BDAC58">
          <v:group id="_x0000_s1041" style="position:absolute;left:0;text-align:left;margin-left:343.45pt;margin-top:94pt;width:.8pt;height:14.9pt;z-index:-251658240;mso-position-horizontal-relative:page" coordorigin="6869,1880" coordsize="16,298">
            <v:shape id="_x0000_s1042" style="position:absolute;left:6869;top:1880;width:16;height:298" coordorigin="6869,1880" coordsize="16,298" path="m6885,1880r-16,l6869,2162r16,16l6885,1880xe" fillcolor="#797979" stroked="f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color w:val="314F6D"/>
          <w:sz w:val="15"/>
          <w:szCs w:val="15"/>
        </w:rPr>
        <w:t>Jurusan</w:t>
      </w:r>
      <w:proofErr w:type="spellEnd"/>
      <w:r>
        <w:rPr>
          <w:rFonts w:ascii="Arial" w:eastAsia="Arial" w:hAnsi="Arial" w:cs="Arial"/>
          <w:color w:val="314F6D"/>
          <w:sz w:val="15"/>
          <w:szCs w:val="15"/>
        </w:rPr>
        <w:t xml:space="preserve">                           </w:t>
      </w:r>
      <w:proofErr w:type="gramStart"/>
      <w:r>
        <w:rPr>
          <w:rFonts w:ascii="Arial" w:eastAsia="Arial" w:hAnsi="Arial" w:cs="Arial"/>
          <w:color w:val="314F6D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spacing w:val="32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sz w:val="15"/>
          <w:szCs w:val="15"/>
        </w:rPr>
        <w:t>:</w:t>
      </w:r>
      <w:proofErr w:type="gramEnd"/>
      <w:r>
        <w:rPr>
          <w:rFonts w:ascii="Arial" w:eastAsia="Arial" w:hAnsi="Arial" w:cs="Arial"/>
          <w:color w:val="314F6D"/>
          <w:sz w:val="15"/>
          <w:szCs w:val="15"/>
        </w:rPr>
        <w:t xml:space="preserve">  </w:t>
      </w:r>
      <w:r>
        <w:rPr>
          <w:rFonts w:ascii="Arial" w:eastAsia="Arial" w:hAnsi="Arial" w:cs="Arial"/>
          <w:color w:val="314F6D"/>
          <w:spacing w:val="26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314F6D"/>
          <w:sz w:val="15"/>
          <w:szCs w:val="15"/>
        </w:rPr>
        <w:t>Jurusan</w:t>
      </w:r>
      <w:proofErr w:type="spellEnd"/>
      <w:r>
        <w:rPr>
          <w:rFonts w:ascii="Arial" w:eastAsia="Arial" w:hAnsi="Arial" w:cs="Arial"/>
          <w:color w:val="314F6D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314F6D"/>
          <w:sz w:val="15"/>
          <w:szCs w:val="15"/>
        </w:rPr>
        <w:t>Teknologi</w:t>
      </w:r>
      <w:proofErr w:type="spellEnd"/>
      <w:r>
        <w:rPr>
          <w:rFonts w:ascii="Arial" w:eastAsia="Arial" w:hAnsi="Arial" w:cs="Arial"/>
          <w:color w:val="314F6D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314F6D"/>
          <w:sz w:val="15"/>
          <w:szCs w:val="15"/>
        </w:rPr>
        <w:t>Infrastruktur</w:t>
      </w:r>
      <w:proofErr w:type="spellEnd"/>
      <w:r>
        <w:rPr>
          <w:rFonts w:ascii="Arial" w:eastAsia="Arial" w:hAnsi="Arial" w:cs="Arial"/>
          <w:color w:val="314F6D"/>
          <w:sz w:val="15"/>
          <w:szCs w:val="15"/>
        </w:rPr>
        <w:t xml:space="preserve"> dan </w:t>
      </w:r>
      <w:proofErr w:type="spellStart"/>
      <w:r>
        <w:rPr>
          <w:rFonts w:ascii="Arial" w:eastAsia="Arial" w:hAnsi="Arial" w:cs="Arial"/>
          <w:color w:val="314F6D"/>
          <w:sz w:val="15"/>
          <w:szCs w:val="15"/>
        </w:rPr>
        <w:t>Kewilayahan</w:t>
      </w:r>
      <w:proofErr w:type="spellEnd"/>
      <w:r>
        <w:rPr>
          <w:rFonts w:ascii="Arial" w:eastAsia="Arial" w:hAnsi="Arial" w:cs="Arial"/>
          <w:color w:val="314F6D"/>
          <w:sz w:val="15"/>
          <w:szCs w:val="15"/>
        </w:rPr>
        <w:t xml:space="preserve"> Program </w:t>
      </w:r>
      <w:proofErr w:type="spellStart"/>
      <w:r>
        <w:rPr>
          <w:rFonts w:ascii="Arial" w:eastAsia="Arial" w:hAnsi="Arial" w:cs="Arial"/>
          <w:color w:val="314F6D"/>
          <w:sz w:val="15"/>
          <w:szCs w:val="15"/>
        </w:rPr>
        <w:t>Studi</w:t>
      </w:r>
      <w:proofErr w:type="spellEnd"/>
      <w:r>
        <w:rPr>
          <w:rFonts w:ascii="Arial" w:eastAsia="Arial" w:hAnsi="Arial" w:cs="Arial"/>
          <w:color w:val="314F6D"/>
          <w:sz w:val="15"/>
          <w:szCs w:val="15"/>
        </w:rPr>
        <w:t xml:space="preserve">                  </w:t>
      </w:r>
      <w:r>
        <w:rPr>
          <w:rFonts w:ascii="Arial" w:eastAsia="Arial" w:hAnsi="Arial" w:cs="Arial"/>
          <w:color w:val="314F6D"/>
          <w:spacing w:val="22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sz w:val="15"/>
          <w:szCs w:val="15"/>
        </w:rPr>
        <w:t xml:space="preserve">:  </w:t>
      </w:r>
      <w:r>
        <w:rPr>
          <w:rFonts w:ascii="Arial" w:eastAsia="Arial" w:hAnsi="Arial" w:cs="Arial"/>
          <w:color w:val="314F6D"/>
          <w:spacing w:val="26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sz w:val="15"/>
          <w:szCs w:val="15"/>
        </w:rPr>
        <w:t xml:space="preserve">S1 PERENCANAAN WILAYAH DAN KOTA Program Pendidikan        </w:t>
      </w:r>
      <w:r>
        <w:rPr>
          <w:rFonts w:ascii="Arial" w:eastAsia="Arial" w:hAnsi="Arial" w:cs="Arial"/>
          <w:color w:val="314F6D"/>
          <w:spacing w:val="38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sz w:val="15"/>
          <w:szCs w:val="15"/>
        </w:rPr>
        <w:t xml:space="preserve">:  </w:t>
      </w:r>
      <w:r>
        <w:rPr>
          <w:rFonts w:ascii="Arial" w:eastAsia="Arial" w:hAnsi="Arial" w:cs="Arial"/>
          <w:color w:val="314F6D"/>
          <w:spacing w:val="26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sz w:val="15"/>
          <w:szCs w:val="15"/>
        </w:rPr>
        <w:t>Strata-1</w:t>
      </w:r>
    </w:p>
    <w:p w14:paraId="517815DC" w14:textId="77777777" w:rsidR="00577661" w:rsidRDefault="003F2F58">
      <w:pPr>
        <w:spacing w:before="4"/>
        <w:ind w:left="204"/>
        <w:rPr>
          <w:rFonts w:ascii="Arial" w:eastAsia="Arial" w:hAnsi="Arial" w:cs="Arial"/>
          <w:sz w:val="15"/>
          <w:szCs w:val="15"/>
        </w:rPr>
      </w:pPr>
      <w:r>
        <w:pict w14:anchorId="0B89A176">
          <v:group id="_x0000_s1039" style="position:absolute;left:0;text-align:left;margin-left:103.45pt;margin-top:47.15pt;width:.8pt;height:14.9pt;z-index:-251661312;mso-position-horizontal-relative:page" coordorigin="2069,943" coordsize="16,298">
            <v:shape id="_x0000_s1040" style="position:absolute;left:2069;top:943;width:16;height:298" coordorigin="2069,943" coordsize="16,298" path="m2085,943r-16,l2069,1226r16,16l2085,943xe" fillcolor="#797979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314F6D"/>
          <w:sz w:val="15"/>
          <w:szCs w:val="15"/>
        </w:rPr>
        <w:t xml:space="preserve">Semester                         </w:t>
      </w:r>
      <w:proofErr w:type="gramStart"/>
      <w:r>
        <w:rPr>
          <w:rFonts w:ascii="Arial" w:eastAsia="Arial" w:hAnsi="Arial" w:cs="Arial"/>
          <w:color w:val="314F6D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spacing w:val="6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sz w:val="15"/>
          <w:szCs w:val="15"/>
        </w:rPr>
        <w:t>:</w:t>
      </w:r>
      <w:proofErr w:type="gramEnd"/>
      <w:r>
        <w:rPr>
          <w:rFonts w:ascii="Arial" w:eastAsia="Arial" w:hAnsi="Arial" w:cs="Arial"/>
          <w:color w:val="314F6D"/>
          <w:sz w:val="15"/>
          <w:szCs w:val="15"/>
        </w:rPr>
        <w:t xml:space="preserve">  </w:t>
      </w:r>
      <w:r>
        <w:rPr>
          <w:rFonts w:ascii="Arial" w:eastAsia="Arial" w:hAnsi="Arial" w:cs="Arial"/>
          <w:color w:val="314F6D"/>
          <w:spacing w:val="26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sz w:val="15"/>
          <w:szCs w:val="15"/>
        </w:rPr>
        <w:t>8</w:t>
      </w:r>
    </w:p>
    <w:p w14:paraId="06EB8100" w14:textId="77777777" w:rsidR="00577661" w:rsidRDefault="00577661">
      <w:pPr>
        <w:spacing w:before="10" w:line="120" w:lineRule="exact"/>
        <w:rPr>
          <w:sz w:val="13"/>
          <w:szCs w:val="13"/>
        </w:rPr>
      </w:pPr>
    </w:p>
    <w:p w14:paraId="13C09BF1" w14:textId="77777777" w:rsidR="00577661" w:rsidRDefault="003F2F58">
      <w:pPr>
        <w:spacing w:line="160" w:lineRule="exact"/>
        <w:ind w:left="204"/>
        <w:rPr>
          <w:rFonts w:ascii="Arial" w:eastAsia="Arial" w:hAnsi="Arial" w:cs="Arial"/>
          <w:sz w:val="15"/>
          <w:szCs w:val="15"/>
        </w:rPr>
      </w:pPr>
      <w:r>
        <w:pict w14:anchorId="3A03D827">
          <v:group id="_x0000_s1037" style="position:absolute;left:0;text-align:left;margin-left:48.9pt;margin-top:31.35pt;width:.8pt;height:14.9pt;z-index:-251662336;mso-position-horizontal-relative:page" coordorigin="978,627" coordsize="16,298">
            <v:shape id="_x0000_s1038" style="position:absolute;left:978;top:627;width:16;height:298" coordorigin="978,627" coordsize="16,298" path="m994,627r-16,l978,909r16,17l994,627xe" fillcolor="#797979" stroked="f">
              <v:path arrowok="t"/>
            </v:shape>
            <w10:wrap anchorx="page"/>
          </v:group>
        </w:pict>
      </w:r>
      <w:r>
        <w:pict w14:anchorId="4088110E">
          <v:group id="_x0000_s1035" style="position:absolute;left:0;text-align:left;margin-left:155.95pt;margin-top:31.35pt;width:.8pt;height:14.9pt;z-index:-251660288;mso-position-horizontal-relative:page" coordorigin="3119,627" coordsize="16,298">
            <v:shape id="_x0000_s1036" style="position:absolute;left:3119;top:627;width:16;height:298" coordorigin="3119,627" coordsize="16,298" path="m3135,627r-16,l3119,909r16,17l3135,627xe" fillcolor="#797979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314F6D"/>
          <w:position w:val="-1"/>
          <w:sz w:val="15"/>
          <w:szCs w:val="15"/>
        </w:rPr>
        <w:t xml:space="preserve">Status                              </w:t>
      </w:r>
      <w:proofErr w:type="gramStart"/>
      <w:r>
        <w:rPr>
          <w:rFonts w:ascii="Arial" w:eastAsia="Arial" w:hAnsi="Arial" w:cs="Arial"/>
          <w:color w:val="314F6D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spacing w:val="15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color w:val="314F6D"/>
          <w:position w:val="-1"/>
          <w:sz w:val="15"/>
          <w:szCs w:val="15"/>
        </w:rPr>
        <w:t>:</w:t>
      </w:r>
      <w:proofErr w:type="gramEnd"/>
      <w:r>
        <w:rPr>
          <w:rFonts w:ascii="Arial" w:eastAsia="Arial" w:hAnsi="Arial" w:cs="Arial"/>
          <w:color w:val="314F6D"/>
          <w:position w:val="-1"/>
          <w:sz w:val="15"/>
          <w:szCs w:val="15"/>
        </w:rPr>
        <w:t xml:space="preserve">  </w:t>
      </w:r>
      <w:r>
        <w:rPr>
          <w:rFonts w:ascii="Arial" w:eastAsia="Arial" w:hAnsi="Arial" w:cs="Arial"/>
          <w:color w:val="314F6D"/>
          <w:spacing w:val="26"/>
          <w:position w:val="-1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314F6D"/>
          <w:position w:val="-1"/>
          <w:sz w:val="15"/>
          <w:szCs w:val="15"/>
        </w:rPr>
        <w:t>Disetujui</w:t>
      </w:r>
      <w:proofErr w:type="spellEnd"/>
    </w:p>
    <w:p w14:paraId="5F2B3634" w14:textId="77777777" w:rsidR="00577661" w:rsidRDefault="00577661">
      <w:pPr>
        <w:spacing w:line="200" w:lineRule="exact"/>
      </w:pPr>
    </w:p>
    <w:p w14:paraId="17CB57F0" w14:textId="77777777" w:rsidR="00577661" w:rsidRDefault="00577661">
      <w:pPr>
        <w:spacing w:before="4" w:line="200" w:lineRule="exact"/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1090"/>
        <w:gridCol w:w="1050"/>
        <w:gridCol w:w="3000"/>
        <w:gridCol w:w="750"/>
        <w:gridCol w:w="2566"/>
        <w:gridCol w:w="1500"/>
        <w:gridCol w:w="39"/>
      </w:tblGrid>
      <w:tr w:rsidR="00577661" w14:paraId="6A2B6DAE" w14:textId="77777777">
        <w:trPr>
          <w:trHeight w:hRule="exact" w:val="327"/>
        </w:trPr>
        <w:tc>
          <w:tcPr>
            <w:tcW w:w="525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nil"/>
            </w:tcBorders>
            <w:shd w:val="clear" w:color="auto" w:fill="F6F6F6"/>
          </w:tcPr>
          <w:p w14:paraId="6EF94D01" w14:textId="77777777" w:rsidR="00577661" w:rsidRDefault="003F2F58">
            <w:pPr>
              <w:spacing w:before="83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314F6D"/>
                <w:sz w:val="15"/>
                <w:szCs w:val="15"/>
              </w:rPr>
              <w:t>NO</w:t>
            </w:r>
          </w:p>
        </w:tc>
        <w:tc>
          <w:tcPr>
            <w:tcW w:w="1090" w:type="dxa"/>
            <w:tcBorders>
              <w:top w:val="single" w:sz="7" w:space="0" w:color="797979"/>
              <w:left w:val="nil"/>
              <w:bottom w:val="single" w:sz="7" w:space="0" w:color="797979"/>
              <w:right w:val="nil"/>
            </w:tcBorders>
            <w:shd w:val="clear" w:color="auto" w:fill="F6F6F6"/>
          </w:tcPr>
          <w:p w14:paraId="6D0C0FC1" w14:textId="77777777" w:rsidR="00577661" w:rsidRDefault="003F2F58">
            <w:pPr>
              <w:spacing w:before="83"/>
              <w:ind w:left="9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314F6D"/>
                <w:sz w:val="15"/>
                <w:szCs w:val="15"/>
              </w:rPr>
              <w:t>KELAS</w:t>
            </w:r>
          </w:p>
        </w:tc>
        <w:tc>
          <w:tcPr>
            <w:tcW w:w="1050" w:type="dxa"/>
            <w:tcBorders>
              <w:top w:val="single" w:sz="7" w:space="0" w:color="797979"/>
              <w:left w:val="nil"/>
              <w:bottom w:val="single" w:sz="7" w:space="0" w:color="797979"/>
              <w:right w:val="nil"/>
            </w:tcBorders>
            <w:shd w:val="clear" w:color="auto" w:fill="F6F6F6"/>
          </w:tcPr>
          <w:p w14:paraId="02C54AA4" w14:textId="77777777" w:rsidR="00577661" w:rsidRDefault="003F2F58">
            <w:pPr>
              <w:spacing w:before="83"/>
              <w:ind w:left="9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314F6D"/>
                <w:sz w:val="15"/>
                <w:szCs w:val="15"/>
              </w:rPr>
              <w:t>KODE MK</w:t>
            </w:r>
          </w:p>
        </w:tc>
        <w:tc>
          <w:tcPr>
            <w:tcW w:w="3000" w:type="dxa"/>
            <w:tcBorders>
              <w:top w:val="single" w:sz="7" w:space="0" w:color="797979"/>
              <w:left w:val="nil"/>
              <w:bottom w:val="single" w:sz="7" w:space="0" w:color="797979"/>
              <w:right w:val="nil"/>
            </w:tcBorders>
            <w:shd w:val="clear" w:color="auto" w:fill="F6F6F6"/>
          </w:tcPr>
          <w:p w14:paraId="65CD1BDD" w14:textId="77777777" w:rsidR="00577661" w:rsidRDefault="003F2F58">
            <w:pPr>
              <w:spacing w:before="83"/>
              <w:ind w:left="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314F6D"/>
                <w:sz w:val="15"/>
                <w:szCs w:val="15"/>
              </w:rPr>
              <w:t>MATAKULIAH</w:t>
            </w:r>
          </w:p>
        </w:tc>
        <w:tc>
          <w:tcPr>
            <w:tcW w:w="750" w:type="dxa"/>
            <w:tcBorders>
              <w:top w:val="single" w:sz="7" w:space="0" w:color="797979"/>
              <w:left w:val="nil"/>
              <w:bottom w:val="single" w:sz="7" w:space="0" w:color="797979"/>
              <w:right w:val="nil"/>
            </w:tcBorders>
            <w:shd w:val="clear" w:color="auto" w:fill="F6F6F6"/>
          </w:tcPr>
          <w:p w14:paraId="08B2E686" w14:textId="77777777" w:rsidR="00577661" w:rsidRDefault="003F2F58">
            <w:pPr>
              <w:spacing w:before="83"/>
              <w:ind w:left="9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314F6D"/>
                <w:sz w:val="15"/>
                <w:szCs w:val="15"/>
              </w:rPr>
              <w:t>SKS</w:t>
            </w:r>
          </w:p>
        </w:tc>
        <w:tc>
          <w:tcPr>
            <w:tcW w:w="2566" w:type="dxa"/>
            <w:tcBorders>
              <w:top w:val="single" w:sz="7" w:space="0" w:color="797979"/>
              <w:left w:val="nil"/>
              <w:bottom w:val="single" w:sz="7" w:space="0" w:color="797979"/>
              <w:right w:val="nil"/>
            </w:tcBorders>
            <w:shd w:val="clear" w:color="auto" w:fill="F6F6F6"/>
          </w:tcPr>
          <w:p w14:paraId="5242691D" w14:textId="77777777" w:rsidR="00577661" w:rsidRDefault="003F2F58">
            <w:pPr>
              <w:spacing w:before="83"/>
              <w:ind w:left="9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314F6D"/>
                <w:sz w:val="15"/>
                <w:szCs w:val="15"/>
              </w:rPr>
              <w:t>DOSEN</w:t>
            </w:r>
          </w:p>
        </w:tc>
        <w:tc>
          <w:tcPr>
            <w:tcW w:w="1500" w:type="dxa"/>
            <w:tcBorders>
              <w:top w:val="single" w:sz="7" w:space="0" w:color="797979"/>
              <w:left w:val="nil"/>
              <w:bottom w:val="single" w:sz="7" w:space="0" w:color="797979"/>
              <w:right w:val="nil"/>
            </w:tcBorders>
            <w:shd w:val="clear" w:color="auto" w:fill="F6F6F6"/>
          </w:tcPr>
          <w:p w14:paraId="58C74D7C" w14:textId="77777777" w:rsidR="00577661" w:rsidRDefault="003F2F58">
            <w:pPr>
              <w:spacing w:before="83"/>
              <w:ind w:left="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314F6D"/>
                <w:sz w:val="15"/>
                <w:szCs w:val="15"/>
              </w:rPr>
              <w:t>WAKTU</w:t>
            </w:r>
          </w:p>
        </w:tc>
        <w:tc>
          <w:tcPr>
            <w:tcW w:w="38" w:type="dxa"/>
            <w:vMerge w:val="restart"/>
            <w:tcBorders>
              <w:top w:val="single" w:sz="7" w:space="0" w:color="797979"/>
              <w:left w:val="single" w:sz="7" w:space="0" w:color="797979"/>
              <w:right w:val="nil"/>
            </w:tcBorders>
          </w:tcPr>
          <w:p w14:paraId="70F4609D" w14:textId="77777777" w:rsidR="00577661" w:rsidRDefault="00577661"/>
        </w:tc>
      </w:tr>
      <w:tr w:rsidR="00577661" w14:paraId="59D012FD" w14:textId="77777777">
        <w:trPr>
          <w:trHeight w:hRule="exact" w:val="813"/>
        </w:trPr>
        <w:tc>
          <w:tcPr>
            <w:tcW w:w="525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1F1B95CA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1</w:t>
            </w:r>
          </w:p>
        </w:tc>
        <w:tc>
          <w:tcPr>
            <w:tcW w:w="1090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004E173E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9603/RPWKB</w:t>
            </w:r>
          </w:p>
        </w:tc>
        <w:tc>
          <w:tcPr>
            <w:tcW w:w="1050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4EDE431F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PL4201</w:t>
            </w:r>
          </w:p>
        </w:tc>
        <w:tc>
          <w:tcPr>
            <w:tcW w:w="3000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3FC1CC70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Tugas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Akhir</w:t>
            </w:r>
            <w:proofErr w:type="spellEnd"/>
          </w:p>
        </w:tc>
        <w:tc>
          <w:tcPr>
            <w:tcW w:w="750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08CCB431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6</w:t>
            </w:r>
          </w:p>
        </w:tc>
        <w:tc>
          <w:tcPr>
            <w:tcW w:w="2566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30296490" w14:textId="77777777" w:rsidR="00577661" w:rsidRDefault="003F2F58">
            <w:pPr>
              <w:spacing w:before="92" w:line="160" w:lineRule="exact"/>
              <w:ind w:left="88" w:right="166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Dr. Ir. Muhammad Irfan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Affandi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, M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Baiq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Rindang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Aprildahani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, S.T., M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Zenia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 F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Saraswati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, S.T., M.P.</w:t>
            </w:r>
            <w:proofErr w:type="gram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W.K</w:t>
            </w:r>
            <w:proofErr w:type="gram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Mentari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Pratami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S.Si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.,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M.Si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.</w:t>
            </w:r>
          </w:p>
        </w:tc>
        <w:tc>
          <w:tcPr>
            <w:tcW w:w="1500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3F03BAF5" w14:textId="77777777" w:rsidR="00577661" w:rsidRDefault="00577661"/>
        </w:tc>
        <w:tc>
          <w:tcPr>
            <w:tcW w:w="38" w:type="dxa"/>
            <w:vMerge/>
            <w:tcBorders>
              <w:left w:val="single" w:sz="7" w:space="0" w:color="797979"/>
              <w:right w:val="nil"/>
            </w:tcBorders>
          </w:tcPr>
          <w:p w14:paraId="0D283042" w14:textId="77777777" w:rsidR="00577661" w:rsidRDefault="00577661"/>
        </w:tc>
      </w:tr>
      <w:tr w:rsidR="00577661" w14:paraId="17CD005D" w14:textId="77777777">
        <w:trPr>
          <w:trHeight w:hRule="exact" w:val="651"/>
        </w:trPr>
        <w:tc>
          <w:tcPr>
            <w:tcW w:w="525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1E756AE6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2</w:t>
            </w:r>
          </w:p>
        </w:tc>
        <w:tc>
          <w:tcPr>
            <w:tcW w:w="1090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1992BE1E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9535/RB</w:t>
            </w:r>
          </w:p>
        </w:tc>
        <w:tc>
          <w:tcPr>
            <w:tcW w:w="1050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2D944018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PL4202</w:t>
            </w:r>
          </w:p>
        </w:tc>
        <w:tc>
          <w:tcPr>
            <w:tcW w:w="3000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2B6B9F3A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Teori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Perencanaan</w:t>
            </w:r>
            <w:proofErr w:type="spellEnd"/>
          </w:p>
        </w:tc>
        <w:tc>
          <w:tcPr>
            <w:tcW w:w="750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5AC84AFC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2</w:t>
            </w:r>
          </w:p>
        </w:tc>
        <w:tc>
          <w:tcPr>
            <w:tcW w:w="2566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50F19A5C" w14:textId="77777777" w:rsidR="00577661" w:rsidRDefault="003F2F58">
            <w:pPr>
              <w:spacing w:before="92" w:line="160" w:lineRule="exact"/>
              <w:ind w:left="88" w:right="3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M. Bobby Rahman, S.T.,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M.</w:t>
            </w:r>
            <w:proofErr w:type="gram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Si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.(</w:t>
            </w:r>
            <w:proofErr w:type="gram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Han)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Tetty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Harahap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, S.T., M.Eng.</w:t>
            </w:r>
          </w:p>
          <w:p w14:paraId="5FBB9C14" w14:textId="77777777" w:rsidR="00577661" w:rsidRDefault="003F2F58">
            <w:pPr>
              <w:spacing w:line="160" w:lineRule="exact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Lutfi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Setianingrum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S.T.,M.URP</w:t>
            </w:r>
            <w:proofErr w:type="gram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.</w:t>
            </w:r>
          </w:p>
        </w:tc>
        <w:tc>
          <w:tcPr>
            <w:tcW w:w="1500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3B5F913E" w14:textId="77777777" w:rsidR="00577661" w:rsidRDefault="00577661"/>
        </w:tc>
        <w:tc>
          <w:tcPr>
            <w:tcW w:w="38" w:type="dxa"/>
            <w:vMerge/>
            <w:tcBorders>
              <w:left w:val="single" w:sz="7" w:space="0" w:color="797979"/>
              <w:right w:val="nil"/>
            </w:tcBorders>
          </w:tcPr>
          <w:p w14:paraId="5C53D987" w14:textId="77777777" w:rsidR="00577661" w:rsidRDefault="00577661"/>
        </w:tc>
      </w:tr>
      <w:tr w:rsidR="00577661" w14:paraId="55A09232" w14:textId="77777777">
        <w:trPr>
          <w:trHeight w:hRule="exact" w:val="651"/>
        </w:trPr>
        <w:tc>
          <w:tcPr>
            <w:tcW w:w="525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2E93ADFA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3</w:t>
            </w:r>
          </w:p>
        </w:tc>
        <w:tc>
          <w:tcPr>
            <w:tcW w:w="1090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72862084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9538/RB</w:t>
            </w:r>
          </w:p>
        </w:tc>
        <w:tc>
          <w:tcPr>
            <w:tcW w:w="1050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1E9A59D9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PL4203</w:t>
            </w:r>
          </w:p>
        </w:tc>
        <w:tc>
          <w:tcPr>
            <w:tcW w:w="3000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227590E8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Pengendalian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 Pembangunan</w:t>
            </w:r>
          </w:p>
        </w:tc>
        <w:tc>
          <w:tcPr>
            <w:tcW w:w="750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1344DB2B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2</w:t>
            </w:r>
          </w:p>
        </w:tc>
        <w:tc>
          <w:tcPr>
            <w:tcW w:w="2566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5398ADA7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Ir. Andi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Oetomo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M.Pl</w:t>
            </w:r>
            <w:proofErr w:type="gramEnd"/>
          </w:p>
          <w:p w14:paraId="234ABFE1" w14:textId="77777777" w:rsidR="00577661" w:rsidRDefault="003F2F58">
            <w:pPr>
              <w:spacing w:line="160" w:lineRule="exact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Fran Sinatra, S.P., M.T</w:t>
            </w:r>
          </w:p>
          <w:p w14:paraId="05AFD6E9" w14:textId="77777777" w:rsidR="00577661" w:rsidRDefault="003F2F58">
            <w:pPr>
              <w:spacing w:line="160" w:lineRule="exact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Baiq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Rindang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Aprildahani</w:t>
            </w:r>
            <w:proofErr w:type="spell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, S.T., M</w:t>
            </w:r>
          </w:p>
        </w:tc>
        <w:tc>
          <w:tcPr>
            <w:tcW w:w="1500" w:type="dxa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single" w:sz="7" w:space="0" w:color="797979"/>
            </w:tcBorders>
          </w:tcPr>
          <w:p w14:paraId="45D456A7" w14:textId="77777777" w:rsidR="00577661" w:rsidRDefault="00577661"/>
        </w:tc>
        <w:tc>
          <w:tcPr>
            <w:tcW w:w="38" w:type="dxa"/>
            <w:vMerge/>
            <w:tcBorders>
              <w:left w:val="single" w:sz="7" w:space="0" w:color="797979"/>
              <w:bottom w:val="nil"/>
              <w:right w:val="nil"/>
            </w:tcBorders>
          </w:tcPr>
          <w:p w14:paraId="7E0D0C5F" w14:textId="77777777" w:rsidR="00577661" w:rsidRDefault="00577661"/>
        </w:tc>
      </w:tr>
      <w:tr w:rsidR="00577661" w14:paraId="2B469312" w14:textId="77777777">
        <w:trPr>
          <w:trHeight w:hRule="exact" w:val="327"/>
        </w:trPr>
        <w:tc>
          <w:tcPr>
            <w:tcW w:w="10520" w:type="dxa"/>
            <w:gridSpan w:val="8"/>
            <w:tcBorders>
              <w:top w:val="single" w:sz="7" w:space="0" w:color="797979"/>
              <w:left w:val="single" w:sz="7" w:space="0" w:color="797979"/>
              <w:bottom w:val="single" w:sz="7" w:space="0" w:color="797979"/>
              <w:right w:val="nil"/>
            </w:tcBorders>
          </w:tcPr>
          <w:p w14:paraId="0C156168" w14:textId="77777777" w:rsidR="00577661" w:rsidRDefault="003F2F58">
            <w:pPr>
              <w:spacing w:before="81"/>
              <w:ind w:left="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TOTAL </w:t>
            </w:r>
            <w:proofErr w:type="gramStart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SKS :</w:t>
            </w:r>
            <w:proofErr w:type="gramEnd"/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 xml:space="preserve">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color w:val="314F6D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314F6D"/>
                <w:sz w:val="15"/>
                <w:szCs w:val="15"/>
              </w:rPr>
              <w:t>10</w:t>
            </w:r>
          </w:p>
        </w:tc>
      </w:tr>
      <w:tr w:rsidR="00577661" w14:paraId="7F996BFE" w14:textId="77777777">
        <w:trPr>
          <w:trHeight w:hRule="exact" w:val="38"/>
        </w:trPr>
        <w:tc>
          <w:tcPr>
            <w:tcW w:w="10520" w:type="dxa"/>
            <w:gridSpan w:val="8"/>
            <w:tcBorders>
              <w:top w:val="single" w:sz="7" w:space="0" w:color="797979"/>
              <w:left w:val="single" w:sz="7" w:space="0" w:color="797979"/>
              <w:bottom w:val="nil"/>
              <w:right w:val="nil"/>
            </w:tcBorders>
          </w:tcPr>
          <w:p w14:paraId="4D84ED88" w14:textId="77777777" w:rsidR="00577661" w:rsidRDefault="00577661"/>
        </w:tc>
      </w:tr>
    </w:tbl>
    <w:p w14:paraId="3BD0FD90" w14:textId="77777777" w:rsidR="00577661" w:rsidRDefault="00577661">
      <w:pPr>
        <w:spacing w:before="3" w:line="120" w:lineRule="exact"/>
        <w:rPr>
          <w:sz w:val="12"/>
          <w:szCs w:val="12"/>
        </w:rPr>
      </w:pPr>
    </w:p>
    <w:p w14:paraId="5B9C54C1" w14:textId="77777777" w:rsidR="00577661" w:rsidRDefault="00577661">
      <w:pPr>
        <w:spacing w:line="200" w:lineRule="exact"/>
      </w:pPr>
    </w:p>
    <w:p w14:paraId="176C48FB" w14:textId="447982CA" w:rsidR="00577661" w:rsidRDefault="003F2F58">
      <w:pPr>
        <w:spacing w:before="41"/>
        <w:ind w:right="342"/>
        <w:jc w:val="right"/>
        <w:rPr>
          <w:rFonts w:ascii="Arial" w:eastAsia="Arial" w:hAnsi="Arial" w:cs="Arial"/>
          <w:sz w:val="15"/>
          <w:szCs w:val="15"/>
        </w:rPr>
      </w:pPr>
      <w:r>
        <w:pict w14:anchorId="3F032B77">
          <v:group id="_x0000_s1033" style="position:absolute;left:0;text-align:left;margin-left:471.75pt;margin-top:-154.65pt;width:.8pt;height:14.9pt;z-index:-251657216;mso-position-horizontal-relative:page" coordorigin="9435,-3093" coordsize="16,298">
            <v:shape id="_x0000_s1034" style="position:absolute;left:9435;top:-3093;width:16;height:298" coordorigin="9435,-3093" coordsize="16,298" path="m9451,-3093r-16,l9435,-2811r16,16l9451,-3093xe" fillcolor="#797979" stroked="f">
              <v:path arrowok="t"/>
            </v:shape>
            <w10:wrap anchorx="page"/>
          </v:group>
        </w:pict>
      </w:r>
      <w:r>
        <w:pict w14:anchorId="77A744DA">
          <v:group id="_x0000_s1031" style="position:absolute;left:0;text-align:left;margin-left:546.75pt;margin-top:-154.65pt;width:.8pt;height:14.9pt;z-index:-251656192;mso-position-horizontal-relative:page" coordorigin="10935,-3093" coordsize="16,298">
            <v:shape id="_x0000_s1032" style="position:absolute;left:10935;top:-3093;width:16;height:298" coordorigin="10935,-3093" coordsize="16,298" path="m10951,-3093r-16,l10935,-2811r16,16l10951,-3093xe" fillcolor="#797979" stroked="f">
              <v:path arrowok="t"/>
            </v:shape>
            <w10:wrap anchorx="page"/>
          </v:group>
        </w:pict>
      </w:r>
      <w:r>
        <w:pict w14:anchorId="67094A1E">
          <v:group id="_x0000_s1029" style="position:absolute;left:0;text-align:left;margin-left:305.95pt;margin-top:-32.55pt;width:.8pt;height:14.9pt;z-index:-251655168;mso-position-horizontal-relative:page" coordorigin="6119,-651" coordsize="16,298">
            <v:shape id="_x0000_s1030" style="position:absolute;left:6119;top:-651;width:16;height:298" coordorigin="6119,-651" coordsize="16,298" path="m6135,-651r-16,l6119,-369r16,17l6135,-651xe" fillcolor="#797979" stroked="f">
              <v:path arrowok="t"/>
            </v:shape>
            <w10:wrap anchorx="page"/>
          </v:group>
        </w:pict>
      </w:r>
      <w:r>
        <w:pict w14:anchorId="6A6D4287">
          <v:group id="_x0000_s1027" style="position:absolute;left:0;text-align:left;margin-left:546.75pt;margin-top:-32.55pt;width:.8pt;height:14.9pt;z-index:-251654144;mso-position-horizontal-relative:page" coordorigin="10935,-651" coordsize="16,298">
            <v:shape id="_x0000_s1028" style="position:absolute;left:10935;top:-651;width:16;height:298" coordorigin="10935,-651" coordsize="16,298" path="m10951,-651r-16,l10935,-369r16,17l10951,-651xe" fillcolor="#797979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314F6D"/>
          <w:sz w:val="15"/>
          <w:szCs w:val="15"/>
        </w:rPr>
        <w:t xml:space="preserve">Lampung Selatan, 26 </w:t>
      </w:r>
      <w:proofErr w:type="spellStart"/>
      <w:r>
        <w:rPr>
          <w:rFonts w:ascii="Arial" w:eastAsia="Arial" w:hAnsi="Arial" w:cs="Arial"/>
          <w:color w:val="314F6D"/>
          <w:sz w:val="15"/>
          <w:szCs w:val="15"/>
        </w:rPr>
        <w:t>Februari</w:t>
      </w:r>
      <w:proofErr w:type="spellEnd"/>
      <w:r>
        <w:rPr>
          <w:rFonts w:ascii="Arial" w:eastAsia="Arial" w:hAnsi="Arial" w:cs="Arial"/>
          <w:color w:val="314F6D"/>
          <w:sz w:val="15"/>
          <w:szCs w:val="15"/>
        </w:rPr>
        <w:t xml:space="preserve"> 2021</w:t>
      </w:r>
    </w:p>
    <w:p w14:paraId="303888FF" w14:textId="30137E07" w:rsidR="00577661" w:rsidRDefault="003F2F58">
      <w:pPr>
        <w:spacing w:before="49"/>
        <w:ind w:left="1210"/>
        <w:rPr>
          <w:rFonts w:ascii="Arial" w:eastAsia="Arial" w:hAnsi="Arial" w:cs="Arial"/>
          <w:sz w:val="15"/>
          <w:szCs w:val="15"/>
        </w:rPr>
      </w:pPr>
      <w:proofErr w:type="spellStart"/>
      <w:r>
        <w:rPr>
          <w:rFonts w:ascii="Arial" w:eastAsia="Arial" w:hAnsi="Arial" w:cs="Arial"/>
          <w:color w:val="314F6D"/>
          <w:sz w:val="15"/>
          <w:szCs w:val="15"/>
        </w:rPr>
        <w:t>Mahasiswa</w:t>
      </w:r>
      <w:proofErr w:type="spellEnd"/>
      <w:r>
        <w:rPr>
          <w:rFonts w:ascii="Arial" w:eastAsia="Arial" w:hAnsi="Arial" w:cs="Arial"/>
          <w:color w:val="314F6D"/>
          <w:sz w:val="15"/>
          <w:szCs w:val="15"/>
        </w:rPr>
        <w:t xml:space="preserve">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color w:val="314F6D"/>
          <w:spacing w:val="17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314F6D"/>
          <w:sz w:val="15"/>
          <w:szCs w:val="15"/>
        </w:rPr>
        <w:t>Dosen</w:t>
      </w:r>
      <w:proofErr w:type="spellEnd"/>
      <w:r>
        <w:rPr>
          <w:rFonts w:ascii="Arial" w:eastAsia="Arial" w:hAnsi="Arial" w:cs="Arial"/>
          <w:color w:val="314F6D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314F6D"/>
          <w:sz w:val="15"/>
          <w:szCs w:val="15"/>
        </w:rPr>
        <w:t>Pembimbing</w:t>
      </w:r>
      <w:proofErr w:type="spellEnd"/>
      <w:r>
        <w:rPr>
          <w:rFonts w:ascii="Arial" w:eastAsia="Arial" w:hAnsi="Arial" w:cs="Arial"/>
          <w:color w:val="314F6D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314F6D"/>
          <w:sz w:val="15"/>
          <w:szCs w:val="15"/>
        </w:rPr>
        <w:t>Akademik</w:t>
      </w:r>
      <w:proofErr w:type="spellEnd"/>
    </w:p>
    <w:p w14:paraId="03EC60E1" w14:textId="76D6A3C3" w:rsidR="00577661" w:rsidRDefault="003F2F58">
      <w:pPr>
        <w:spacing w:before="6" w:line="180" w:lineRule="exact"/>
        <w:rPr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51478F" wp14:editId="303A0B14">
            <wp:simplePos x="0" y="0"/>
            <wp:positionH relativeFrom="margin">
              <wp:posOffset>1071880</wp:posOffset>
            </wp:positionH>
            <wp:positionV relativeFrom="paragraph">
              <wp:posOffset>9525</wp:posOffset>
            </wp:positionV>
            <wp:extent cx="563880" cy="375976"/>
            <wp:effectExtent l="0" t="0" r="762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5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37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D3ABB" w14:textId="0E1F1D4D" w:rsidR="00577661" w:rsidRDefault="00577661">
      <w:pPr>
        <w:spacing w:line="200" w:lineRule="exact"/>
      </w:pPr>
    </w:p>
    <w:p w14:paraId="13D2EB1B" w14:textId="77777777" w:rsidR="00577661" w:rsidRDefault="00577661">
      <w:pPr>
        <w:spacing w:line="200" w:lineRule="exact"/>
      </w:pPr>
    </w:p>
    <w:p w14:paraId="1D92361D" w14:textId="77777777" w:rsidR="00577661" w:rsidRDefault="003F2F58">
      <w:pPr>
        <w:ind w:left="121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314F6D"/>
          <w:sz w:val="15"/>
          <w:szCs w:val="15"/>
        </w:rPr>
        <w:t xml:space="preserve">ARIEF RAHMAT ROYAN              </w:t>
      </w:r>
      <w:bookmarkStart w:id="0" w:name="_GoBack"/>
      <w:bookmarkEnd w:id="0"/>
      <w:r>
        <w:rPr>
          <w:rFonts w:ascii="Arial" w:eastAsia="Arial" w:hAnsi="Arial" w:cs="Arial"/>
          <w:color w:val="314F6D"/>
          <w:sz w:val="15"/>
          <w:szCs w:val="15"/>
        </w:rPr>
        <w:t xml:space="preserve">                                                  </w:t>
      </w:r>
      <w:r>
        <w:rPr>
          <w:rFonts w:ascii="Arial" w:eastAsia="Arial" w:hAnsi="Arial" w:cs="Arial"/>
          <w:color w:val="314F6D"/>
          <w:sz w:val="15"/>
          <w:szCs w:val="15"/>
        </w:rPr>
        <w:t xml:space="preserve">                                                         </w:t>
      </w:r>
      <w:r>
        <w:rPr>
          <w:rFonts w:ascii="Arial" w:eastAsia="Arial" w:hAnsi="Arial" w:cs="Arial"/>
          <w:color w:val="314F6D"/>
          <w:spacing w:val="32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314F6D"/>
          <w:sz w:val="15"/>
          <w:szCs w:val="15"/>
        </w:rPr>
        <w:t>Husna</w:t>
      </w:r>
      <w:proofErr w:type="spellEnd"/>
      <w:r>
        <w:rPr>
          <w:rFonts w:ascii="Arial" w:eastAsia="Arial" w:hAnsi="Arial" w:cs="Arial"/>
          <w:color w:val="314F6D"/>
          <w:sz w:val="15"/>
          <w:szCs w:val="15"/>
        </w:rPr>
        <w:t xml:space="preserve"> Tiara Putri, S.T., M.T.</w:t>
      </w:r>
    </w:p>
    <w:p w14:paraId="0D32BF12" w14:textId="77777777" w:rsidR="00577661" w:rsidRDefault="00577661">
      <w:pPr>
        <w:spacing w:before="1" w:line="140" w:lineRule="exact"/>
        <w:rPr>
          <w:sz w:val="15"/>
          <w:szCs w:val="15"/>
        </w:rPr>
      </w:pPr>
    </w:p>
    <w:p w14:paraId="6ED8C26B" w14:textId="77777777" w:rsidR="00577661" w:rsidRDefault="00577661">
      <w:pPr>
        <w:spacing w:line="200" w:lineRule="exact"/>
      </w:pPr>
    </w:p>
    <w:p w14:paraId="0CA77B82" w14:textId="77777777" w:rsidR="00577661" w:rsidRDefault="00577661">
      <w:pPr>
        <w:spacing w:line="200" w:lineRule="exact"/>
      </w:pPr>
    </w:p>
    <w:p w14:paraId="1039EECA" w14:textId="77777777" w:rsidR="00577661" w:rsidRDefault="00577661">
      <w:pPr>
        <w:spacing w:line="200" w:lineRule="exact"/>
      </w:pPr>
    </w:p>
    <w:p w14:paraId="198A7694" w14:textId="77777777" w:rsidR="00577661" w:rsidRDefault="00577661">
      <w:pPr>
        <w:spacing w:line="200" w:lineRule="exact"/>
      </w:pPr>
    </w:p>
    <w:p w14:paraId="6FF3D245" w14:textId="77777777" w:rsidR="00577661" w:rsidRDefault="00577661">
      <w:pPr>
        <w:spacing w:line="200" w:lineRule="exact"/>
      </w:pPr>
    </w:p>
    <w:p w14:paraId="77D69E58" w14:textId="77777777" w:rsidR="00577661" w:rsidRDefault="00577661">
      <w:pPr>
        <w:spacing w:line="200" w:lineRule="exact"/>
      </w:pPr>
    </w:p>
    <w:p w14:paraId="7F858AC7" w14:textId="77777777" w:rsidR="00577661" w:rsidRDefault="00577661">
      <w:pPr>
        <w:spacing w:line="200" w:lineRule="exact"/>
      </w:pPr>
    </w:p>
    <w:p w14:paraId="4129FB64" w14:textId="77777777" w:rsidR="00577661" w:rsidRDefault="00577661">
      <w:pPr>
        <w:spacing w:line="200" w:lineRule="exact"/>
      </w:pPr>
    </w:p>
    <w:p w14:paraId="029DF1FD" w14:textId="77777777" w:rsidR="00577661" w:rsidRDefault="00577661">
      <w:pPr>
        <w:spacing w:line="200" w:lineRule="exact"/>
      </w:pPr>
    </w:p>
    <w:p w14:paraId="00593568" w14:textId="77777777" w:rsidR="00577661" w:rsidRDefault="00577661">
      <w:pPr>
        <w:spacing w:line="200" w:lineRule="exact"/>
      </w:pPr>
    </w:p>
    <w:p w14:paraId="796276A0" w14:textId="77777777" w:rsidR="00577661" w:rsidRDefault="00577661">
      <w:pPr>
        <w:spacing w:line="200" w:lineRule="exact"/>
      </w:pPr>
    </w:p>
    <w:p w14:paraId="516DD087" w14:textId="77777777" w:rsidR="00577661" w:rsidRDefault="00577661">
      <w:pPr>
        <w:spacing w:line="200" w:lineRule="exact"/>
      </w:pPr>
    </w:p>
    <w:p w14:paraId="7CE5B729" w14:textId="77777777" w:rsidR="00577661" w:rsidRDefault="00577661">
      <w:pPr>
        <w:spacing w:line="200" w:lineRule="exact"/>
      </w:pPr>
    </w:p>
    <w:p w14:paraId="13B0A439" w14:textId="77777777" w:rsidR="00577661" w:rsidRDefault="00577661">
      <w:pPr>
        <w:spacing w:line="200" w:lineRule="exact"/>
      </w:pPr>
    </w:p>
    <w:p w14:paraId="7A98C9CA" w14:textId="77777777" w:rsidR="00577661" w:rsidRDefault="00577661">
      <w:pPr>
        <w:spacing w:line="200" w:lineRule="exact"/>
      </w:pPr>
    </w:p>
    <w:p w14:paraId="5282353B" w14:textId="77777777" w:rsidR="00577661" w:rsidRDefault="00577661">
      <w:pPr>
        <w:spacing w:line="200" w:lineRule="exact"/>
      </w:pPr>
    </w:p>
    <w:p w14:paraId="6840F32B" w14:textId="77777777" w:rsidR="00577661" w:rsidRDefault="00577661">
      <w:pPr>
        <w:spacing w:line="200" w:lineRule="exact"/>
      </w:pPr>
    </w:p>
    <w:p w14:paraId="1EBDB78D" w14:textId="77777777" w:rsidR="00577661" w:rsidRDefault="00577661">
      <w:pPr>
        <w:spacing w:line="200" w:lineRule="exact"/>
      </w:pPr>
    </w:p>
    <w:p w14:paraId="6F376A85" w14:textId="77777777" w:rsidR="00577661" w:rsidRDefault="00577661">
      <w:pPr>
        <w:spacing w:line="200" w:lineRule="exact"/>
      </w:pPr>
    </w:p>
    <w:p w14:paraId="3BFE6967" w14:textId="77777777" w:rsidR="00577661" w:rsidRDefault="00577661">
      <w:pPr>
        <w:spacing w:line="200" w:lineRule="exact"/>
      </w:pPr>
    </w:p>
    <w:p w14:paraId="2A1E5C47" w14:textId="77777777" w:rsidR="00577661" w:rsidRDefault="00577661">
      <w:pPr>
        <w:spacing w:line="200" w:lineRule="exact"/>
      </w:pPr>
    </w:p>
    <w:p w14:paraId="69C6CAAF" w14:textId="77777777" w:rsidR="00577661" w:rsidRDefault="00577661">
      <w:pPr>
        <w:spacing w:line="200" w:lineRule="exact"/>
      </w:pPr>
    </w:p>
    <w:p w14:paraId="0A5A92F0" w14:textId="77777777" w:rsidR="00577661" w:rsidRDefault="00577661">
      <w:pPr>
        <w:spacing w:line="200" w:lineRule="exact"/>
      </w:pPr>
    </w:p>
    <w:p w14:paraId="4FC3C23A" w14:textId="77777777" w:rsidR="00577661" w:rsidRDefault="00577661">
      <w:pPr>
        <w:spacing w:line="200" w:lineRule="exact"/>
      </w:pPr>
    </w:p>
    <w:p w14:paraId="23FEF806" w14:textId="77777777" w:rsidR="00577661" w:rsidRDefault="00577661">
      <w:pPr>
        <w:spacing w:line="200" w:lineRule="exact"/>
      </w:pPr>
    </w:p>
    <w:p w14:paraId="077DC690" w14:textId="77777777" w:rsidR="00577661" w:rsidRDefault="00577661">
      <w:pPr>
        <w:spacing w:line="200" w:lineRule="exact"/>
      </w:pPr>
    </w:p>
    <w:p w14:paraId="7F37479E" w14:textId="77777777" w:rsidR="00577661" w:rsidRDefault="00577661">
      <w:pPr>
        <w:spacing w:line="200" w:lineRule="exact"/>
      </w:pPr>
    </w:p>
    <w:p w14:paraId="06C37947" w14:textId="77777777" w:rsidR="00577661" w:rsidRDefault="00577661">
      <w:pPr>
        <w:spacing w:line="200" w:lineRule="exact"/>
      </w:pPr>
    </w:p>
    <w:p w14:paraId="14105C75" w14:textId="77777777" w:rsidR="00577661" w:rsidRDefault="00577661">
      <w:pPr>
        <w:spacing w:line="200" w:lineRule="exact"/>
      </w:pPr>
    </w:p>
    <w:p w14:paraId="52B7A8CE" w14:textId="77777777" w:rsidR="00577661" w:rsidRDefault="003F2F58">
      <w:pPr>
        <w:ind w:left="114"/>
        <w:rPr>
          <w:rFonts w:ascii="Arial" w:eastAsia="Arial" w:hAnsi="Arial" w:cs="Arial"/>
          <w:sz w:val="12"/>
          <w:szCs w:val="12"/>
        </w:rPr>
      </w:pPr>
      <w:proofErr w:type="spellStart"/>
      <w:r>
        <w:rPr>
          <w:rFonts w:ascii="Arial" w:eastAsia="Arial" w:hAnsi="Arial" w:cs="Arial"/>
          <w:color w:val="AAAAAA"/>
          <w:sz w:val="12"/>
          <w:szCs w:val="12"/>
        </w:rPr>
        <w:t>Pendirian</w:t>
      </w:r>
      <w:proofErr w:type="spellEnd"/>
      <w:r>
        <w:rPr>
          <w:rFonts w:ascii="Arial" w:eastAsia="Arial" w:hAnsi="Arial" w:cs="Arial"/>
          <w:color w:val="AAAAAA"/>
          <w:sz w:val="12"/>
          <w:szCs w:val="12"/>
        </w:rPr>
        <w:t xml:space="preserve"> ITERA </w:t>
      </w:r>
      <w:proofErr w:type="spellStart"/>
      <w:r>
        <w:rPr>
          <w:rFonts w:ascii="Arial" w:eastAsia="Arial" w:hAnsi="Arial" w:cs="Arial"/>
          <w:color w:val="AAAAAA"/>
          <w:sz w:val="12"/>
          <w:szCs w:val="12"/>
        </w:rPr>
        <w:t>Berdasarkan</w:t>
      </w:r>
      <w:proofErr w:type="spellEnd"/>
      <w:r>
        <w:rPr>
          <w:rFonts w:ascii="Arial" w:eastAsia="Arial" w:hAnsi="Arial" w:cs="Arial"/>
          <w:color w:val="AAAAAA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color w:val="AAAAAA"/>
          <w:sz w:val="12"/>
          <w:szCs w:val="12"/>
        </w:rPr>
        <w:t>Peraturan</w:t>
      </w:r>
      <w:proofErr w:type="spellEnd"/>
      <w:r>
        <w:rPr>
          <w:rFonts w:ascii="Arial" w:eastAsia="Arial" w:hAnsi="Arial" w:cs="Arial"/>
          <w:color w:val="AAAAAA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color w:val="AAAAAA"/>
          <w:sz w:val="12"/>
          <w:szCs w:val="12"/>
        </w:rPr>
        <w:t>Presiden</w:t>
      </w:r>
      <w:proofErr w:type="spellEnd"/>
      <w:r>
        <w:rPr>
          <w:rFonts w:ascii="Arial" w:eastAsia="Arial" w:hAnsi="Arial" w:cs="Arial"/>
          <w:color w:val="AAAAAA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color w:val="AAAAAA"/>
          <w:sz w:val="12"/>
          <w:szCs w:val="12"/>
        </w:rPr>
        <w:t>Nomor</w:t>
      </w:r>
      <w:proofErr w:type="spellEnd"/>
      <w:r>
        <w:rPr>
          <w:rFonts w:ascii="Arial" w:eastAsia="Arial" w:hAnsi="Arial" w:cs="Arial"/>
          <w:color w:val="AAAAAA"/>
          <w:sz w:val="12"/>
          <w:szCs w:val="12"/>
        </w:rPr>
        <w:t xml:space="preserve"> 124/2014</w:t>
      </w:r>
    </w:p>
    <w:p w14:paraId="6AD3B86E" w14:textId="77777777" w:rsidR="00577661" w:rsidRDefault="00577661">
      <w:pPr>
        <w:spacing w:before="7" w:line="100" w:lineRule="exact"/>
        <w:rPr>
          <w:sz w:val="11"/>
          <w:szCs w:val="11"/>
        </w:rPr>
      </w:pPr>
    </w:p>
    <w:p w14:paraId="57574CBF" w14:textId="77777777" w:rsidR="00577661" w:rsidRDefault="003F2F58">
      <w:pPr>
        <w:ind w:left="114"/>
      </w:pPr>
      <w:r>
        <w:pict w14:anchorId="7C9E28E1">
          <v:shape id="_x0000_i1025" type="#_x0000_t75" style="width:500.4pt;height:11.4pt">
            <v:imagedata r:id="rId8" o:title=""/>
          </v:shape>
        </w:pict>
      </w:r>
    </w:p>
    <w:sectPr w:rsidR="00577661">
      <w:type w:val="continuous"/>
      <w:pgSz w:w="11920" w:h="16840"/>
      <w:pgMar w:top="1560" w:right="8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91447"/>
    <w:multiLevelType w:val="multilevel"/>
    <w:tmpl w:val="4F1421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661"/>
    <w:rsid w:val="003F2F58"/>
    <w:rsid w:val="0057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CFA9E74"/>
  <w15:docId w15:val="{E3A7A5CB-2DBF-494D-9193-9D146538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Arief Rahmat Royan</cp:lastModifiedBy>
  <cp:revision>2</cp:revision>
  <dcterms:created xsi:type="dcterms:W3CDTF">2021-02-26T10:59:00Z</dcterms:created>
  <dcterms:modified xsi:type="dcterms:W3CDTF">2021-02-26T11:00:00Z</dcterms:modified>
</cp:coreProperties>
</file>