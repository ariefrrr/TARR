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020BB" w14:textId="77777777" w:rsidR="006A0D7B" w:rsidRDefault="00E643EC">
      <w:pPr>
        <w:spacing w:before="13" w:line="340" w:lineRule="exact"/>
        <w:ind w:left="2934" w:right="2189" w:hanging="629"/>
        <w:rPr>
          <w:rFonts w:ascii="Palatino Linotype" w:eastAsia="Palatino Linotype" w:hAnsi="Palatino Linotype" w:cs="Palatino Linotype"/>
          <w:sz w:val="26"/>
          <w:szCs w:val="26"/>
        </w:rPr>
      </w:pPr>
      <w:proofErr w:type="spellStart"/>
      <w:r>
        <w:rPr>
          <w:rFonts w:ascii="Palatino Linotype" w:eastAsia="Palatino Linotype" w:hAnsi="Palatino Linotype" w:cs="Palatino Linotype"/>
          <w:b/>
          <w:sz w:val="26"/>
          <w:szCs w:val="26"/>
        </w:rPr>
        <w:t>Fo</w:t>
      </w:r>
      <w:r>
        <w:rPr>
          <w:rFonts w:ascii="Palatino Linotype" w:eastAsia="Palatino Linotype" w:hAnsi="Palatino Linotype" w:cs="Palatino Linotype"/>
          <w:b/>
          <w:spacing w:val="-1"/>
          <w:sz w:val="26"/>
          <w:szCs w:val="26"/>
        </w:rPr>
        <w:t>r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mu</w:t>
      </w:r>
      <w:r>
        <w:rPr>
          <w:rFonts w:ascii="Palatino Linotype" w:eastAsia="Palatino Linotype" w:hAnsi="Palatino Linotype" w:cs="Palatino Linotype"/>
          <w:b/>
          <w:spacing w:val="2"/>
          <w:sz w:val="26"/>
          <w:szCs w:val="26"/>
        </w:rPr>
        <w:t>l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ir</w:t>
      </w:r>
      <w:proofErr w:type="spellEnd"/>
      <w:r>
        <w:rPr>
          <w:rFonts w:ascii="Palatino Linotype" w:eastAsia="Palatino Linotype" w:hAnsi="Palatino Linotype" w:cs="Palatino Linotype"/>
          <w:b/>
          <w:spacing w:val="-11"/>
          <w:sz w:val="26"/>
          <w:szCs w:val="26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sz w:val="26"/>
          <w:szCs w:val="26"/>
        </w:rPr>
        <w:t>Pen</w:t>
      </w:r>
      <w:r>
        <w:rPr>
          <w:rFonts w:ascii="Palatino Linotype" w:eastAsia="Palatino Linotype" w:hAnsi="Palatino Linotype" w:cs="Palatino Linotype"/>
          <w:b/>
          <w:spacing w:val="3"/>
          <w:sz w:val="26"/>
          <w:szCs w:val="26"/>
        </w:rPr>
        <w:t>d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aftar</w:t>
      </w:r>
      <w:r>
        <w:rPr>
          <w:rFonts w:ascii="Palatino Linotype" w:eastAsia="Palatino Linotype" w:hAnsi="Palatino Linotype" w:cs="Palatino Linotype"/>
          <w:b/>
          <w:spacing w:val="2"/>
          <w:sz w:val="26"/>
          <w:szCs w:val="26"/>
        </w:rPr>
        <w:t>a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n</w:t>
      </w:r>
      <w:proofErr w:type="spellEnd"/>
      <w:r>
        <w:rPr>
          <w:rFonts w:ascii="Palatino Linotype" w:eastAsia="Palatino Linotype" w:hAnsi="Palatino Linotype" w:cs="Palatino Linotype"/>
          <w:b/>
          <w:spacing w:val="-14"/>
          <w:sz w:val="26"/>
          <w:szCs w:val="26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sz w:val="26"/>
          <w:szCs w:val="26"/>
        </w:rPr>
        <w:t>Sidang</w:t>
      </w:r>
      <w:proofErr w:type="spellEnd"/>
      <w:r>
        <w:rPr>
          <w:rFonts w:ascii="Palatino Linotype" w:eastAsia="Palatino Linotype" w:hAnsi="Palatino Linotype" w:cs="Palatino Linotype"/>
          <w:b/>
          <w:spacing w:val="-6"/>
          <w:sz w:val="26"/>
          <w:szCs w:val="26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sz w:val="26"/>
          <w:szCs w:val="26"/>
        </w:rPr>
        <w:t>Tugas</w:t>
      </w:r>
      <w:proofErr w:type="spellEnd"/>
      <w:r>
        <w:rPr>
          <w:rFonts w:ascii="Palatino Linotype" w:eastAsia="Palatino Linotype" w:hAnsi="Palatino Linotype" w:cs="Palatino Linotype"/>
          <w:b/>
          <w:spacing w:val="-5"/>
          <w:sz w:val="26"/>
          <w:szCs w:val="26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sz w:val="26"/>
          <w:szCs w:val="26"/>
        </w:rPr>
        <w:t>Ak</w:t>
      </w:r>
      <w:r>
        <w:rPr>
          <w:rFonts w:ascii="Palatino Linotype" w:eastAsia="Palatino Linotype" w:hAnsi="Palatino Linotype" w:cs="Palatino Linotype"/>
          <w:b/>
          <w:spacing w:val="2"/>
          <w:sz w:val="26"/>
          <w:szCs w:val="26"/>
        </w:rPr>
        <w:t>h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ir</w:t>
      </w:r>
      <w:proofErr w:type="spellEnd"/>
      <w:r>
        <w:rPr>
          <w:rFonts w:ascii="Palatino Linotype" w:eastAsia="Palatino Linotype" w:hAnsi="Palatino Linotype" w:cs="Palatino Linotype"/>
          <w:b/>
          <w:sz w:val="26"/>
          <w:szCs w:val="26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sz w:val="26"/>
          <w:szCs w:val="26"/>
        </w:rPr>
        <w:t>Perencan</w:t>
      </w:r>
      <w:r>
        <w:rPr>
          <w:rFonts w:ascii="Palatino Linotype" w:eastAsia="Palatino Linotype" w:hAnsi="Palatino Linotype" w:cs="Palatino Linotype"/>
          <w:b/>
          <w:spacing w:val="3"/>
          <w:sz w:val="26"/>
          <w:szCs w:val="26"/>
        </w:rPr>
        <w:t>a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an</w:t>
      </w:r>
      <w:proofErr w:type="spellEnd"/>
      <w:r>
        <w:rPr>
          <w:rFonts w:ascii="Palatino Linotype" w:eastAsia="Palatino Linotype" w:hAnsi="Palatino Linotype" w:cs="Palatino Linotype"/>
          <w:b/>
          <w:spacing w:val="-15"/>
          <w:sz w:val="26"/>
          <w:szCs w:val="26"/>
        </w:rPr>
        <w:t xml:space="preserve"> 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Wi</w:t>
      </w:r>
      <w:r>
        <w:rPr>
          <w:rFonts w:ascii="Palatino Linotype" w:eastAsia="Palatino Linotype" w:hAnsi="Palatino Linotype" w:cs="Palatino Linotype"/>
          <w:b/>
          <w:spacing w:val="2"/>
          <w:sz w:val="26"/>
          <w:szCs w:val="26"/>
        </w:rPr>
        <w:t>l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ay</w:t>
      </w:r>
      <w:r>
        <w:rPr>
          <w:rFonts w:ascii="Palatino Linotype" w:eastAsia="Palatino Linotype" w:hAnsi="Palatino Linotype" w:cs="Palatino Linotype"/>
          <w:b/>
          <w:spacing w:val="2"/>
          <w:sz w:val="26"/>
          <w:szCs w:val="26"/>
        </w:rPr>
        <w:t>a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h</w:t>
      </w:r>
      <w:r>
        <w:rPr>
          <w:rFonts w:ascii="Palatino Linotype" w:eastAsia="Palatino Linotype" w:hAnsi="Palatino Linotype" w:cs="Palatino Linotype"/>
          <w:b/>
          <w:spacing w:val="-10"/>
          <w:sz w:val="26"/>
          <w:szCs w:val="26"/>
        </w:rPr>
        <w:t xml:space="preserve"> 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dan</w:t>
      </w:r>
      <w:r>
        <w:rPr>
          <w:rFonts w:ascii="Palatino Linotype" w:eastAsia="Palatino Linotype" w:hAnsi="Palatino Linotype" w:cs="Palatino Linotype"/>
          <w:b/>
          <w:spacing w:val="-4"/>
          <w:sz w:val="26"/>
          <w:szCs w:val="26"/>
        </w:rPr>
        <w:t xml:space="preserve"> </w:t>
      </w:r>
      <w:r>
        <w:rPr>
          <w:rFonts w:ascii="Palatino Linotype" w:eastAsia="Palatino Linotype" w:hAnsi="Palatino Linotype" w:cs="Palatino Linotype"/>
          <w:b/>
          <w:spacing w:val="2"/>
          <w:sz w:val="26"/>
          <w:szCs w:val="26"/>
        </w:rPr>
        <w:t>K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 xml:space="preserve">ota </w:t>
      </w:r>
      <w:proofErr w:type="spellStart"/>
      <w:r>
        <w:rPr>
          <w:rFonts w:ascii="Palatino Linotype" w:eastAsia="Palatino Linotype" w:hAnsi="Palatino Linotype" w:cs="Palatino Linotype"/>
          <w:b/>
          <w:sz w:val="26"/>
          <w:szCs w:val="26"/>
        </w:rPr>
        <w:t>Institut</w:t>
      </w:r>
      <w:proofErr w:type="spellEnd"/>
      <w:r>
        <w:rPr>
          <w:rFonts w:ascii="Palatino Linotype" w:eastAsia="Palatino Linotype" w:hAnsi="Palatino Linotype" w:cs="Palatino Linotype"/>
          <w:b/>
          <w:spacing w:val="-9"/>
          <w:sz w:val="26"/>
          <w:szCs w:val="26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sz w:val="26"/>
          <w:szCs w:val="26"/>
        </w:rPr>
        <w:t>Tek</w:t>
      </w:r>
      <w:r>
        <w:rPr>
          <w:rFonts w:ascii="Palatino Linotype" w:eastAsia="Palatino Linotype" w:hAnsi="Palatino Linotype" w:cs="Palatino Linotype"/>
          <w:b/>
          <w:spacing w:val="2"/>
          <w:sz w:val="26"/>
          <w:szCs w:val="26"/>
        </w:rPr>
        <w:t>n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ologi</w:t>
      </w:r>
      <w:proofErr w:type="spellEnd"/>
      <w:r>
        <w:rPr>
          <w:rFonts w:ascii="Palatino Linotype" w:eastAsia="Palatino Linotype" w:hAnsi="Palatino Linotype" w:cs="Palatino Linotype"/>
          <w:b/>
          <w:spacing w:val="-12"/>
          <w:sz w:val="26"/>
          <w:szCs w:val="26"/>
        </w:rPr>
        <w:t xml:space="preserve"> </w:t>
      </w:r>
      <w:r>
        <w:rPr>
          <w:rFonts w:ascii="Palatino Linotype" w:eastAsia="Palatino Linotype" w:hAnsi="Palatino Linotype" w:cs="Palatino Linotype"/>
          <w:b/>
          <w:spacing w:val="2"/>
          <w:sz w:val="26"/>
          <w:szCs w:val="26"/>
        </w:rPr>
        <w:t>S</w:t>
      </w:r>
      <w:r>
        <w:rPr>
          <w:rFonts w:ascii="Palatino Linotype" w:eastAsia="Palatino Linotype" w:hAnsi="Palatino Linotype" w:cs="Palatino Linotype"/>
          <w:b/>
          <w:sz w:val="26"/>
          <w:szCs w:val="26"/>
        </w:rPr>
        <w:t>umatera</w:t>
      </w:r>
    </w:p>
    <w:p w14:paraId="2AF457C3" w14:textId="77777777" w:rsidR="006A0D7B" w:rsidRDefault="006A0D7B">
      <w:pPr>
        <w:spacing w:before="7" w:line="100" w:lineRule="exact"/>
        <w:rPr>
          <w:sz w:val="11"/>
          <w:szCs w:val="11"/>
        </w:rPr>
      </w:pPr>
    </w:p>
    <w:p w14:paraId="7AD7A5A9" w14:textId="77777777" w:rsidR="006A0D7B" w:rsidRDefault="006A0D7B">
      <w:pPr>
        <w:spacing w:line="200" w:lineRule="exact"/>
      </w:pPr>
    </w:p>
    <w:p w14:paraId="3DFB2BB9" w14:textId="77777777" w:rsidR="006A0D7B" w:rsidRDefault="006A0D7B">
      <w:pPr>
        <w:spacing w:line="200" w:lineRule="exact"/>
      </w:pPr>
    </w:p>
    <w:p w14:paraId="67C91E43" w14:textId="38BC05F3" w:rsidR="006A0D7B" w:rsidRDefault="00E643EC">
      <w:pPr>
        <w:ind w:left="12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Na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m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a                 </w:t>
      </w:r>
      <w:proofErr w:type="gramStart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53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:</w:t>
      </w:r>
      <w:proofErr w:type="gramEnd"/>
      <w:r>
        <w:rPr>
          <w:rFonts w:ascii="Palatino Linotype" w:eastAsia="Palatino Linotype" w:hAnsi="Palatino Linotype" w:cs="Palatino Linotype"/>
          <w:spacing w:val="-2"/>
          <w:sz w:val="24"/>
          <w:szCs w:val="24"/>
        </w:rPr>
        <w:t xml:space="preserve"> </w:t>
      </w:r>
      <w:r w:rsid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>Arief Rahmat Royan</w:t>
      </w:r>
    </w:p>
    <w:p w14:paraId="299AEA2D" w14:textId="77777777" w:rsidR="006A0D7B" w:rsidRDefault="006A0D7B">
      <w:pPr>
        <w:spacing w:before="1" w:line="160" w:lineRule="exact"/>
        <w:rPr>
          <w:sz w:val="16"/>
          <w:szCs w:val="16"/>
        </w:rPr>
      </w:pPr>
    </w:p>
    <w:p w14:paraId="37168129" w14:textId="5417CAA4" w:rsidR="006A0D7B" w:rsidRDefault="00E643EC">
      <w:pPr>
        <w:ind w:left="12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NIM                    </w:t>
      </w:r>
      <w:proofErr w:type="gramStart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16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:</w:t>
      </w:r>
      <w:proofErr w:type="gram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221171</w:t>
      </w:r>
      <w:r w:rsidR="00C22DC8">
        <w:rPr>
          <w:rFonts w:ascii="Palatino Linotype" w:eastAsia="Palatino Linotype" w:hAnsi="Palatino Linotype" w:cs="Palatino Linotype"/>
          <w:sz w:val="24"/>
          <w:szCs w:val="24"/>
        </w:rPr>
        <w:t>54</w:t>
      </w:r>
    </w:p>
    <w:p w14:paraId="7565E04D" w14:textId="77777777" w:rsidR="006A0D7B" w:rsidRDefault="006A0D7B">
      <w:pPr>
        <w:spacing w:before="4" w:line="120" w:lineRule="exact"/>
        <w:rPr>
          <w:sz w:val="12"/>
          <w:szCs w:val="12"/>
        </w:rPr>
      </w:pPr>
    </w:p>
    <w:p w14:paraId="605AE514" w14:textId="77777777" w:rsidR="006A0D7B" w:rsidRDefault="006A0D7B">
      <w:pPr>
        <w:spacing w:line="200" w:lineRule="exact"/>
      </w:pPr>
    </w:p>
    <w:p w14:paraId="1A131AE4" w14:textId="77777777" w:rsidR="006A0D7B" w:rsidRDefault="00E643EC">
      <w:pPr>
        <w:ind w:left="120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D</w:t>
      </w:r>
      <w:r>
        <w:rPr>
          <w:rFonts w:ascii="Palatino Linotype" w:eastAsia="Palatino Linotype" w:hAnsi="Palatino Linotype" w:cs="Palatino Linotype"/>
          <w:sz w:val="24"/>
          <w:szCs w:val="24"/>
        </w:rPr>
        <w:t>engan</w:t>
      </w:r>
      <w:proofErr w:type="spellEnd"/>
      <w:r>
        <w:rPr>
          <w:rFonts w:ascii="Palatino Linotype" w:eastAsia="Palatino Linotype" w:hAnsi="Palatino Linotype" w:cs="Palatino Linotype"/>
          <w:spacing w:val="-3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-3"/>
          <w:sz w:val="24"/>
          <w:szCs w:val="24"/>
        </w:rPr>
        <w:t>i</w:t>
      </w:r>
      <w:r>
        <w:rPr>
          <w:rFonts w:ascii="Palatino Linotype" w:eastAsia="Palatino Linotype" w:hAnsi="Palatino Linotype" w:cs="Palatino Linotype"/>
          <w:spacing w:val="2"/>
          <w:sz w:val="24"/>
          <w:szCs w:val="24"/>
        </w:rPr>
        <w:t>n</w:t>
      </w:r>
      <w:r>
        <w:rPr>
          <w:rFonts w:ascii="Palatino Linotype" w:eastAsia="Palatino Linotype" w:hAnsi="Palatino Linotype" w:cs="Palatino Linotype"/>
          <w:sz w:val="24"/>
          <w:szCs w:val="24"/>
        </w:rPr>
        <w:t>i</w:t>
      </w:r>
      <w:proofErr w:type="spellEnd"/>
      <w:r>
        <w:rPr>
          <w:rFonts w:ascii="Palatino Linotype" w:eastAsia="Palatino Linotype" w:hAnsi="Palatino Linotype" w:cs="Palatino Linotype"/>
          <w:spacing w:val="-5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me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n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g</w:t>
      </w:r>
      <w:r>
        <w:rPr>
          <w:rFonts w:ascii="Palatino Linotype" w:eastAsia="Palatino Linotype" w:hAnsi="Palatino Linotype" w:cs="Palatino Linotype"/>
          <w:sz w:val="24"/>
          <w:szCs w:val="24"/>
        </w:rPr>
        <w:t>a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j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u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k</w:t>
      </w:r>
      <w:r>
        <w:rPr>
          <w:rFonts w:ascii="Palatino Linotype" w:eastAsia="Palatino Linotype" w:hAnsi="Palatino Linotype" w:cs="Palatino Linotype"/>
          <w:sz w:val="24"/>
          <w:szCs w:val="24"/>
        </w:rPr>
        <w:t>an</w:t>
      </w:r>
      <w:proofErr w:type="spellEnd"/>
    </w:p>
    <w:p w14:paraId="4FFC1048" w14:textId="77777777" w:rsidR="00C22DC8" w:rsidRDefault="00E643EC" w:rsidP="00C22DC8">
      <w:pPr>
        <w:spacing w:before="1"/>
        <w:ind w:left="478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4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S</w:t>
      </w:r>
      <w:r>
        <w:rPr>
          <w:rFonts w:ascii="Palatino Linotype" w:eastAsia="Palatino Linotype" w:hAnsi="Palatino Linotype" w:cs="Palatino Linotype"/>
          <w:sz w:val="24"/>
          <w:szCs w:val="24"/>
        </w:rPr>
        <w:t>em</w:t>
      </w:r>
      <w:r>
        <w:rPr>
          <w:rFonts w:ascii="Palatino Linotype" w:eastAsia="Palatino Linotype" w:hAnsi="Palatino Linotype" w:cs="Palatino Linotype"/>
          <w:spacing w:val="-3"/>
          <w:sz w:val="24"/>
          <w:szCs w:val="24"/>
        </w:rPr>
        <w:t>i</w:t>
      </w:r>
      <w:r>
        <w:rPr>
          <w:rFonts w:ascii="Palatino Linotype" w:eastAsia="Palatino Linotype" w:hAnsi="Palatino Linotype" w:cs="Palatino Linotype"/>
          <w:sz w:val="24"/>
          <w:szCs w:val="24"/>
        </w:rPr>
        <w:t>nar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 P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ro</w:t>
      </w:r>
      <w:r>
        <w:rPr>
          <w:rFonts w:ascii="Palatino Linotype" w:eastAsia="Palatino Linotype" w:hAnsi="Palatino Linotype" w:cs="Palatino Linotype"/>
          <w:sz w:val="24"/>
          <w:szCs w:val="24"/>
        </w:rPr>
        <w:t>posal</w:t>
      </w:r>
    </w:p>
    <w:p w14:paraId="6BFF1294" w14:textId="325DB52B" w:rsidR="006A0D7B" w:rsidRPr="00C22DC8" w:rsidRDefault="00E643EC" w:rsidP="00C22DC8">
      <w:pPr>
        <w:pStyle w:val="ListParagraph"/>
        <w:numPr>
          <w:ilvl w:val="0"/>
          <w:numId w:val="4"/>
        </w:numPr>
        <w:spacing w:before="1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 w:rsidRP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>S</w:t>
      </w:r>
      <w:r w:rsidRPr="00C22DC8">
        <w:rPr>
          <w:rFonts w:ascii="Palatino Linotype" w:eastAsia="Palatino Linotype" w:hAnsi="Palatino Linotype" w:cs="Palatino Linotype"/>
          <w:spacing w:val="-3"/>
          <w:sz w:val="24"/>
          <w:szCs w:val="24"/>
        </w:rPr>
        <w:t>i</w:t>
      </w:r>
      <w:r w:rsidRPr="00C22DC8">
        <w:rPr>
          <w:rFonts w:ascii="Palatino Linotype" w:eastAsia="Palatino Linotype" w:hAnsi="Palatino Linotype" w:cs="Palatino Linotype"/>
          <w:sz w:val="24"/>
          <w:szCs w:val="24"/>
        </w:rPr>
        <w:t>da</w:t>
      </w:r>
      <w:r w:rsidRPr="00C22DC8">
        <w:rPr>
          <w:rFonts w:ascii="Palatino Linotype" w:eastAsia="Palatino Linotype" w:hAnsi="Palatino Linotype" w:cs="Palatino Linotype"/>
          <w:spacing w:val="-1"/>
          <w:sz w:val="24"/>
          <w:szCs w:val="24"/>
        </w:rPr>
        <w:t>n</w:t>
      </w:r>
      <w:r w:rsidRPr="00C22DC8">
        <w:rPr>
          <w:rFonts w:ascii="Palatino Linotype" w:eastAsia="Palatino Linotype" w:hAnsi="Palatino Linotype" w:cs="Palatino Linotype"/>
          <w:sz w:val="24"/>
          <w:szCs w:val="24"/>
        </w:rPr>
        <w:t>g</w:t>
      </w:r>
      <w:proofErr w:type="spellEnd"/>
      <w:r w:rsidRPr="00C22DC8"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 </w:t>
      </w:r>
      <w:proofErr w:type="spellStart"/>
      <w:r w:rsidRPr="00C22DC8">
        <w:rPr>
          <w:rFonts w:ascii="Palatino Linotype" w:eastAsia="Palatino Linotype" w:hAnsi="Palatino Linotype" w:cs="Palatino Linotype"/>
          <w:spacing w:val="-1"/>
          <w:sz w:val="24"/>
          <w:szCs w:val="24"/>
        </w:rPr>
        <w:t>P</w:t>
      </w:r>
      <w:r w:rsidRPr="00C22DC8">
        <w:rPr>
          <w:rFonts w:ascii="Palatino Linotype" w:eastAsia="Palatino Linotype" w:hAnsi="Palatino Linotype" w:cs="Palatino Linotype"/>
          <w:sz w:val="24"/>
          <w:szCs w:val="24"/>
        </w:rPr>
        <w:t>em</w:t>
      </w:r>
      <w:r w:rsidRPr="00C22DC8">
        <w:rPr>
          <w:rFonts w:ascii="Palatino Linotype" w:eastAsia="Palatino Linotype" w:hAnsi="Palatino Linotype" w:cs="Palatino Linotype"/>
          <w:spacing w:val="-1"/>
          <w:sz w:val="24"/>
          <w:szCs w:val="24"/>
        </w:rPr>
        <w:t>b</w:t>
      </w:r>
      <w:r w:rsidRPr="00C22DC8">
        <w:rPr>
          <w:rFonts w:ascii="Palatino Linotype" w:eastAsia="Palatino Linotype" w:hAnsi="Palatino Linotype" w:cs="Palatino Linotype"/>
          <w:sz w:val="24"/>
          <w:szCs w:val="24"/>
        </w:rPr>
        <w:t>ah</w:t>
      </w:r>
      <w:r w:rsidRPr="00C22DC8">
        <w:rPr>
          <w:rFonts w:ascii="Palatino Linotype" w:eastAsia="Palatino Linotype" w:hAnsi="Palatino Linotype" w:cs="Palatino Linotype"/>
          <w:spacing w:val="2"/>
          <w:sz w:val="24"/>
          <w:szCs w:val="24"/>
        </w:rPr>
        <w:t>a</w:t>
      </w:r>
      <w:r w:rsidRPr="00C22DC8">
        <w:rPr>
          <w:rFonts w:ascii="Palatino Linotype" w:eastAsia="Palatino Linotype" w:hAnsi="Palatino Linotype" w:cs="Palatino Linotype"/>
          <w:spacing w:val="-1"/>
          <w:sz w:val="24"/>
          <w:szCs w:val="24"/>
        </w:rPr>
        <w:t>s</w:t>
      </w:r>
      <w:r w:rsidRPr="00C22DC8">
        <w:rPr>
          <w:rFonts w:ascii="Palatino Linotype" w:eastAsia="Palatino Linotype" w:hAnsi="Palatino Linotype" w:cs="Palatino Linotype"/>
          <w:sz w:val="24"/>
          <w:szCs w:val="24"/>
        </w:rPr>
        <w:t>an</w:t>
      </w:r>
      <w:proofErr w:type="spellEnd"/>
    </w:p>
    <w:p w14:paraId="3378B38C" w14:textId="77777777" w:rsidR="006A0D7B" w:rsidRDefault="00E643EC">
      <w:pPr>
        <w:spacing w:line="320" w:lineRule="exact"/>
        <w:ind w:left="478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4"/>
          <w:position w:val="1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1"/>
          <w:position w:val="1"/>
          <w:sz w:val="24"/>
          <w:szCs w:val="24"/>
        </w:rPr>
        <w:t>S</w:t>
      </w:r>
      <w:r>
        <w:rPr>
          <w:rFonts w:ascii="Palatino Linotype" w:eastAsia="Palatino Linotype" w:hAnsi="Palatino Linotype" w:cs="Palatino Linotype"/>
          <w:spacing w:val="-3"/>
          <w:position w:val="1"/>
          <w:sz w:val="24"/>
          <w:szCs w:val="24"/>
        </w:rPr>
        <w:t>i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da</w:t>
      </w:r>
      <w:r>
        <w:rPr>
          <w:rFonts w:ascii="Palatino Linotype" w:eastAsia="Palatino Linotype" w:hAnsi="Palatino Linotype" w:cs="Palatino Linotype"/>
          <w:spacing w:val="-1"/>
          <w:position w:val="1"/>
          <w:sz w:val="24"/>
          <w:szCs w:val="24"/>
        </w:rPr>
        <w:t>n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g</w:t>
      </w:r>
      <w:proofErr w:type="spellEnd"/>
      <w:r>
        <w:rPr>
          <w:rFonts w:ascii="Palatino Linotype" w:eastAsia="Palatino Linotype" w:hAnsi="Palatino Linotype" w:cs="Palatino Linotype"/>
          <w:spacing w:val="-1"/>
          <w:position w:val="1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U</w:t>
      </w:r>
      <w:r>
        <w:rPr>
          <w:rFonts w:ascii="Palatino Linotype" w:eastAsia="Palatino Linotype" w:hAnsi="Palatino Linotype" w:cs="Palatino Linotype"/>
          <w:spacing w:val="2"/>
          <w:position w:val="1"/>
          <w:sz w:val="24"/>
          <w:szCs w:val="24"/>
        </w:rPr>
        <w:t>j</w:t>
      </w:r>
      <w:r>
        <w:rPr>
          <w:rFonts w:ascii="Palatino Linotype" w:eastAsia="Palatino Linotype" w:hAnsi="Palatino Linotype" w:cs="Palatino Linotype"/>
          <w:spacing w:val="-3"/>
          <w:position w:val="1"/>
          <w:sz w:val="24"/>
          <w:szCs w:val="24"/>
        </w:rPr>
        <w:t>i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an</w:t>
      </w:r>
      <w:proofErr w:type="spellEnd"/>
    </w:p>
    <w:p w14:paraId="388CDE66" w14:textId="77777777" w:rsidR="006A0D7B" w:rsidRDefault="006A0D7B">
      <w:pPr>
        <w:spacing w:before="3" w:line="120" w:lineRule="exact"/>
        <w:rPr>
          <w:sz w:val="12"/>
          <w:szCs w:val="12"/>
        </w:rPr>
      </w:pPr>
    </w:p>
    <w:p w14:paraId="0F3CAF0C" w14:textId="77777777" w:rsidR="006A0D7B" w:rsidRDefault="006A0D7B">
      <w:pPr>
        <w:spacing w:line="200" w:lineRule="exact"/>
      </w:pPr>
    </w:p>
    <w:p w14:paraId="2614177C" w14:textId="3526D4D9" w:rsidR="006A0D7B" w:rsidRDefault="00E643EC" w:rsidP="00C22DC8">
      <w:pPr>
        <w:spacing w:line="276" w:lineRule="auto"/>
        <w:ind w:left="2672" w:right="62" w:hanging="2554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J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u</w:t>
      </w:r>
      <w:r>
        <w:rPr>
          <w:rFonts w:ascii="Palatino Linotype" w:eastAsia="Palatino Linotype" w:hAnsi="Palatino Linotype" w:cs="Palatino Linotype"/>
          <w:sz w:val="24"/>
          <w:szCs w:val="24"/>
        </w:rPr>
        <w:t>d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u</w:t>
      </w:r>
      <w:r>
        <w:rPr>
          <w:rFonts w:ascii="Palatino Linotype" w:eastAsia="Palatino Linotype" w:hAnsi="Palatino Linotype" w:cs="Palatino Linotype"/>
          <w:sz w:val="24"/>
          <w:szCs w:val="24"/>
        </w:rPr>
        <w:t>l</w:t>
      </w:r>
      <w:proofErr w:type="spellEnd"/>
      <w:r>
        <w:rPr>
          <w:rFonts w:ascii="Palatino Linotype" w:eastAsia="Palatino Linotype" w:hAnsi="Palatino Linotype" w:cs="Palatino Linotype"/>
          <w:spacing w:val="40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T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u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g</w:t>
      </w:r>
      <w:r>
        <w:rPr>
          <w:rFonts w:ascii="Palatino Linotype" w:eastAsia="Palatino Linotype" w:hAnsi="Palatino Linotype" w:cs="Palatino Linotype"/>
          <w:sz w:val="24"/>
          <w:szCs w:val="24"/>
        </w:rPr>
        <w:t>as</w:t>
      </w:r>
      <w:proofErr w:type="spellEnd"/>
      <w:r>
        <w:rPr>
          <w:rFonts w:ascii="Palatino Linotype" w:eastAsia="Palatino Linotype" w:hAnsi="Palatino Linotype" w:cs="Palatino Linotype"/>
          <w:spacing w:val="43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A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k</w:t>
      </w:r>
      <w:r>
        <w:rPr>
          <w:rFonts w:ascii="Palatino Linotype" w:eastAsia="Palatino Linotype" w:hAnsi="Palatino Linotype" w:cs="Palatino Linotype"/>
          <w:spacing w:val="2"/>
          <w:sz w:val="24"/>
          <w:szCs w:val="24"/>
        </w:rPr>
        <w:t>h</w:t>
      </w:r>
      <w:r>
        <w:rPr>
          <w:rFonts w:ascii="Palatino Linotype" w:eastAsia="Palatino Linotype" w:hAnsi="Palatino Linotype" w:cs="Palatino Linotype"/>
          <w:spacing w:val="-3"/>
          <w:sz w:val="24"/>
          <w:szCs w:val="24"/>
        </w:rPr>
        <w:t>i</w:t>
      </w:r>
      <w:r>
        <w:rPr>
          <w:rFonts w:ascii="Palatino Linotype" w:eastAsia="Palatino Linotype" w:hAnsi="Palatino Linotype" w:cs="Palatino Linotype"/>
          <w:sz w:val="24"/>
          <w:szCs w:val="24"/>
        </w:rPr>
        <w:t>r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   </w:t>
      </w:r>
      <w:proofErr w:type="gramStart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5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:</w:t>
      </w:r>
      <w:proofErr w:type="gram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 </w:t>
      </w:r>
      <w:r w:rsidR="00C22DC8" w:rsidRP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 xml:space="preserve">Kajian </w:t>
      </w:r>
      <w:proofErr w:type="spellStart"/>
      <w:r w:rsidR="00C22DC8" w:rsidRP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>Pengembangan</w:t>
      </w:r>
      <w:proofErr w:type="spellEnd"/>
      <w:r w:rsidR="00C22DC8" w:rsidRP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 xml:space="preserve"> Smart Infrastructure Pada </w:t>
      </w:r>
      <w:proofErr w:type="spellStart"/>
      <w:r w:rsidR="00C22DC8" w:rsidRP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>Aspek</w:t>
      </w:r>
      <w:proofErr w:type="spellEnd"/>
      <w:r w:rsidR="00C22DC8" w:rsidRP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 xml:space="preserve"> </w:t>
      </w:r>
      <w:proofErr w:type="spellStart"/>
      <w:r w:rsidR="00C22DC8" w:rsidRP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>Sarana</w:t>
      </w:r>
      <w:proofErr w:type="spellEnd"/>
      <w:r w:rsidR="00C22DC8" w:rsidRP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 xml:space="preserve"> </w:t>
      </w:r>
      <w:proofErr w:type="spellStart"/>
      <w:r w:rsidR="00C22DC8" w:rsidRP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>Perkotaan</w:t>
      </w:r>
      <w:proofErr w:type="spellEnd"/>
      <w:r w:rsidR="00C22DC8" w:rsidRP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 xml:space="preserve"> </w:t>
      </w:r>
      <w:r w:rsid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>d</w:t>
      </w:r>
      <w:r w:rsidR="00C22DC8" w:rsidRPr="00C22DC8">
        <w:rPr>
          <w:rFonts w:ascii="Palatino Linotype" w:eastAsia="Palatino Linotype" w:hAnsi="Palatino Linotype" w:cs="Palatino Linotype"/>
          <w:spacing w:val="1"/>
          <w:sz w:val="24"/>
          <w:szCs w:val="24"/>
        </w:rPr>
        <w:t>i Kota Bandar Lampung</w:t>
      </w:r>
    </w:p>
    <w:p w14:paraId="6BD5A565" w14:textId="77777777" w:rsidR="006A0D7B" w:rsidRDefault="006A0D7B">
      <w:pPr>
        <w:spacing w:before="2" w:line="120" w:lineRule="exact"/>
        <w:rPr>
          <w:sz w:val="13"/>
          <w:szCs w:val="13"/>
        </w:rPr>
      </w:pPr>
    </w:p>
    <w:p w14:paraId="7E36FA1D" w14:textId="77777777" w:rsidR="006A0D7B" w:rsidRDefault="006A0D7B">
      <w:pPr>
        <w:spacing w:line="200" w:lineRule="exact"/>
      </w:pPr>
    </w:p>
    <w:p w14:paraId="1E26366E" w14:textId="77777777" w:rsidR="006A0D7B" w:rsidRDefault="00E643EC">
      <w:pPr>
        <w:spacing w:line="320" w:lineRule="exact"/>
        <w:ind w:left="120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M</w:t>
      </w:r>
      <w:r>
        <w:rPr>
          <w:rFonts w:ascii="Palatino Linotype" w:eastAsia="Palatino Linotype" w:hAnsi="Palatino Linotype" w:cs="Palatino Linotype"/>
          <w:sz w:val="24"/>
          <w:szCs w:val="24"/>
        </w:rPr>
        <w:t>enge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t</w:t>
      </w:r>
      <w:r>
        <w:rPr>
          <w:rFonts w:ascii="Palatino Linotype" w:eastAsia="Palatino Linotype" w:hAnsi="Palatino Linotype" w:cs="Palatino Linotype"/>
          <w:sz w:val="24"/>
          <w:szCs w:val="24"/>
        </w:rPr>
        <w:t>ah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u</w:t>
      </w:r>
      <w:r>
        <w:rPr>
          <w:rFonts w:ascii="Palatino Linotype" w:eastAsia="Palatino Linotype" w:hAnsi="Palatino Linotype" w:cs="Palatino Linotype"/>
          <w:sz w:val="24"/>
          <w:szCs w:val="24"/>
        </w:rPr>
        <w:t>i</w:t>
      </w:r>
      <w:proofErr w:type="spellEnd"/>
      <w:r>
        <w:rPr>
          <w:rFonts w:ascii="Palatino Linotype" w:eastAsia="Palatino Linotype" w:hAnsi="Palatino Linotype" w:cs="Palatino Linotype"/>
          <w:spacing w:val="-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dan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m</w:t>
      </w:r>
      <w:r>
        <w:rPr>
          <w:rFonts w:ascii="Palatino Linotype" w:eastAsia="Palatino Linotype" w:hAnsi="Palatino Linotype" w:cs="Palatino Linotype"/>
          <w:spacing w:val="2"/>
          <w:sz w:val="24"/>
          <w:szCs w:val="24"/>
        </w:rPr>
        <w:t>e</w:t>
      </w:r>
      <w:r>
        <w:rPr>
          <w:rFonts w:ascii="Palatino Linotype" w:eastAsia="Palatino Linotype" w:hAnsi="Palatino Linotype" w:cs="Palatino Linotype"/>
          <w:sz w:val="24"/>
          <w:szCs w:val="24"/>
        </w:rPr>
        <w:t>nye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t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u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j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u</w:t>
      </w:r>
      <w:r>
        <w:rPr>
          <w:rFonts w:ascii="Palatino Linotype" w:eastAsia="Palatino Linotype" w:hAnsi="Palatino Linotype" w:cs="Palatino Linotype"/>
          <w:sz w:val="24"/>
          <w:szCs w:val="24"/>
        </w:rPr>
        <w:t>i</w:t>
      </w:r>
      <w:proofErr w:type="spellEnd"/>
    </w:p>
    <w:p w14:paraId="3B02D23C" w14:textId="0F4105A9" w:rsidR="006A0D7B" w:rsidRDefault="006A0D7B">
      <w:pPr>
        <w:spacing w:before="3" w:line="140" w:lineRule="exact"/>
        <w:rPr>
          <w:sz w:val="15"/>
          <w:szCs w:val="1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618"/>
        <w:gridCol w:w="871"/>
        <w:gridCol w:w="3618"/>
      </w:tblGrid>
      <w:tr w:rsidR="006A0D7B" w:rsidRPr="003A68B5" w14:paraId="141ECBD8" w14:textId="77777777">
        <w:trPr>
          <w:trHeight w:hRule="exact" w:val="389"/>
        </w:trPr>
        <w:tc>
          <w:tcPr>
            <w:tcW w:w="4489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76480B14" w14:textId="77777777" w:rsidR="006A0D7B" w:rsidRPr="003A68B5" w:rsidRDefault="00E643EC">
            <w:pPr>
              <w:spacing w:before="16"/>
              <w:ind w:left="1503" w:right="1489"/>
              <w:jc w:val="center"/>
              <w:rPr>
                <w:rFonts w:eastAsia="Palatino Linotype"/>
                <w:sz w:val="22"/>
                <w:szCs w:val="22"/>
              </w:rPr>
            </w:pPr>
            <w:proofErr w:type="spellStart"/>
            <w:r w:rsidRPr="003A68B5">
              <w:rPr>
                <w:rFonts w:eastAsia="Palatino Linotype"/>
                <w:spacing w:val="-1"/>
                <w:sz w:val="22"/>
                <w:szCs w:val="22"/>
              </w:rPr>
              <w:t>P</w:t>
            </w:r>
            <w:r w:rsidRPr="003A68B5">
              <w:rPr>
                <w:rFonts w:eastAsia="Palatino Linotype"/>
                <w:spacing w:val="2"/>
                <w:sz w:val="22"/>
                <w:szCs w:val="22"/>
              </w:rPr>
              <w:t>e</w:t>
            </w:r>
            <w:r w:rsidRPr="003A68B5">
              <w:rPr>
                <w:rFonts w:eastAsia="Palatino Linotype"/>
                <w:sz w:val="22"/>
                <w:szCs w:val="22"/>
              </w:rPr>
              <w:t>mbi</w:t>
            </w:r>
            <w:r w:rsidRPr="003A68B5">
              <w:rPr>
                <w:rFonts w:eastAsia="Palatino Linotype"/>
                <w:spacing w:val="-3"/>
                <w:sz w:val="22"/>
                <w:szCs w:val="22"/>
              </w:rPr>
              <w:t>m</w:t>
            </w:r>
            <w:r w:rsidRPr="003A68B5">
              <w:rPr>
                <w:rFonts w:eastAsia="Palatino Linotype"/>
                <w:sz w:val="22"/>
                <w:szCs w:val="22"/>
              </w:rPr>
              <w:t>b</w:t>
            </w:r>
            <w:r w:rsidRPr="003A68B5">
              <w:rPr>
                <w:rFonts w:eastAsia="Palatino Linotype"/>
                <w:spacing w:val="-2"/>
                <w:sz w:val="22"/>
                <w:szCs w:val="22"/>
              </w:rPr>
              <w:t>i</w:t>
            </w:r>
            <w:r w:rsidRPr="003A68B5">
              <w:rPr>
                <w:rFonts w:eastAsia="Palatino Linotype"/>
                <w:spacing w:val="1"/>
                <w:sz w:val="22"/>
                <w:szCs w:val="22"/>
              </w:rPr>
              <w:t>n</w:t>
            </w:r>
            <w:r w:rsidRPr="003A68B5">
              <w:rPr>
                <w:rFonts w:eastAsia="Palatino Linotype"/>
                <w:sz w:val="22"/>
                <w:szCs w:val="22"/>
              </w:rPr>
              <w:t>g</w:t>
            </w:r>
            <w:proofErr w:type="spellEnd"/>
            <w:r w:rsidRPr="003A68B5">
              <w:rPr>
                <w:rFonts w:eastAsia="Palatino Linotype"/>
                <w:spacing w:val="25"/>
                <w:sz w:val="22"/>
                <w:szCs w:val="22"/>
              </w:rPr>
              <w:t xml:space="preserve"> </w:t>
            </w:r>
            <w:r w:rsidRPr="003A68B5">
              <w:rPr>
                <w:rFonts w:eastAsia="Palatino Linotype"/>
                <w:sz w:val="22"/>
                <w:szCs w:val="22"/>
              </w:rPr>
              <w:t>I</w:t>
            </w:r>
          </w:p>
        </w:tc>
        <w:tc>
          <w:tcPr>
            <w:tcW w:w="4489" w:type="dxa"/>
            <w:gridSpan w:val="2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44DE02D0" w14:textId="77777777" w:rsidR="006A0D7B" w:rsidRPr="003A68B5" w:rsidRDefault="00E643EC">
            <w:pPr>
              <w:spacing w:before="16"/>
              <w:ind w:left="1453" w:right="1463"/>
              <w:jc w:val="center"/>
              <w:rPr>
                <w:rFonts w:eastAsia="Palatino Linotype"/>
                <w:sz w:val="22"/>
                <w:szCs w:val="22"/>
              </w:rPr>
            </w:pPr>
            <w:proofErr w:type="spellStart"/>
            <w:r w:rsidRPr="003A68B5">
              <w:rPr>
                <w:rFonts w:eastAsia="Palatino Linotype"/>
                <w:spacing w:val="-1"/>
                <w:sz w:val="22"/>
                <w:szCs w:val="22"/>
              </w:rPr>
              <w:t>P</w:t>
            </w:r>
            <w:r w:rsidRPr="003A68B5">
              <w:rPr>
                <w:rFonts w:eastAsia="Palatino Linotype"/>
                <w:spacing w:val="2"/>
                <w:sz w:val="22"/>
                <w:szCs w:val="22"/>
              </w:rPr>
              <w:t>e</w:t>
            </w:r>
            <w:r w:rsidRPr="003A68B5">
              <w:rPr>
                <w:rFonts w:eastAsia="Palatino Linotype"/>
                <w:sz w:val="22"/>
                <w:szCs w:val="22"/>
              </w:rPr>
              <w:t>mbi</w:t>
            </w:r>
            <w:r w:rsidRPr="003A68B5">
              <w:rPr>
                <w:rFonts w:eastAsia="Palatino Linotype"/>
                <w:spacing w:val="-3"/>
                <w:sz w:val="22"/>
                <w:szCs w:val="22"/>
              </w:rPr>
              <w:t>m</w:t>
            </w:r>
            <w:r w:rsidRPr="003A68B5">
              <w:rPr>
                <w:rFonts w:eastAsia="Palatino Linotype"/>
                <w:sz w:val="22"/>
                <w:szCs w:val="22"/>
              </w:rPr>
              <w:t>b</w:t>
            </w:r>
            <w:r w:rsidRPr="003A68B5">
              <w:rPr>
                <w:rFonts w:eastAsia="Palatino Linotype"/>
                <w:spacing w:val="-2"/>
                <w:sz w:val="22"/>
                <w:szCs w:val="22"/>
              </w:rPr>
              <w:t>i</w:t>
            </w:r>
            <w:r w:rsidRPr="003A68B5">
              <w:rPr>
                <w:rFonts w:eastAsia="Palatino Linotype"/>
                <w:spacing w:val="1"/>
                <w:sz w:val="22"/>
                <w:szCs w:val="22"/>
              </w:rPr>
              <w:t>n</w:t>
            </w:r>
            <w:r w:rsidRPr="003A68B5">
              <w:rPr>
                <w:rFonts w:eastAsia="Palatino Linotype"/>
                <w:sz w:val="22"/>
                <w:szCs w:val="22"/>
              </w:rPr>
              <w:t>g</w:t>
            </w:r>
            <w:proofErr w:type="spellEnd"/>
            <w:r w:rsidRPr="003A68B5">
              <w:rPr>
                <w:rFonts w:eastAsia="Palatino Linotype"/>
                <w:spacing w:val="25"/>
                <w:sz w:val="22"/>
                <w:szCs w:val="22"/>
              </w:rPr>
              <w:t xml:space="preserve"> </w:t>
            </w:r>
            <w:r w:rsidRPr="003A68B5">
              <w:rPr>
                <w:rFonts w:eastAsia="Palatino Linotype"/>
                <w:sz w:val="22"/>
                <w:szCs w:val="22"/>
              </w:rPr>
              <w:t>II</w:t>
            </w:r>
          </w:p>
        </w:tc>
      </w:tr>
      <w:tr w:rsidR="006A0D7B" w:rsidRPr="003A68B5" w14:paraId="79B07258" w14:textId="77777777">
        <w:trPr>
          <w:trHeight w:hRule="exact" w:val="1404"/>
        </w:trPr>
        <w:tc>
          <w:tcPr>
            <w:tcW w:w="448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7C7ECE9E" w14:textId="75E4E221" w:rsidR="006A0D7B" w:rsidRPr="003A68B5" w:rsidRDefault="006A76A1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8C3F722" wp14:editId="139EE2DF">
                  <wp:simplePos x="0" y="0"/>
                  <wp:positionH relativeFrom="column">
                    <wp:posOffset>616175</wp:posOffset>
                  </wp:positionH>
                  <wp:positionV relativeFrom="paragraph">
                    <wp:posOffset>22225</wp:posOffset>
                  </wp:positionV>
                  <wp:extent cx="1507265" cy="830580"/>
                  <wp:effectExtent l="0" t="0" r="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458" cy="83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89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27C98999" w14:textId="72FC0DBD" w:rsidR="006A0D7B" w:rsidRPr="003A68B5" w:rsidRDefault="006A76A1">
            <w:pPr>
              <w:spacing w:before="68"/>
              <w:ind w:left="911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AA7F502" wp14:editId="258A7B38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-635</wp:posOffset>
                  </wp:positionV>
                  <wp:extent cx="1760220" cy="854899"/>
                  <wp:effectExtent l="0" t="0" r="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85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6A0D7B" w:rsidRPr="003A68B5" w14:paraId="27A42E37" w14:textId="77777777">
        <w:trPr>
          <w:trHeight w:hRule="exact" w:val="598"/>
        </w:trPr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8" w:space="0" w:color="DADCDD"/>
              <w:right w:val="single" w:sz="8" w:space="0" w:color="DADCDD"/>
            </w:tcBorders>
          </w:tcPr>
          <w:p w14:paraId="011F89EA" w14:textId="77777777" w:rsidR="006A0D7B" w:rsidRPr="003A68B5" w:rsidRDefault="00E643EC">
            <w:pPr>
              <w:spacing w:before="4"/>
              <w:ind w:left="95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w w:val="105"/>
                <w:sz w:val="22"/>
                <w:szCs w:val="22"/>
              </w:rPr>
              <w:t>Nama</w:t>
            </w:r>
          </w:p>
        </w:tc>
        <w:tc>
          <w:tcPr>
            <w:tcW w:w="3618" w:type="dxa"/>
            <w:tcBorders>
              <w:top w:val="single" w:sz="7" w:space="0" w:color="000000"/>
              <w:left w:val="single" w:sz="8" w:space="0" w:color="DADCDD"/>
              <w:bottom w:val="single" w:sz="8" w:space="0" w:color="DADCDD"/>
              <w:right w:val="single" w:sz="8" w:space="0" w:color="000000"/>
            </w:tcBorders>
          </w:tcPr>
          <w:p w14:paraId="31FA97DF" w14:textId="20CE319B" w:rsidR="006A0D7B" w:rsidRPr="003A68B5" w:rsidRDefault="00E643EC">
            <w:pPr>
              <w:spacing w:before="10" w:line="280" w:lineRule="exact"/>
              <w:ind w:left="34" w:right="951"/>
              <w:rPr>
                <w:sz w:val="22"/>
                <w:szCs w:val="22"/>
              </w:rPr>
            </w:pPr>
            <w:r w:rsidRPr="003A68B5">
              <w:rPr>
                <w:rFonts w:eastAsia="Palatino Linotype"/>
                <w:position w:val="1"/>
                <w:sz w:val="22"/>
                <w:szCs w:val="22"/>
              </w:rPr>
              <w:t>:</w:t>
            </w:r>
            <w:r w:rsidR="003A68B5">
              <w:rPr>
                <w:rFonts w:eastAsia="Palatino Linotype"/>
                <w:position w:val="1"/>
                <w:sz w:val="22"/>
                <w:szCs w:val="22"/>
              </w:rPr>
              <w:t xml:space="preserve"> </w:t>
            </w:r>
            <w:r w:rsidR="009D0747" w:rsidRPr="003A68B5">
              <w:rPr>
                <w:rFonts w:eastAsia="Palatino Linotype"/>
                <w:spacing w:val="15"/>
                <w:position w:val="1"/>
                <w:sz w:val="22"/>
                <w:szCs w:val="22"/>
              </w:rPr>
              <w:t xml:space="preserve">Muhammad Zainal </w:t>
            </w:r>
            <w:proofErr w:type="spellStart"/>
            <w:r w:rsidR="009D0747" w:rsidRPr="003A68B5">
              <w:rPr>
                <w:rFonts w:eastAsia="Palatino Linotype"/>
                <w:spacing w:val="15"/>
                <w:position w:val="1"/>
                <w:sz w:val="22"/>
                <w:szCs w:val="22"/>
              </w:rPr>
              <w:t>Ibad</w:t>
            </w:r>
            <w:proofErr w:type="spellEnd"/>
            <w:r w:rsidR="009D0747" w:rsidRPr="003A68B5">
              <w:rPr>
                <w:rFonts w:eastAsia="Palatino Linotype"/>
                <w:spacing w:val="15"/>
                <w:position w:val="1"/>
                <w:sz w:val="22"/>
                <w:szCs w:val="22"/>
              </w:rPr>
              <w:t>,</w:t>
            </w:r>
            <w:r w:rsidR="003A68B5">
              <w:rPr>
                <w:rFonts w:eastAsia="Palatino Linotype"/>
                <w:spacing w:val="15"/>
                <w:position w:val="1"/>
                <w:sz w:val="22"/>
                <w:szCs w:val="22"/>
              </w:rPr>
              <w:t xml:space="preserve"> </w:t>
            </w:r>
            <w:r w:rsidR="009D0747" w:rsidRPr="003A68B5">
              <w:rPr>
                <w:rFonts w:eastAsia="Palatino Linotype"/>
                <w:spacing w:val="15"/>
                <w:position w:val="1"/>
                <w:sz w:val="22"/>
                <w:szCs w:val="22"/>
              </w:rPr>
              <w:t>S.T., M.T.</w:t>
            </w: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8" w:space="0" w:color="DADCDD"/>
              <w:right w:val="single" w:sz="8" w:space="0" w:color="DADCDD"/>
            </w:tcBorders>
          </w:tcPr>
          <w:p w14:paraId="75A112E3" w14:textId="77777777" w:rsidR="006A0D7B" w:rsidRPr="003A68B5" w:rsidRDefault="00E643EC">
            <w:pPr>
              <w:spacing w:before="4"/>
              <w:ind w:left="95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w w:val="105"/>
                <w:sz w:val="22"/>
                <w:szCs w:val="22"/>
              </w:rPr>
              <w:t>Nama</w:t>
            </w:r>
          </w:p>
        </w:tc>
        <w:tc>
          <w:tcPr>
            <w:tcW w:w="3618" w:type="dxa"/>
            <w:tcBorders>
              <w:top w:val="single" w:sz="7" w:space="0" w:color="000000"/>
              <w:left w:val="single" w:sz="8" w:space="0" w:color="DADCDD"/>
              <w:bottom w:val="single" w:sz="8" w:space="0" w:color="DADCDD"/>
              <w:right w:val="single" w:sz="8" w:space="0" w:color="000000"/>
            </w:tcBorders>
          </w:tcPr>
          <w:p w14:paraId="3F5E81BE" w14:textId="3B91F895" w:rsidR="006A0D7B" w:rsidRPr="003A68B5" w:rsidRDefault="00E643EC">
            <w:pPr>
              <w:spacing w:line="280" w:lineRule="exact"/>
              <w:ind w:left="33"/>
              <w:rPr>
                <w:sz w:val="22"/>
                <w:szCs w:val="22"/>
              </w:rPr>
            </w:pPr>
            <w:r w:rsidRPr="003A68B5">
              <w:rPr>
                <w:rFonts w:eastAsia="Palatino Linotype"/>
                <w:sz w:val="22"/>
                <w:szCs w:val="22"/>
              </w:rPr>
              <w:t>:</w:t>
            </w:r>
            <w:r w:rsidRPr="003A68B5">
              <w:rPr>
                <w:rFonts w:eastAsia="Palatino Linotype"/>
                <w:spacing w:val="15"/>
                <w:sz w:val="22"/>
                <w:szCs w:val="22"/>
              </w:rPr>
              <w:t xml:space="preserve"> </w:t>
            </w:r>
            <w:r w:rsidR="009D0747" w:rsidRPr="003A68B5">
              <w:rPr>
                <w:sz w:val="22"/>
                <w:szCs w:val="22"/>
              </w:rPr>
              <w:t>Dr. Eng., IB Ilham Malik, S.T., M.T.</w:t>
            </w:r>
          </w:p>
        </w:tc>
      </w:tr>
      <w:tr w:rsidR="006A0D7B" w:rsidRPr="003A68B5" w14:paraId="0FEED0AA" w14:textId="77777777">
        <w:trPr>
          <w:trHeight w:hRule="exact" w:val="329"/>
        </w:trPr>
        <w:tc>
          <w:tcPr>
            <w:tcW w:w="871" w:type="dxa"/>
            <w:tcBorders>
              <w:top w:val="single" w:sz="8" w:space="0" w:color="DADCDD"/>
              <w:left w:val="single" w:sz="7" w:space="0" w:color="000000"/>
              <w:bottom w:val="single" w:sz="7" w:space="0" w:color="000000"/>
              <w:right w:val="single" w:sz="8" w:space="0" w:color="DADCDD"/>
            </w:tcBorders>
          </w:tcPr>
          <w:p w14:paraId="608DC5CD" w14:textId="77777777" w:rsidR="006A0D7B" w:rsidRPr="003A68B5" w:rsidRDefault="00E643EC">
            <w:pPr>
              <w:spacing w:before="2"/>
              <w:ind w:left="95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w w:val="105"/>
                <w:sz w:val="22"/>
                <w:szCs w:val="22"/>
              </w:rPr>
              <w:t>NIP</w:t>
            </w:r>
          </w:p>
        </w:tc>
        <w:tc>
          <w:tcPr>
            <w:tcW w:w="3618" w:type="dxa"/>
            <w:tcBorders>
              <w:top w:val="single" w:sz="8" w:space="0" w:color="DADCDD"/>
              <w:left w:val="single" w:sz="8" w:space="0" w:color="DADCDD"/>
              <w:bottom w:val="single" w:sz="7" w:space="0" w:color="000000"/>
              <w:right w:val="single" w:sz="8" w:space="0" w:color="000000"/>
            </w:tcBorders>
          </w:tcPr>
          <w:p w14:paraId="39EA30CD" w14:textId="4FFAA1C7" w:rsidR="006A0D7B" w:rsidRPr="003A68B5" w:rsidRDefault="00E643EC">
            <w:pPr>
              <w:spacing w:before="19" w:line="280" w:lineRule="exact"/>
              <w:ind w:left="34"/>
              <w:rPr>
                <w:sz w:val="22"/>
                <w:szCs w:val="22"/>
              </w:rPr>
            </w:pPr>
            <w:r w:rsidRPr="003A68B5">
              <w:rPr>
                <w:rFonts w:eastAsia="Palatino Linotype"/>
                <w:sz w:val="22"/>
                <w:szCs w:val="22"/>
              </w:rPr>
              <w:t>:</w:t>
            </w:r>
            <w:r w:rsidRPr="003A68B5">
              <w:rPr>
                <w:rFonts w:eastAsia="Palatino Linotype"/>
                <w:spacing w:val="15"/>
                <w:sz w:val="22"/>
                <w:szCs w:val="22"/>
              </w:rPr>
              <w:t xml:space="preserve"> </w:t>
            </w:r>
            <w:r w:rsidR="009D0747" w:rsidRPr="003A68B5">
              <w:rPr>
                <w:position w:val="2"/>
                <w:sz w:val="22"/>
                <w:szCs w:val="22"/>
              </w:rPr>
              <w:t>199412162018031001</w:t>
            </w:r>
          </w:p>
        </w:tc>
        <w:tc>
          <w:tcPr>
            <w:tcW w:w="871" w:type="dxa"/>
            <w:tcBorders>
              <w:top w:val="single" w:sz="8" w:space="0" w:color="DADCDD"/>
              <w:left w:val="single" w:sz="8" w:space="0" w:color="000000"/>
              <w:bottom w:val="single" w:sz="7" w:space="0" w:color="000000"/>
              <w:right w:val="single" w:sz="8" w:space="0" w:color="DADCDD"/>
            </w:tcBorders>
          </w:tcPr>
          <w:p w14:paraId="685EEE74" w14:textId="77777777" w:rsidR="006A0D7B" w:rsidRPr="003A68B5" w:rsidRDefault="00E643EC">
            <w:pPr>
              <w:spacing w:before="2"/>
              <w:ind w:left="95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w w:val="105"/>
                <w:sz w:val="22"/>
                <w:szCs w:val="22"/>
              </w:rPr>
              <w:t>NIP</w:t>
            </w:r>
          </w:p>
        </w:tc>
        <w:tc>
          <w:tcPr>
            <w:tcW w:w="3618" w:type="dxa"/>
            <w:tcBorders>
              <w:top w:val="single" w:sz="8" w:space="0" w:color="DADCDD"/>
              <w:left w:val="single" w:sz="8" w:space="0" w:color="DADCDD"/>
              <w:bottom w:val="single" w:sz="7" w:space="0" w:color="000000"/>
              <w:right w:val="single" w:sz="8" w:space="0" w:color="000000"/>
            </w:tcBorders>
          </w:tcPr>
          <w:p w14:paraId="1CEECB02" w14:textId="52CB713A" w:rsidR="006A0D7B" w:rsidRPr="003A68B5" w:rsidRDefault="00E643EC">
            <w:pPr>
              <w:spacing w:before="19" w:line="280" w:lineRule="exact"/>
              <w:ind w:left="33"/>
              <w:rPr>
                <w:sz w:val="22"/>
                <w:szCs w:val="22"/>
              </w:rPr>
            </w:pPr>
            <w:r w:rsidRPr="003A68B5">
              <w:rPr>
                <w:rFonts w:eastAsia="Palatino Linotype"/>
                <w:sz w:val="22"/>
                <w:szCs w:val="22"/>
              </w:rPr>
              <w:t>:</w:t>
            </w:r>
            <w:r w:rsidRPr="003A68B5">
              <w:rPr>
                <w:rFonts w:eastAsia="Palatino Linotype"/>
                <w:spacing w:val="12"/>
                <w:sz w:val="22"/>
                <w:szCs w:val="22"/>
              </w:rPr>
              <w:t xml:space="preserve"> </w:t>
            </w:r>
            <w:r w:rsidR="009D0747" w:rsidRPr="003A68B5">
              <w:rPr>
                <w:rFonts w:eastAsia="Palatino Linotype"/>
                <w:spacing w:val="12"/>
                <w:sz w:val="22"/>
                <w:szCs w:val="22"/>
              </w:rPr>
              <w:t>1980070720211342</w:t>
            </w:r>
          </w:p>
        </w:tc>
      </w:tr>
    </w:tbl>
    <w:p w14:paraId="57C7C16E" w14:textId="77777777" w:rsidR="006A0D7B" w:rsidRDefault="006A0D7B">
      <w:pPr>
        <w:spacing w:before="8" w:line="100" w:lineRule="exact"/>
        <w:rPr>
          <w:sz w:val="11"/>
          <w:szCs w:val="11"/>
        </w:rPr>
      </w:pPr>
    </w:p>
    <w:p w14:paraId="2554713A" w14:textId="77777777" w:rsidR="006A0D7B" w:rsidRDefault="006A0D7B">
      <w:pPr>
        <w:spacing w:line="200" w:lineRule="exact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620"/>
        <w:gridCol w:w="871"/>
        <w:gridCol w:w="3620"/>
      </w:tblGrid>
      <w:tr w:rsidR="006A0D7B" w:rsidRPr="003A68B5" w14:paraId="00380D5A" w14:textId="77777777">
        <w:trPr>
          <w:trHeight w:hRule="exact" w:val="391"/>
        </w:trPr>
        <w:tc>
          <w:tcPr>
            <w:tcW w:w="44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896DD" w14:textId="77777777" w:rsidR="006A0D7B" w:rsidRPr="003A68B5" w:rsidRDefault="00E643EC">
            <w:pPr>
              <w:spacing w:before="14"/>
              <w:ind w:left="1520" w:right="2008"/>
              <w:jc w:val="center"/>
              <w:rPr>
                <w:rFonts w:eastAsia="Palatino Linotype"/>
                <w:sz w:val="22"/>
                <w:szCs w:val="22"/>
              </w:rPr>
            </w:pPr>
            <w:proofErr w:type="spellStart"/>
            <w:r w:rsidRPr="003A68B5">
              <w:rPr>
                <w:rFonts w:eastAsia="Palatino Linotype"/>
                <w:spacing w:val="-1"/>
                <w:sz w:val="22"/>
                <w:szCs w:val="22"/>
              </w:rPr>
              <w:t>P</w:t>
            </w:r>
            <w:r w:rsidRPr="003A68B5">
              <w:rPr>
                <w:rFonts w:eastAsia="Palatino Linotype"/>
                <w:spacing w:val="2"/>
                <w:sz w:val="22"/>
                <w:szCs w:val="22"/>
              </w:rPr>
              <w:t>e</w:t>
            </w:r>
            <w:r w:rsidRPr="003A68B5">
              <w:rPr>
                <w:rFonts w:eastAsia="Palatino Linotype"/>
                <w:spacing w:val="1"/>
                <w:sz w:val="22"/>
                <w:szCs w:val="22"/>
              </w:rPr>
              <w:t>n</w:t>
            </w:r>
            <w:r w:rsidRPr="003A68B5">
              <w:rPr>
                <w:rFonts w:eastAsia="Palatino Linotype"/>
                <w:sz w:val="22"/>
                <w:szCs w:val="22"/>
              </w:rPr>
              <w:t>g</w:t>
            </w:r>
            <w:r w:rsidRPr="003A68B5">
              <w:rPr>
                <w:rFonts w:eastAsia="Palatino Linotype"/>
                <w:spacing w:val="-4"/>
                <w:sz w:val="22"/>
                <w:szCs w:val="22"/>
              </w:rPr>
              <w:t>u</w:t>
            </w:r>
            <w:r w:rsidRPr="003A68B5">
              <w:rPr>
                <w:rFonts w:eastAsia="Palatino Linotype"/>
                <w:spacing w:val="1"/>
                <w:sz w:val="22"/>
                <w:szCs w:val="22"/>
              </w:rPr>
              <w:t>j</w:t>
            </w:r>
            <w:r w:rsidRPr="003A68B5">
              <w:rPr>
                <w:rFonts w:eastAsia="Palatino Linotype"/>
                <w:sz w:val="22"/>
                <w:szCs w:val="22"/>
              </w:rPr>
              <w:t>i</w:t>
            </w:r>
            <w:proofErr w:type="spellEnd"/>
            <w:r w:rsidRPr="003A68B5">
              <w:rPr>
                <w:rFonts w:eastAsia="Palatino Linotype"/>
                <w:spacing w:val="2"/>
                <w:sz w:val="22"/>
                <w:szCs w:val="22"/>
              </w:rPr>
              <w:t xml:space="preserve"> </w:t>
            </w:r>
            <w:r w:rsidRPr="003A68B5">
              <w:rPr>
                <w:rFonts w:eastAsia="Palatino Linotype"/>
                <w:sz w:val="22"/>
                <w:szCs w:val="22"/>
              </w:rPr>
              <w:t>I</w:t>
            </w:r>
          </w:p>
        </w:tc>
        <w:tc>
          <w:tcPr>
            <w:tcW w:w="44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05921" w14:textId="77777777" w:rsidR="006A0D7B" w:rsidRPr="003A68B5" w:rsidRDefault="00E643EC">
            <w:pPr>
              <w:spacing w:before="14"/>
              <w:ind w:left="1486" w:right="1964"/>
              <w:jc w:val="center"/>
              <w:rPr>
                <w:rFonts w:eastAsia="Palatino Linotype"/>
                <w:sz w:val="22"/>
                <w:szCs w:val="22"/>
              </w:rPr>
            </w:pPr>
            <w:proofErr w:type="spellStart"/>
            <w:r w:rsidRPr="003A68B5">
              <w:rPr>
                <w:rFonts w:eastAsia="Palatino Linotype"/>
                <w:spacing w:val="-1"/>
                <w:sz w:val="22"/>
                <w:szCs w:val="22"/>
              </w:rPr>
              <w:t>P</w:t>
            </w:r>
            <w:r w:rsidRPr="003A68B5">
              <w:rPr>
                <w:rFonts w:eastAsia="Palatino Linotype"/>
                <w:spacing w:val="2"/>
                <w:sz w:val="22"/>
                <w:szCs w:val="22"/>
              </w:rPr>
              <w:t>e</w:t>
            </w:r>
            <w:r w:rsidRPr="003A68B5">
              <w:rPr>
                <w:rFonts w:eastAsia="Palatino Linotype"/>
                <w:spacing w:val="1"/>
                <w:sz w:val="22"/>
                <w:szCs w:val="22"/>
              </w:rPr>
              <w:t>n</w:t>
            </w:r>
            <w:r w:rsidRPr="003A68B5">
              <w:rPr>
                <w:rFonts w:eastAsia="Palatino Linotype"/>
                <w:sz w:val="22"/>
                <w:szCs w:val="22"/>
              </w:rPr>
              <w:t>g</w:t>
            </w:r>
            <w:r w:rsidRPr="003A68B5">
              <w:rPr>
                <w:rFonts w:eastAsia="Palatino Linotype"/>
                <w:spacing w:val="-4"/>
                <w:sz w:val="22"/>
                <w:szCs w:val="22"/>
              </w:rPr>
              <w:t>u</w:t>
            </w:r>
            <w:r w:rsidRPr="003A68B5">
              <w:rPr>
                <w:rFonts w:eastAsia="Palatino Linotype"/>
                <w:spacing w:val="1"/>
                <w:sz w:val="22"/>
                <w:szCs w:val="22"/>
              </w:rPr>
              <w:t>j</w:t>
            </w:r>
            <w:r w:rsidRPr="003A68B5">
              <w:rPr>
                <w:rFonts w:eastAsia="Palatino Linotype"/>
                <w:sz w:val="22"/>
                <w:szCs w:val="22"/>
              </w:rPr>
              <w:t>i</w:t>
            </w:r>
            <w:proofErr w:type="spellEnd"/>
            <w:r w:rsidRPr="003A68B5">
              <w:rPr>
                <w:rFonts w:eastAsia="Palatino Linotype"/>
                <w:spacing w:val="4"/>
                <w:sz w:val="22"/>
                <w:szCs w:val="22"/>
              </w:rPr>
              <w:t xml:space="preserve"> </w:t>
            </w:r>
            <w:r w:rsidRPr="003A68B5">
              <w:rPr>
                <w:rFonts w:eastAsia="Palatino Linotype"/>
                <w:sz w:val="22"/>
                <w:szCs w:val="22"/>
              </w:rPr>
              <w:t>II</w:t>
            </w:r>
          </w:p>
        </w:tc>
      </w:tr>
      <w:tr w:rsidR="006A0D7B" w:rsidRPr="003A68B5" w14:paraId="56261965" w14:textId="77777777">
        <w:trPr>
          <w:trHeight w:hRule="exact" w:val="1277"/>
        </w:trPr>
        <w:tc>
          <w:tcPr>
            <w:tcW w:w="44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D851" w14:textId="77777777" w:rsidR="006A0D7B" w:rsidRPr="003A68B5" w:rsidRDefault="006A0D7B"/>
        </w:tc>
        <w:tc>
          <w:tcPr>
            <w:tcW w:w="44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B4BC2" w14:textId="77777777" w:rsidR="006A0D7B" w:rsidRPr="003A68B5" w:rsidRDefault="006A0D7B"/>
        </w:tc>
      </w:tr>
      <w:tr w:rsidR="006A0D7B" w:rsidRPr="003A68B5" w14:paraId="5C8AFD7D" w14:textId="77777777">
        <w:trPr>
          <w:trHeight w:hRule="exact" w:val="329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DADCDD"/>
              <w:right w:val="single" w:sz="8" w:space="0" w:color="DADCDD"/>
            </w:tcBorders>
          </w:tcPr>
          <w:p w14:paraId="0EA91488" w14:textId="77777777" w:rsidR="006A0D7B" w:rsidRPr="003A68B5" w:rsidRDefault="00E643EC">
            <w:pPr>
              <w:spacing w:line="280" w:lineRule="exact"/>
              <w:ind w:left="95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spacing w:val="-1"/>
                <w:sz w:val="22"/>
                <w:szCs w:val="22"/>
              </w:rPr>
              <w:t>N</w:t>
            </w:r>
            <w:r w:rsidRPr="003A68B5">
              <w:rPr>
                <w:rFonts w:eastAsia="Palatino Linotype"/>
                <w:sz w:val="22"/>
                <w:szCs w:val="22"/>
              </w:rPr>
              <w:t>ama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DADCDD"/>
              <w:bottom w:val="single" w:sz="8" w:space="0" w:color="DADCDD"/>
              <w:right w:val="single" w:sz="8" w:space="0" w:color="000000"/>
            </w:tcBorders>
          </w:tcPr>
          <w:p w14:paraId="07855AE9" w14:textId="5C8923F3" w:rsidR="006A0D7B" w:rsidRPr="003A68B5" w:rsidRDefault="00E643EC">
            <w:pPr>
              <w:spacing w:line="280" w:lineRule="exact"/>
              <w:ind w:left="40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sz w:val="22"/>
                <w:szCs w:val="22"/>
              </w:rPr>
              <w:t>:</w:t>
            </w:r>
            <w:r w:rsidR="009D0747" w:rsidRPr="003A68B5">
              <w:rPr>
                <w:sz w:val="22"/>
                <w:szCs w:val="22"/>
              </w:rPr>
              <w:t xml:space="preserve"> Goldie Melinda </w:t>
            </w:r>
            <w:proofErr w:type="spellStart"/>
            <w:r w:rsidR="009D0747" w:rsidRPr="003A68B5">
              <w:rPr>
                <w:sz w:val="22"/>
                <w:szCs w:val="22"/>
              </w:rPr>
              <w:t>Wijayanti</w:t>
            </w:r>
            <w:proofErr w:type="spellEnd"/>
            <w:r w:rsidR="009D0747" w:rsidRPr="003A68B5">
              <w:rPr>
                <w:sz w:val="22"/>
                <w:szCs w:val="22"/>
              </w:rPr>
              <w:t>, S.T., M.T. M.T.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DADCDD"/>
              <w:right w:val="single" w:sz="8" w:space="0" w:color="DADCDD"/>
            </w:tcBorders>
          </w:tcPr>
          <w:p w14:paraId="21FD4449" w14:textId="77777777" w:rsidR="006A0D7B" w:rsidRPr="003A68B5" w:rsidRDefault="00E643EC">
            <w:pPr>
              <w:spacing w:line="280" w:lineRule="exact"/>
              <w:ind w:left="93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spacing w:val="-1"/>
                <w:sz w:val="22"/>
                <w:szCs w:val="22"/>
              </w:rPr>
              <w:t>N</w:t>
            </w:r>
            <w:r w:rsidRPr="003A68B5">
              <w:rPr>
                <w:rFonts w:eastAsia="Palatino Linotype"/>
                <w:sz w:val="22"/>
                <w:szCs w:val="22"/>
              </w:rPr>
              <w:t>ama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DADCDD"/>
              <w:bottom w:val="single" w:sz="8" w:space="0" w:color="DADCDD"/>
              <w:right w:val="single" w:sz="8" w:space="0" w:color="000000"/>
            </w:tcBorders>
          </w:tcPr>
          <w:p w14:paraId="1CD507B2" w14:textId="4601240B" w:rsidR="00C22DC8" w:rsidRPr="003A68B5" w:rsidRDefault="00E643EC" w:rsidP="00C22DC8">
            <w:pPr>
              <w:spacing w:line="280" w:lineRule="exact"/>
              <w:ind w:left="37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sz w:val="22"/>
                <w:szCs w:val="22"/>
              </w:rPr>
              <w:t>:</w:t>
            </w:r>
            <w:r w:rsidR="00C22DC8" w:rsidRPr="003A68B5">
              <w:t xml:space="preserve"> </w:t>
            </w:r>
            <w:proofErr w:type="spellStart"/>
            <w:r w:rsidR="00C22DC8" w:rsidRPr="003A68B5">
              <w:rPr>
                <w:rFonts w:eastAsia="Palatino Linotype"/>
                <w:sz w:val="22"/>
                <w:szCs w:val="22"/>
              </w:rPr>
              <w:t>Zenia</w:t>
            </w:r>
            <w:proofErr w:type="spellEnd"/>
            <w:r w:rsidR="00C22DC8" w:rsidRPr="003A68B5">
              <w:rPr>
                <w:rFonts w:eastAsia="Palatino Linotype"/>
                <w:sz w:val="22"/>
                <w:szCs w:val="22"/>
              </w:rPr>
              <w:t xml:space="preserve"> F </w:t>
            </w:r>
            <w:proofErr w:type="spellStart"/>
            <w:r w:rsidR="00C22DC8" w:rsidRPr="003A68B5">
              <w:rPr>
                <w:rFonts w:eastAsia="Palatino Linotype"/>
                <w:sz w:val="22"/>
                <w:szCs w:val="22"/>
              </w:rPr>
              <w:t>Saraswati</w:t>
            </w:r>
            <w:proofErr w:type="spellEnd"/>
            <w:r w:rsidR="00C22DC8" w:rsidRPr="003A68B5">
              <w:rPr>
                <w:rFonts w:eastAsia="Palatino Linotype"/>
                <w:sz w:val="22"/>
                <w:szCs w:val="22"/>
              </w:rPr>
              <w:t>, S.T., M.T.</w:t>
            </w:r>
          </w:p>
          <w:p w14:paraId="0C315B5F" w14:textId="3394FD20" w:rsidR="006A0D7B" w:rsidRPr="003A68B5" w:rsidRDefault="00C22DC8" w:rsidP="00C22DC8">
            <w:pPr>
              <w:spacing w:line="280" w:lineRule="exact"/>
              <w:ind w:left="37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sz w:val="22"/>
                <w:szCs w:val="22"/>
              </w:rPr>
              <w:t>: 19930414 201903 2 030</w:t>
            </w:r>
          </w:p>
        </w:tc>
      </w:tr>
      <w:tr w:rsidR="006A0D7B" w:rsidRPr="003A68B5" w14:paraId="0244971B" w14:textId="77777777">
        <w:trPr>
          <w:trHeight w:hRule="exact" w:val="334"/>
        </w:trPr>
        <w:tc>
          <w:tcPr>
            <w:tcW w:w="871" w:type="dxa"/>
            <w:tcBorders>
              <w:top w:val="single" w:sz="8" w:space="0" w:color="DADCDD"/>
              <w:left w:val="single" w:sz="8" w:space="0" w:color="000000"/>
              <w:bottom w:val="single" w:sz="8" w:space="0" w:color="000000"/>
              <w:right w:val="single" w:sz="8" w:space="0" w:color="DADCDD"/>
            </w:tcBorders>
          </w:tcPr>
          <w:p w14:paraId="5B2B842B" w14:textId="77777777" w:rsidR="006A0D7B" w:rsidRPr="003A68B5" w:rsidRDefault="00E643EC">
            <w:pPr>
              <w:ind w:left="95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spacing w:val="-1"/>
                <w:sz w:val="22"/>
                <w:szCs w:val="22"/>
              </w:rPr>
              <w:t>N</w:t>
            </w:r>
            <w:r w:rsidRPr="003A68B5">
              <w:rPr>
                <w:rFonts w:eastAsia="Palatino Linotype"/>
                <w:sz w:val="22"/>
                <w:szCs w:val="22"/>
              </w:rPr>
              <w:t>IP</w:t>
            </w:r>
          </w:p>
        </w:tc>
        <w:tc>
          <w:tcPr>
            <w:tcW w:w="3620" w:type="dxa"/>
            <w:tcBorders>
              <w:top w:val="single" w:sz="8" w:space="0" w:color="DADCDD"/>
              <w:left w:val="single" w:sz="8" w:space="0" w:color="DADCDD"/>
              <w:bottom w:val="single" w:sz="8" w:space="0" w:color="000000"/>
              <w:right w:val="single" w:sz="8" w:space="0" w:color="000000"/>
            </w:tcBorders>
          </w:tcPr>
          <w:p w14:paraId="2F7A44B5" w14:textId="1D6F84BE" w:rsidR="006A0D7B" w:rsidRPr="003A68B5" w:rsidRDefault="00E643EC">
            <w:pPr>
              <w:ind w:left="40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sz w:val="22"/>
                <w:szCs w:val="22"/>
              </w:rPr>
              <w:t>:</w:t>
            </w:r>
            <w:r w:rsidR="009D0747" w:rsidRPr="003A68B5">
              <w:rPr>
                <w:rFonts w:eastAsia="Palatino Linotype"/>
                <w:sz w:val="22"/>
                <w:szCs w:val="22"/>
              </w:rPr>
              <w:t xml:space="preserve"> 199301312019032015</w:t>
            </w:r>
          </w:p>
        </w:tc>
        <w:tc>
          <w:tcPr>
            <w:tcW w:w="871" w:type="dxa"/>
            <w:tcBorders>
              <w:top w:val="single" w:sz="8" w:space="0" w:color="DADCDD"/>
              <w:left w:val="single" w:sz="8" w:space="0" w:color="000000"/>
              <w:bottom w:val="single" w:sz="8" w:space="0" w:color="000000"/>
              <w:right w:val="single" w:sz="8" w:space="0" w:color="DADCDD"/>
            </w:tcBorders>
          </w:tcPr>
          <w:p w14:paraId="00AA9A7E" w14:textId="77777777" w:rsidR="006A0D7B" w:rsidRPr="003A68B5" w:rsidRDefault="00E643EC">
            <w:pPr>
              <w:ind w:left="93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spacing w:val="-1"/>
                <w:sz w:val="22"/>
                <w:szCs w:val="22"/>
              </w:rPr>
              <w:t>N</w:t>
            </w:r>
            <w:r w:rsidRPr="003A68B5">
              <w:rPr>
                <w:rFonts w:eastAsia="Palatino Linotype"/>
                <w:sz w:val="22"/>
                <w:szCs w:val="22"/>
              </w:rPr>
              <w:t>IP</w:t>
            </w:r>
          </w:p>
        </w:tc>
        <w:tc>
          <w:tcPr>
            <w:tcW w:w="3620" w:type="dxa"/>
            <w:tcBorders>
              <w:top w:val="single" w:sz="8" w:space="0" w:color="DADCDD"/>
              <w:left w:val="single" w:sz="8" w:space="0" w:color="DADCDD"/>
              <w:bottom w:val="single" w:sz="8" w:space="0" w:color="000000"/>
              <w:right w:val="single" w:sz="8" w:space="0" w:color="000000"/>
            </w:tcBorders>
          </w:tcPr>
          <w:p w14:paraId="2BF572DF" w14:textId="0167933A" w:rsidR="006A0D7B" w:rsidRPr="003A68B5" w:rsidRDefault="00E643EC">
            <w:pPr>
              <w:ind w:left="37"/>
              <w:rPr>
                <w:rFonts w:eastAsia="Palatino Linotype"/>
                <w:sz w:val="22"/>
                <w:szCs w:val="22"/>
              </w:rPr>
            </w:pPr>
            <w:r w:rsidRPr="003A68B5">
              <w:rPr>
                <w:rFonts w:eastAsia="Palatino Linotype"/>
                <w:sz w:val="22"/>
                <w:szCs w:val="22"/>
              </w:rPr>
              <w:t>:</w:t>
            </w:r>
            <w:r w:rsidR="00C22DC8" w:rsidRPr="003A68B5">
              <w:t xml:space="preserve"> </w:t>
            </w:r>
            <w:r w:rsidR="00C22DC8" w:rsidRPr="003A68B5">
              <w:rPr>
                <w:rFonts w:eastAsia="Palatino Linotype"/>
                <w:sz w:val="22"/>
                <w:szCs w:val="22"/>
              </w:rPr>
              <w:t>19930414 201903 2 030</w:t>
            </w:r>
          </w:p>
        </w:tc>
      </w:tr>
    </w:tbl>
    <w:p w14:paraId="1C65875E" w14:textId="77777777" w:rsidR="006A0D7B" w:rsidRDefault="006A0D7B">
      <w:pPr>
        <w:spacing w:line="200" w:lineRule="exact"/>
      </w:pPr>
    </w:p>
    <w:p w14:paraId="7E06E4D8" w14:textId="77777777" w:rsidR="006A0D7B" w:rsidRDefault="006A0D7B">
      <w:pPr>
        <w:spacing w:before="7" w:line="260" w:lineRule="exact"/>
        <w:rPr>
          <w:sz w:val="26"/>
          <w:szCs w:val="26"/>
        </w:rPr>
      </w:pPr>
    </w:p>
    <w:p w14:paraId="69863ACC" w14:textId="36431974" w:rsidR="006A0D7B" w:rsidRDefault="00E643EC">
      <w:pPr>
        <w:tabs>
          <w:tab w:val="left" w:pos="6280"/>
        </w:tabs>
        <w:spacing w:line="300" w:lineRule="exact"/>
        <w:ind w:left="12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Hari</w:t>
      </w:r>
      <w:r>
        <w:rPr>
          <w:rFonts w:ascii="Palatino Linotype" w:eastAsia="Palatino Linotype" w:hAnsi="Palatino Linotype" w:cs="Palatino Linotype"/>
          <w:spacing w:val="-4"/>
          <w:position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dan</w:t>
      </w:r>
      <w:r>
        <w:rPr>
          <w:rFonts w:ascii="Palatino Linotype" w:eastAsia="Palatino Linotype" w:hAnsi="Palatino Linotype" w:cs="Palatino Linotype"/>
          <w:spacing w:val="-1"/>
          <w:position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Wa</w:t>
      </w:r>
      <w:r>
        <w:rPr>
          <w:rFonts w:ascii="Palatino Linotype" w:eastAsia="Palatino Linotype" w:hAnsi="Palatino Linotype" w:cs="Palatino Linotype"/>
          <w:spacing w:val="1"/>
          <w:position w:val="1"/>
          <w:sz w:val="24"/>
          <w:szCs w:val="24"/>
        </w:rPr>
        <w:t>kt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 xml:space="preserve">u </w:t>
      </w:r>
      <w:proofErr w:type="spellStart"/>
      <w:proofErr w:type="gramStart"/>
      <w:r>
        <w:rPr>
          <w:rFonts w:ascii="Palatino Linotype" w:eastAsia="Palatino Linotype" w:hAnsi="Palatino Linotype" w:cs="Palatino Linotype"/>
          <w:spacing w:val="-1"/>
          <w:position w:val="1"/>
          <w:sz w:val="24"/>
          <w:szCs w:val="24"/>
        </w:rPr>
        <w:t>P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ela</w:t>
      </w:r>
      <w:r>
        <w:rPr>
          <w:rFonts w:ascii="Palatino Linotype" w:eastAsia="Palatino Linotype" w:hAnsi="Palatino Linotype" w:cs="Palatino Linotype"/>
          <w:spacing w:val="1"/>
          <w:position w:val="1"/>
          <w:sz w:val="24"/>
          <w:szCs w:val="24"/>
        </w:rPr>
        <w:t>k</w:t>
      </w:r>
      <w:r>
        <w:rPr>
          <w:rFonts w:ascii="Palatino Linotype" w:eastAsia="Palatino Linotype" w:hAnsi="Palatino Linotype" w:cs="Palatino Linotype"/>
          <w:spacing w:val="-1"/>
          <w:position w:val="1"/>
          <w:sz w:val="24"/>
          <w:szCs w:val="24"/>
        </w:rPr>
        <w:t>s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anaan</w:t>
      </w:r>
      <w:proofErr w:type="spellEnd"/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 xml:space="preserve">  :</w:t>
      </w:r>
      <w:proofErr w:type="gramEnd"/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10"/>
          <w:position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  <w:u w:val="single" w:color="00000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  <w:u w:val="single" w:color="000000"/>
        </w:rPr>
        <w:tab/>
      </w:r>
    </w:p>
    <w:p w14:paraId="5D8AA429" w14:textId="153F6792" w:rsidR="006A0D7B" w:rsidRDefault="006A0D7B">
      <w:pPr>
        <w:spacing w:before="11" w:line="260" w:lineRule="exact"/>
        <w:rPr>
          <w:sz w:val="26"/>
          <w:szCs w:val="26"/>
        </w:rPr>
      </w:pPr>
    </w:p>
    <w:p w14:paraId="2AC8A2FF" w14:textId="5C1F1F5C" w:rsidR="006A0D7B" w:rsidRDefault="00E643EC">
      <w:pPr>
        <w:tabs>
          <w:tab w:val="left" w:pos="9160"/>
        </w:tabs>
        <w:spacing w:line="300" w:lineRule="exact"/>
        <w:ind w:left="4657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La</w:t>
      </w:r>
      <w:r>
        <w:rPr>
          <w:rFonts w:ascii="Palatino Linotype" w:eastAsia="Palatino Linotype" w:hAnsi="Palatino Linotype" w:cs="Palatino Linotype"/>
          <w:spacing w:val="-1"/>
          <w:position w:val="1"/>
          <w:sz w:val="24"/>
          <w:szCs w:val="24"/>
        </w:rPr>
        <w:t>m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p</w:t>
      </w:r>
      <w:r>
        <w:rPr>
          <w:rFonts w:ascii="Palatino Linotype" w:eastAsia="Palatino Linotype" w:hAnsi="Palatino Linotype" w:cs="Palatino Linotype"/>
          <w:spacing w:val="-1"/>
          <w:position w:val="1"/>
          <w:sz w:val="24"/>
          <w:szCs w:val="24"/>
        </w:rPr>
        <w:t>u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ng</w:t>
      </w:r>
      <w:r>
        <w:rPr>
          <w:rFonts w:ascii="Palatino Linotype" w:eastAsia="Palatino Linotype" w:hAnsi="Palatino Linotype" w:cs="Palatino Linotype"/>
          <w:spacing w:val="-4"/>
          <w:position w:val="1"/>
          <w:sz w:val="24"/>
          <w:szCs w:val="24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spacing w:val="1"/>
          <w:position w:val="1"/>
          <w:sz w:val="24"/>
          <w:szCs w:val="24"/>
        </w:rPr>
        <w:t>S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ela</w:t>
      </w:r>
      <w:r>
        <w:rPr>
          <w:rFonts w:ascii="Palatino Linotype" w:eastAsia="Palatino Linotype" w:hAnsi="Palatino Linotype" w:cs="Palatino Linotype"/>
          <w:spacing w:val="1"/>
          <w:position w:val="1"/>
          <w:sz w:val="24"/>
          <w:szCs w:val="24"/>
        </w:rPr>
        <w:t>t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 xml:space="preserve">an, </w:t>
      </w:r>
      <w:r>
        <w:rPr>
          <w:rFonts w:ascii="Palatino Linotype" w:eastAsia="Palatino Linotype" w:hAnsi="Palatino Linotype" w:cs="Palatino Linotype"/>
          <w:spacing w:val="17"/>
          <w:position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4"/>
          <w:szCs w:val="24"/>
          <w:u w:val="single" w:color="000000"/>
        </w:rPr>
        <w:t xml:space="preserve"> </w:t>
      </w:r>
      <w:proofErr w:type="gramEnd"/>
      <w:r w:rsidR="00C22DC8">
        <w:rPr>
          <w:rFonts w:ascii="Palatino Linotype" w:eastAsia="Palatino Linotype" w:hAnsi="Palatino Linotype" w:cs="Palatino Linotype"/>
          <w:position w:val="1"/>
          <w:sz w:val="24"/>
          <w:szCs w:val="24"/>
          <w:u w:val="single" w:color="000000"/>
        </w:rPr>
        <w:t>30 September</w:t>
      </w:r>
      <w:r>
        <w:rPr>
          <w:rFonts w:ascii="Palatino Linotype" w:eastAsia="Palatino Linotype" w:hAnsi="Palatino Linotype" w:cs="Palatino Linotype"/>
          <w:spacing w:val="-3"/>
          <w:position w:val="1"/>
          <w:sz w:val="24"/>
          <w:szCs w:val="24"/>
          <w:u w:val="single" w:color="00000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  <w:u w:val="single" w:color="000000"/>
        </w:rPr>
        <w:t xml:space="preserve">2021 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  <w:u w:val="single" w:color="000000"/>
        </w:rPr>
        <w:tab/>
      </w:r>
    </w:p>
    <w:p w14:paraId="6E21CBE7" w14:textId="3102F014" w:rsidR="006A0D7B" w:rsidRDefault="00E643EC">
      <w:pPr>
        <w:ind w:left="4619" w:right="3803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A08AAE" wp14:editId="582A0D98">
            <wp:simplePos x="0" y="0"/>
            <wp:positionH relativeFrom="column">
              <wp:posOffset>3672840</wp:posOffset>
            </wp:positionH>
            <wp:positionV relativeFrom="paragraph">
              <wp:posOffset>42545</wp:posOffset>
            </wp:positionV>
            <wp:extent cx="1074169" cy="7308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253" cy="73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P</w:t>
      </w:r>
      <w:r>
        <w:rPr>
          <w:rFonts w:ascii="Palatino Linotype" w:eastAsia="Palatino Linotype" w:hAnsi="Palatino Linotype" w:cs="Palatino Linotype"/>
          <w:sz w:val="24"/>
          <w:szCs w:val="24"/>
        </w:rPr>
        <w:t>emoh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o</w:t>
      </w:r>
      <w:r>
        <w:rPr>
          <w:rFonts w:ascii="Palatino Linotype" w:eastAsia="Palatino Linotype" w:hAnsi="Palatino Linotype" w:cs="Palatino Linotype"/>
          <w:sz w:val="24"/>
          <w:szCs w:val="24"/>
        </w:rPr>
        <w:t>n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,</w:t>
      </w:r>
    </w:p>
    <w:p w14:paraId="219850C2" w14:textId="77777777" w:rsidR="006A0D7B" w:rsidRDefault="006A0D7B">
      <w:pPr>
        <w:spacing w:line="200" w:lineRule="exact"/>
      </w:pPr>
    </w:p>
    <w:p w14:paraId="6B5EF56B" w14:textId="77777777" w:rsidR="006A0D7B" w:rsidRDefault="006A0D7B">
      <w:pPr>
        <w:spacing w:line="200" w:lineRule="exact"/>
      </w:pPr>
    </w:p>
    <w:p w14:paraId="34FA0CFF" w14:textId="77777777" w:rsidR="006A0D7B" w:rsidRDefault="006A0D7B">
      <w:pPr>
        <w:spacing w:line="200" w:lineRule="exact"/>
      </w:pPr>
    </w:p>
    <w:p w14:paraId="77D167AD" w14:textId="55FF3FD6" w:rsidR="006A0D7B" w:rsidRDefault="006A0D7B">
      <w:pPr>
        <w:spacing w:before="11" w:line="260" w:lineRule="exact"/>
        <w:rPr>
          <w:sz w:val="26"/>
          <w:szCs w:val="26"/>
        </w:rPr>
      </w:pPr>
    </w:p>
    <w:p w14:paraId="37835E45" w14:textId="71BB40EB" w:rsidR="006A0D7B" w:rsidRDefault="00C22DC8">
      <w:pPr>
        <w:ind w:left="4698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Arief Rahmat Royan</w:t>
      </w:r>
    </w:p>
    <w:p w14:paraId="45C451CF" w14:textId="2A35A764" w:rsidR="006A0D7B" w:rsidRDefault="00E643EC">
      <w:pPr>
        <w:ind w:left="4660" w:right="3246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NI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>M</w:t>
      </w:r>
      <w:r>
        <w:rPr>
          <w:rFonts w:ascii="Palatino Linotype" w:eastAsia="Palatino Linotype" w:hAnsi="Palatino Linotype" w:cs="Palatino Linotype"/>
          <w:sz w:val="24"/>
          <w:szCs w:val="24"/>
        </w:rPr>
        <w:t>. 221171</w:t>
      </w:r>
      <w:r w:rsidR="00C22DC8">
        <w:rPr>
          <w:rFonts w:ascii="Palatino Linotype" w:eastAsia="Palatino Linotype" w:hAnsi="Palatino Linotype" w:cs="Palatino Linotype"/>
          <w:sz w:val="24"/>
          <w:szCs w:val="24"/>
        </w:rPr>
        <w:t>54</w:t>
      </w:r>
    </w:p>
    <w:sectPr w:rsidR="006A0D7B">
      <w:type w:val="continuous"/>
      <w:pgSz w:w="11920" w:h="16860"/>
      <w:pgMar w:top="1420" w:right="10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FB7"/>
    <w:multiLevelType w:val="hybridMultilevel"/>
    <w:tmpl w:val="5F42BA52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568625D6"/>
    <w:multiLevelType w:val="hybridMultilevel"/>
    <w:tmpl w:val="9AF8C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D163E6"/>
    <w:multiLevelType w:val="hybridMultilevel"/>
    <w:tmpl w:val="50F660AC"/>
    <w:lvl w:ilvl="0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3" w15:restartNumberingAfterBreak="0">
    <w:nsid w:val="7E100553"/>
    <w:multiLevelType w:val="multilevel"/>
    <w:tmpl w:val="CF64EF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D7B"/>
    <w:rsid w:val="003A68B5"/>
    <w:rsid w:val="006A0D7B"/>
    <w:rsid w:val="006A76A1"/>
    <w:rsid w:val="009D0747"/>
    <w:rsid w:val="00C22DC8"/>
    <w:rsid w:val="00E6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6503"/>
  <w15:docId w15:val="{1D4B2A1B-2641-4A4E-995B-B66E6EAA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2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</dc:creator>
  <cp:lastModifiedBy>Arief Rahmat Royan</cp:lastModifiedBy>
  <cp:revision>6</cp:revision>
  <dcterms:created xsi:type="dcterms:W3CDTF">2021-09-30T14:32:00Z</dcterms:created>
  <dcterms:modified xsi:type="dcterms:W3CDTF">2021-10-05T12:22:00Z</dcterms:modified>
</cp:coreProperties>
</file>