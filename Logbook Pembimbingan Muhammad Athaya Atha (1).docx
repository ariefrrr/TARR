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lineRule="exact" w:line="860"/>
        <w:ind w:left="126" w:right="-228"/>
      </w:pPr>
      <w:r>
        <w:rPr>
          <w:rFonts w:cs="Arial" w:hAnsi="Arial" w:eastAsia="Arial" w:ascii="Arial"/>
          <w:color w:val="BDA356"/>
          <w:spacing w:val="-1103"/>
          <w:w w:val="403"/>
          <w:position w:val="-66"/>
          <w:sz w:val="144"/>
          <w:szCs w:val="144"/>
        </w:rPr>
        <w:t>'</w:t>
      </w:r>
      <w:r>
        <w:rPr>
          <w:rFonts w:cs="Times New Roman" w:hAnsi="Times New Roman" w:eastAsia="Times New Roman" w:ascii="Times New Roman"/>
          <w:b/>
          <w:color w:val="212121"/>
          <w:spacing w:val="-2"/>
          <w:w w:val="113"/>
          <w:position w:val="-27"/>
          <w:sz w:val="30"/>
          <w:szCs w:val="30"/>
        </w:rPr>
        <w:t>I</w:t>
      </w:r>
      <w:r>
        <w:rPr>
          <w:rFonts w:cs="Times New Roman" w:hAnsi="Times New Roman" w:eastAsia="Times New Roman" w:ascii="Times New Roman"/>
          <w:b/>
          <w:color w:val="212121"/>
          <w:spacing w:val="-3"/>
          <w:w w:val="117"/>
          <w:position w:val="-27"/>
          <w:sz w:val="30"/>
          <w:szCs w:val="30"/>
        </w:rPr>
        <w:t>T</w:t>
      </w:r>
      <w:r>
        <w:rPr>
          <w:rFonts w:cs="Times New Roman" w:hAnsi="Times New Roman" w:eastAsia="Times New Roman" w:ascii="Times New Roman"/>
          <w:b/>
          <w:color w:val="212121"/>
          <w:spacing w:val="0"/>
          <w:w w:val="120"/>
          <w:position w:val="-27"/>
          <w:sz w:val="30"/>
          <w:szCs w:val="30"/>
        </w:rPr>
        <w:t>E</w:t>
      </w:r>
      <w:r>
        <w:rPr>
          <w:rFonts w:cs="Times New Roman" w:hAnsi="Times New Roman" w:eastAsia="Times New Roman" w:ascii="Times New Roman"/>
          <w:b/>
          <w:color w:val="212121"/>
          <w:spacing w:val="0"/>
          <w:w w:val="100"/>
          <w:position w:val="-27"/>
          <w:sz w:val="30"/>
          <w:szCs w:val="30"/>
        </w:rPr>
        <w:t>     </w:t>
      </w:r>
      <w:r>
        <w:rPr>
          <w:rFonts w:cs="Times New Roman" w:hAnsi="Times New Roman" w:eastAsia="Times New Roman" w:ascii="Times New Roman"/>
          <w:b/>
          <w:color w:val="212121"/>
          <w:spacing w:val="-32"/>
          <w:w w:val="100"/>
          <w:position w:val="-27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color w:val="C6382F"/>
          <w:spacing w:val="0"/>
          <w:w w:val="76"/>
          <w:position w:val="-9"/>
          <w:sz w:val="32"/>
          <w:szCs w:val="32"/>
        </w:rPr>
        <w:t>•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0"/>
          <w:szCs w:val="30"/>
        </w:rPr>
        <w:jc w:val="left"/>
        <w:spacing w:lineRule="exact" w:line="140"/>
        <w:ind w:left="722" w:right="-65"/>
      </w:pPr>
      <w:r>
        <w:rPr>
          <w:rFonts w:cs="Times New Roman" w:hAnsi="Times New Roman" w:eastAsia="Times New Roman" w:ascii="Times New Roman"/>
          <w:b/>
          <w:color w:val="212121"/>
          <w:spacing w:val="0"/>
          <w:w w:val="119"/>
          <w:position w:val="3"/>
          <w:sz w:val="30"/>
          <w:szCs w:val="30"/>
        </w:rPr>
        <w:t>RA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65"/>
        <w:ind w:left="-42" w:right="3277"/>
      </w:pPr>
      <w:r>
        <w:br w:type="column"/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color w:val="212121"/>
          <w:spacing w:val="-13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12121"/>
          <w:spacing w:val="-7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12121"/>
          <w:spacing w:val="-6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12121"/>
          <w:spacing w:val="-7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70707"/>
          <w:spacing w:val="-7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AN</w:t>
      </w:r>
      <w:r>
        <w:rPr>
          <w:rFonts w:cs="Times New Roman" w:hAnsi="Times New Roman" w:eastAsia="Times New Roman" w:ascii="Times New Roman"/>
          <w:color w:val="212121"/>
          <w:spacing w:val="4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70707"/>
          <w:spacing w:val="0"/>
          <w:w w:val="103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70707"/>
          <w:spacing w:val="-10"/>
          <w:w w:val="103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12121"/>
          <w:spacing w:val="-4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12121"/>
          <w:spacing w:val="-5"/>
          <w:w w:val="107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12121"/>
          <w:spacing w:val="-5"/>
          <w:w w:val="107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363636"/>
          <w:spacing w:val="0"/>
          <w:w w:val="71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363636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-6"/>
          <w:w w:val="102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12121"/>
          <w:spacing w:val="-5"/>
          <w:w w:val="107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3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color w:val="212121"/>
          <w:spacing w:val="-13"/>
          <w:w w:val="103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70707"/>
          <w:spacing w:val="-6"/>
          <w:w w:val="98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12121"/>
          <w:spacing w:val="-5"/>
          <w:w w:val="107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70707"/>
          <w:spacing w:val="-7"/>
          <w:w w:val="103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70707"/>
          <w:spacing w:val="-7"/>
          <w:w w:val="103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212121"/>
          <w:spacing w:val="-4"/>
          <w:w w:val="112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363636"/>
          <w:spacing w:val="0"/>
          <w:w w:val="71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363636"/>
          <w:spacing w:val="1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-6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12121"/>
          <w:spacing w:val="-6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12121"/>
          <w:spacing w:val="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212121"/>
          <w:spacing w:val="-6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12121"/>
          <w:spacing w:val="-7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70707"/>
          <w:spacing w:val="-7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70707"/>
          <w:spacing w:val="-7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color w:val="212121"/>
          <w:spacing w:val="-14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12121"/>
          <w:spacing w:val="5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-6"/>
          <w:w w:val="102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12121"/>
          <w:spacing w:val="-3"/>
          <w:w w:val="101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12121"/>
          <w:spacing w:val="-6"/>
          <w:w w:val="105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70707"/>
          <w:spacing w:val="-5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070707"/>
          <w:spacing w:val="-7"/>
          <w:w w:val="103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212121"/>
          <w:spacing w:val="0"/>
          <w:w w:val="101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center"/>
        <w:spacing w:before="18"/>
        <w:ind w:left="1564" w:right="4902"/>
      </w:pPr>
      <w:r>
        <w:rPr>
          <w:rFonts w:cs="Times New Roman" w:hAnsi="Times New Roman" w:eastAsia="Times New Roman" w:ascii="Times New Roman"/>
          <w:b/>
          <w:color w:val="070707"/>
          <w:spacing w:val="3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b/>
          <w:color w:val="212121"/>
          <w:spacing w:val="6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b/>
          <w:color w:val="070707"/>
          <w:spacing w:val="6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b/>
          <w:color w:val="070707"/>
          <w:spacing w:val="7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b/>
          <w:color w:val="070707"/>
          <w:spacing w:val="4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b/>
          <w:color w:val="070707"/>
          <w:spacing w:val="6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b/>
          <w:color w:val="212121"/>
          <w:spacing w:val="7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b/>
          <w:color w:val="070707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b/>
          <w:color w:val="070707"/>
          <w:spacing w:val="5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color w:val="070707"/>
          <w:spacing w:val="6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b/>
          <w:color w:val="212121"/>
          <w:spacing w:val="6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b/>
          <w:color w:val="070707"/>
          <w:spacing w:val="8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b/>
          <w:color w:val="212121"/>
          <w:spacing w:val="7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b/>
          <w:color w:val="070707"/>
          <w:spacing w:val="7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b/>
          <w:color w:val="070707"/>
          <w:spacing w:val="7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b/>
          <w:color w:val="070707"/>
          <w:spacing w:val="7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b/>
          <w:color w:val="070707"/>
          <w:spacing w:val="7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b/>
          <w:color w:val="070707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b/>
          <w:color w:val="070707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color w:val="070707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color w:val="070707"/>
          <w:spacing w:val="5"/>
          <w:w w:val="9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b/>
          <w:color w:val="212121"/>
          <w:spacing w:val="0"/>
          <w:w w:val="105"/>
          <w:sz w:val="26"/>
          <w:szCs w:val="26"/>
        </w:rPr>
        <w:t>UM</w:t>
      </w:r>
      <w:r>
        <w:rPr>
          <w:rFonts w:cs="Times New Roman" w:hAnsi="Times New Roman" w:eastAsia="Times New Roman" w:ascii="Times New Roman"/>
          <w:b/>
          <w:color w:val="212121"/>
          <w:spacing w:val="20"/>
          <w:w w:val="105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b/>
          <w:color w:val="070707"/>
          <w:spacing w:val="7"/>
          <w:w w:val="104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b/>
          <w:color w:val="070707"/>
          <w:spacing w:val="7"/>
          <w:w w:val="104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b/>
          <w:color w:val="070707"/>
          <w:spacing w:val="0"/>
          <w:w w:val="102"/>
          <w:sz w:val="26"/>
          <w:szCs w:val="26"/>
        </w:rPr>
        <w:t>RA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2"/>
        <w:ind w:left="828" w:right="4143"/>
      </w:pPr>
      <w:r>
        <w:rPr>
          <w:rFonts w:cs="Times New Roman" w:hAnsi="Times New Roman" w:eastAsia="Times New Roman" w:ascii="Times New Roman"/>
          <w:color w:val="212121"/>
          <w:spacing w:val="0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12121"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636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212121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-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636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636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636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212121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-3"/>
          <w:w w:val="97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12121"/>
          <w:spacing w:val="-2"/>
          <w:w w:val="98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636"/>
          <w:spacing w:val="-3"/>
          <w:w w:val="106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636"/>
          <w:spacing w:val="-3"/>
          <w:w w:val="106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212121"/>
          <w:spacing w:val="-2"/>
          <w:w w:val="98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212121"/>
          <w:spacing w:val="-3"/>
          <w:w w:val="107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212121"/>
          <w:spacing w:val="-3"/>
          <w:w w:val="103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565656"/>
          <w:spacing w:val="0"/>
          <w:w w:val="8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565656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636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212121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-4"/>
          <w:w w:val="96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212121"/>
          <w:spacing w:val="-2"/>
          <w:w w:val="96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212121"/>
          <w:spacing w:val="-2"/>
          <w:w w:val="9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636"/>
          <w:spacing w:val="0"/>
          <w:w w:val="96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636"/>
          <w:spacing w:val="22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color w:val="212121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-4"/>
          <w:w w:val="9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636"/>
          <w:spacing w:val="-3"/>
          <w:w w:val="103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212121"/>
          <w:spacing w:val="-3"/>
          <w:w w:val="103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212121"/>
          <w:spacing w:val="-2"/>
          <w:w w:val="9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636"/>
          <w:spacing w:val="-3"/>
          <w:w w:val="107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565656"/>
          <w:spacing w:val="0"/>
          <w:w w:val="8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565656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636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212121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636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636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12121"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636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12121"/>
          <w:spacing w:val="-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636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212121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636"/>
          <w:spacing w:val="-2"/>
          <w:w w:val="89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color w:val="212121"/>
          <w:spacing w:val="-3"/>
          <w:w w:val="103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color w:val="363636"/>
          <w:spacing w:val="-2"/>
          <w:w w:val="98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color w:val="212121"/>
          <w:spacing w:val="-3"/>
          <w:w w:val="107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color w:val="212121"/>
          <w:spacing w:val="0"/>
          <w:w w:val="89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"/>
        <w:ind w:left="758" w:right="4058"/>
      </w:pPr>
      <w:r>
        <w:rPr>
          <w:rFonts w:cs="Times New Roman" w:hAnsi="Times New Roman" w:eastAsia="Times New Roman" w:ascii="Times New Roman"/>
          <w:color w:val="212121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636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12121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636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212121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636"/>
          <w:spacing w:val="-1"/>
          <w:w w:val="87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212121"/>
          <w:spacing w:val="-3"/>
          <w:w w:val="103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color w:val="212121"/>
          <w:spacing w:val="0"/>
          <w:w w:val="107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color w:val="212121"/>
          <w:spacing w:val="-5"/>
          <w:w w:val="107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363636"/>
          <w:spacing w:val="-2"/>
          <w:w w:val="8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color w:val="363636"/>
          <w:spacing w:val="0"/>
          <w:w w:val="107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363636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636"/>
          <w:spacing w:val="-2"/>
          <w:w w:val="89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color w:val="212121"/>
          <w:spacing w:val="-3"/>
          <w:w w:val="107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color w:val="363636"/>
          <w:spacing w:val="-2"/>
          <w:w w:val="98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color w:val="212121"/>
          <w:spacing w:val="-3"/>
          <w:w w:val="116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color w:val="212121"/>
          <w:spacing w:val="-2"/>
          <w:w w:val="85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color w:val="363636"/>
          <w:spacing w:val="-3"/>
          <w:w w:val="112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color w:val="363636"/>
          <w:spacing w:val="-2"/>
          <w:w w:val="98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color w:val="565656"/>
          <w:spacing w:val="0"/>
          <w:w w:val="71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565656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636"/>
          <w:spacing w:val="-2"/>
          <w:w w:val="9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636"/>
          <w:spacing w:val="-3"/>
          <w:w w:val="112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363636"/>
          <w:spacing w:val="0"/>
          <w:w w:val="7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636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636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212121"/>
          <w:spacing w:val="-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363636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-2"/>
          <w:w w:val="89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color w:val="212121"/>
          <w:spacing w:val="-3"/>
          <w:w w:val="107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color w:val="363636"/>
          <w:spacing w:val="-3"/>
          <w:w w:val="94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color w:val="212121"/>
          <w:spacing w:val="-3"/>
          <w:w w:val="121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color w:val="212121"/>
          <w:spacing w:val="-2"/>
          <w:w w:val="85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color w:val="212121"/>
          <w:spacing w:val="-3"/>
          <w:w w:val="107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color w:val="212121"/>
          <w:spacing w:val="-3"/>
          <w:w w:val="107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color w:val="363636"/>
          <w:spacing w:val="0"/>
          <w:w w:val="8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636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-3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12121"/>
          <w:spacing w:val="-5"/>
          <w:w w:val="10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363636"/>
          <w:spacing w:val="-3"/>
          <w:w w:val="106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212121"/>
          <w:spacing w:val="-3"/>
          <w:w w:val="10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636"/>
          <w:spacing w:val="0"/>
          <w:w w:val="64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636"/>
          <w:spacing w:val="12"/>
          <w:w w:val="100"/>
          <w:sz w:val="22"/>
          <w:szCs w:val="22"/>
        </w:rPr>
        <w:t> </w:t>
      </w:r>
      <w:hyperlink r:id="rId4">
        <w:r>
          <w:rPr>
            <w:rFonts w:cs="Times New Roman" w:hAnsi="Times New Roman" w:eastAsia="Times New Roman" w:ascii="Times New Roman"/>
            <w:color w:val="212121"/>
            <w:spacing w:val="-2"/>
            <w:w w:val="98"/>
            <w:sz w:val="22"/>
            <w:szCs w:val="22"/>
          </w:rPr>
          <w:t>p</w:t>
        </w:r>
        <w:r>
          <w:rPr>
            <w:rFonts w:cs="Times New Roman" w:hAnsi="Times New Roman" w:eastAsia="Times New Roman" w:ascii="Times New Roman"/>
            <w:color w:val="212121"/>
            <w:spacing w:val="-3"/>
            <w:w w:val="103"/>
            <w:sz w:val="22"/>
            <w:szCs w:val="22"/>
          </w:rPr>
          <w:t>u</w:t>
        </w:r>
        <w:r>
          <w:rPr>
            <w:rFonts w:cs="Times New Roman" w:hAnsi="Times New Roman" w:eastAsia="Times New Roman" w:ascii="Times New Roman"/>
            <w:color w:val="363636"/>
            <w:spacing w:val="-2"/>
            <w:w w:val="103"/>
            <w:sz w:val="22"/>
            <w:szCs w:val="22"/>
          </w:rPr>
          <w:t>s</w:t>
        </w:r>
        <w:r>
          <w:rPr>
            <w:rFonts w:cs="Times New Roman" w:hAnsi="Times New Roman" w:eastAsia="Times New Roman" w:ascii="Times New Roman"/>
            <w:color w:val="363636"/>
            <w:spacing w:val="-3"/>
            <w:w w:val="106"/>
            <w:sz w:val="22"/>
            <w:szCs w:val="22"/>
          </w:rPr>
          <w:t>a</w:t>
        </w:r>
        <w:r>
          <w:rPr>
            <w:rFonts w:cs="Times New Roman" w:hAnsi="Times New Roman" w:eastAsia="Times New Roman" w:ascii="Times New Roman"/>
            <w:color w:val="212121"/>
            <w:spacing w:val="-2"/>
            <w:w w:val="121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color w:val="363636"/>
            <w:spacing w:val="-5"/>
            <w:w w:val="90"/>
            <w:sz w:val="22"/>
            <w:szCs w:val="22"/>
          </w:rPr>
          <w:t>@</w:t>
        </w:r>
        <w:r>
          <w:rPr>
            <w:rFonts w:cs="Times New Roman" w:hAnsi="Times New Roman" w:eastAsia="Times New Roman" w:ascii="Times New Roman"/>
            <w:color w:val="212121"/>
            <w:spacing w:val="-2"/>
            <w:w w:val="113"/>
            <w:sz w:val="22"/>
            <w:szCs w:val="22"/>
          </w:rPr>
          <w:t>i</w:t>
        </w:r>
        <w:r>
          <w:rPr>
            <w:rFonts w:cs="Times New Roman" w:hAnsi="Times New Roman" w:eastAsia="Times New Roman" w:ascii="Times New Roman"/>
            <w:color w:val="212121"/>
            <w:spacing w:val="-2"/>
            <w:w w:val="105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color w:val="363636"/>
            <w:spacing w:val="-2"/>
            <w:w w:val="101"/>
            <w:sz w:val="22"/>
            <w:szCs w:val="22"/>
          </w:rPr>
          <w:t>e</w:t>
        </w:r>
        <w:r>
          <w:rPr>
            <w:rFonts w:cs="Times New Roman" w:hAnsi="Times New Roman" w:eastAsia="Times New Roman" w:ascii="Times New Roman"/>
            <w:color w:val="212121"/>
            <w:spacing w:val="-2"/>
            <w:w w:val="114"/>
            <w:sz w:val="22"/>
            <w:szCs w:val="22"/>
          </w:rPr>
          <w:t>r</w:t>
        </w:r>
        <w:r>
          <w:rPr>
            <w:rFonts w:cs="Times New Roman" w:hAnsi="Times New Roman" w:eastAsia="Times New Roman" w:ascii="Times New Roman"/>
            <w:color w:val="363636"/>
            <w:spacing w:val="-3"/>
            <w:w w:val="106"/>
            <w:sz w:val="22"/>
            <w:szCs w:val="22"/>
          </w:rPr>
          <w:t>a</w:t>
        </w:r>
        <w:r>
          <w:rPr>
            <w:rFonts w:cs="Times New Roman" w:hAnsi="Times New Roman" w:eastAsia="Times New Roman" w:ascii="Times New Roman"/>
            <w:color w:val="565656"/>
            <w:spacing w:val="-1"/>
            <w:w w:val="89"/>
            <w:sz w:val="22"/>
            <w:szCs w:val="22"/>
          </w:rPr>
          <w:t>.</w:t>
        </w:r>
        <w:r>
          <w:rPr>
            <w:rFonts w:cs="Times New Roman" w:hAnsi="Times New Roman" w:eastAsia="Times New Roman" w:ascii="Times New Roman"/>
            <w:color w:val="363636"/>
            <w:spacing w:val="-3"/>
            <w:w w:val="106"/>
            <w:sz w:val="22"/>
            <w:szCs w:val="22"/>
          </w:rPr>
          <w:t>a</w:t>
        </w:r>
        <w:r>
          <w:rPr>
            <w:rFonts w:cs="Times New Roman" w:hAnsi="Times New Roman" w:eastAsia="Times New Roman" w:ascii="Times New Roman"/>
            <w:color w:val="363636"/>
            <w:spacing w:val="-3"/>
            <w:w w:val="106"/>
            <w:sz w:val="22"/>
            <w:szCs w:val="22"/>
          </w:rPr>
          <w:t>c</w:t>
        </w:r>
        <w:r>
          <w:rPr>
            <w:rFonts w:cs="Times New Roman" w:hAnsi="Times New Roman" w:eastAsia="Times New Roman" w:ascii="Times New Roman"/>
            <w:color w:val="363636"/>
            <w:spacing w:val="0"/>
            <w:w w:val="97"/>
            <w:sz w:val="22"/>
            <w:szCs w:val="22"/>
          </w:rPr>
          <w:t>.</w:t>
        </w:r>
        <w:r>
          <w:rPr>
            <w:rFonts w:cs="Times New Roman" w:hAnsi="Times New Roman" w:eastAsia="Times New Roman" w:ascii="Times New Roman"/>
            <w:color w:val="363636"/>
            <w:spacing w:val="-2"/>
            <w:w w:val="97"/>
            <w:sz w:val="22"/>
            <w:szCs w:val="22"/>
          </w:rPr>
          <w:t>i</w:t>
        </w:r>
        <w:r>
          <w:rPr>
            <w:rFonts w:cs="Times New Roman" w:hAnsi="Times New Roman" w:eastAsia="Times New Roman" w:ascii="Times New Roman"/>
            <w:color w:val="212121"/>
            <w:spacing w:val="0"/>
            <w:w w:val="103"/>
            <w:sz w:val="22"/>
            <w:szCs w:val="22"/>
          </w:rPr>
          <w:t>d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lineRule="exact" w:line="240"/>
        <w:ind w:left="3285" w:right="6586"/>
        <w:sectPr>
          <w:pgSz w:w="16840" w:h="11900" w:orient="landscape"/>
          <w:pgMar w:top="240" w:bottom="280" w:left="440" w:right="1100"/>
          <w:cols w:num="2" w:equalWidth="off">
            <w:col w:w="1238" w:space="2729"/>
            <w:col w:w="11333"/>
          </w:cols>
        </w:sectPr>
      </w:pPr>
      <w:r>
        <w:rPr>
          <w:rFonts w:cs="Arial" w:hAnsi="Arial" w:eastAsia="Arial" w:ascii="Arial"/>
          <w:color w:val="363636"/>
          <w:spacing w:val="7"/>
          <w:w w:val="100"/>
          <w:sz w:val="18"/>
          <w:szCs w:val="18"/>
        </w:rPr>
        <w:t>w</w:t>
      </w:r>
      <w:r>
        <w:rPr>
          <w:rFonts w:cs="Arial" w:hAnsi="Arial" w:eastAsia="Arial" w:ascii="Arial"/>
          <w:color w:val="363636"/>
          <w:spacing w:val="7"/>
          <w:w w:val="100"/>
          <w:sz w:val="18"/>
          <w:szCs w:val="18"/>
        </w:rPr>
        <w:t>w</w:t>
      </w:r>
      <w:r>
        <w:rPr>
          <w:rFonts w:cs="Arial" w:hAnsi="Arial" w:eastAsia="Arial" w:ascii="Arial"/>
          <w:color w:val="363636"/>
          <w:spacing w:val="0"/>
          <w:w w:val="100"/>
          <w:sz w:val="18"/>
          <w:szCs w:val="18"/>
        </w:rPr>
        <w:t>w</w:t>
      </w:r>
      <w:r>
        <w:rPr>
          <w:rFonts w:cs="Arial" w:hAnsi="Arial" w:eastAsia="Arial" w:ascii="Arial"/>
          <w:color w:val="363636"/>
          <w:spacing w:val="3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8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212121"/>
          <w:spacing w:val="-2"/>
          <w:w w:val="8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212121"/>
          <w:spacing w:val="-2"/>
          <w:w w:val="10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212121"/>
          <w:spacing w:val="-2"/>
          <w:w w:val="10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12121"/>
          <w:spacing w:val="-3"/>
          <w:w w:val="106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12121"/>
          <w:spacing w:val="-1"/>
          <w:w w:val="8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636"/>
          <w:spacing w:val="-3"/>
          <w:w w:val="11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636"/>
          <w:spacing w:val="-3"/>
          <w:w w:val="106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212121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212121"/>
          <w:spacing w:val="-3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94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auto" w:line="277"/>
        <w:ind w:left="4144" w:right="3461" w:firstLine="317"/>
      </w:pPr>
      <w:r>
        <w:rPr>
          <w:rFonts w:cs="Times New Roman" w:hAnsi="Times New Roman" w:eastAsia="Times New Roman" w:ascii="Times New Roman"/>
          <w:b/>
          <w:color w:val="070707"/>
          <w:spacing w:val="6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b/>
          <w:color w:val="070707"/>
          <w:spacing w:val="7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b/>
          <w:color w:val="070707"/>
          <w:spacing w:val="8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b/>
          <w:color w:val="070707"/>
          <w:spacing w:val="7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b/>
          <w:color w:val="070707"/>
          <w:spacing w:val="8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b/>
          <w:color w:val="070707"/>
          <w:spacing w:val="7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b/>
          <w:color w:val="070707"/>
          <w:spacing w:val="0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b/>
          <w:color w:val="070707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color w:val="070707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color w:val="070707"/>
          <w:spacing w:val="6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b/>
          <w:color w:val="070707"/>
          <w:spacing w:val="6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b/>
          <w:color w:val="070707"/>
          <w:spacing w:val="8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b/>
          <w:color w:val="070707"/>
          <w:spacing w:val="6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b/>
          <w:color w:val="070707"/>
          <w:spacing w:val="7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b/>
          <w:color w:val="070707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b/>
          <w:color w:val="070707"/>
          <w:spacing w:val="4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color w:val="070707"/>
          <w:spacing w:val="6"/>
          <w:w w:val="103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b/>
          <w:color w:val="070707"/>
          <w:spacing w:val="6"/>
          <w:w w:val="103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b/>
          <w:color w:val="212121"/>
          <w:spacing w:val="9"/>
          <w:w w:val="103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b/>
          <w:color w:val="070707"/>
          <w:spacing w:val="6"/>
          <w:w w:val="103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b/>
          <w:color w:val="070707"/>
          <w:spacing w:val="4"/>
          <w:w w:val="103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b/>
          <w:color w:val="070707"/>
          <w:spacing w:val="0"/>
          <w:w w:val="103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b/>
          <w:color w:val="070707"/>
          <w:spacing w:val="16"/>
          <w:w w:val="103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b/>
          <w:color w:val="070707"/>
          <w:spacing w:val="4"/>
          <w:w w:val="103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b/>
          <w:color w:val="070707"/>
          <w:spacing w:val="7"/>
          <w:w w:val="103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b/>
          <w:color w:val="070707"/>
          <w:spacing w:val="7"/>
          <w:w w:val="103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b/>
          <w:color w:val="212121"/>
          <w:spacing w:val="7"/>
          <w:w w:val="103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b/>
          <w:color w:val="070707"/>
          <w:spacing w:val="0"/>
          <w:w w:val="103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b/>
          <w:color w:val="070707"/>
          <w:spacing w:val="34"/>
          <w:w w:val="10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color w:val="070707"/>
          <w:spacing w:val="6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b/>
          <w:color w:val="212121"/>
          <w:spacing w:val="8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b/>
          <w:color w:val="070707"/>
          <w:spacing w:val="8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b/>
          <w:color w:val="070707"/>
          <w:spacing w:val="6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b/>
          <w:color w:val="070707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b/>
          <w:color w:val="070707"/>
          <w:spacing w:val="2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color w:val="070707"/>
          <w:spacing w:val="6"/>
          <w:w w:val="99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b/>
          <w:color w:val="070707"/>
          <w:spacing w:val="7"/>
          <w:w w:val="108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b/>
          <w:color w:val="070707"/>
          <w:spacing w:val="7"/>
          <w:w w:val="106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b/>
          <w:color w:val="070707"/>
          <w:spacing w:val="3"/>
          <w:w w:val="101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b/>
          <w:color w:val="070707"/>
          <w:spacing w:val="0"/>
          <w:w w:val="104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b/>
          <w:color w:val="070707"/>
          <w:spacing w:val="0"/>
          <w:w w:val="104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color w:val="070707"/>
          <w:spacing w:val="6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b/>
          <w:color w:val="070707"/>
          <w:spacing w:val="6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b/>
          <w:color w:val="070707"/>
          <w:spacing w:val="8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b/>
          <w:color w:val="070707"/>
          <w:spacing w:val="8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b/>
          <w:color w:val="070707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b/>
          <w:color w:val="070707"/>
          <w:spacing w:val="15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b/>
          <w:color w:val="070707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b/>
          <w:color w:val="070707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color w:val="070707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color w:val="070707"/>
          <w:spacing w:val="5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b/>
          <w:color w:val="070707"/>
          <w:spacing w:val="7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b/>
          <w:color w:val="212121"/>
          <w:spacing w:val="6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b/>
          <w:color w:val="070707"/>
          <w:spacing w:val="7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b/>
          <w:color w:val="070707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b/>
          <w:color w:val="070707"/>
          <w:spacing w:val="3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color w:val="070707"/>
          <w:spacing w:val="6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b/>
          <w:color w:val="070707"/>
          <w:spacing w:val="7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b/>
          <w:color w:val="070707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b/>
          <w:color w:val="070707"/>
          <w:spacing w:val="1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b/>
          <w:color w:val="070707"/>
          <w:spacing w:val="7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b/>
          <w:color w:val="070707"/>
          <w:spacing w:val="6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b/>
          <w:color w:val="212121"/>
          <w:spacing w:val="7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b/>
          <w:color w:val="070707"/>
          <w:spacing w:val="6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b/>
          <w:color w:val="070707"/>
          <w:spacing w:val="6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b/>
          <w:color w:val="070707"/>
          <w:spacing w:val="6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b/>
          <w:color w:val="212121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b/>
          <w:color w:val="212121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color w:val="212121"/>
          <w:spacing w:val="3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color w:val="070707"/>
          <w:spacing w:val="8"/>
          <w:w w:val="100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b/>
          <w:color w:val="070707"/>
          <w:spacing w:val="4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b/>
          <w:color w:val="070707"/>
          <w:spacing w:val="7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b/>
          <w:color w:val="070707"/>
          <w:spacing w:val="17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b/>
          <w:color w:val="070707"/>
          <w:spacing w:val="7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b/>
          <w:color w:val="070707"/>
          <w:spacing w:val="6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b/>
          <w:color w:val="070707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b/>
          <w:color w:val="070707"/>
          <w:spacing w:val="5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color w:val="070707"/>
          <w:spacing w:val="7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b/>
          <w:color w:val="070707"/>
          <w:spacing w:val="6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b/>
          <w:color w:val="070707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b/>
          <w:color w:val="070707"/>
          <w:spacing w:val="4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color w:val="070707"/>
          <w:spacing w:val="7"/>
          <w:w w:val="102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b/>
          <w:color w:val="070707"/>
          <w:spacing w:val="7"/>
          <w:w w:val="102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b/>
          <w:color w:val="070707"/>
          <w:spacing w:val="6"/>
          <w:w w:val="102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b/>
          <w:color w:val="070707"/>
          <w:spacing w:val="0"/>
          <w:w w:val="10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19"/>
      </w:pP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12121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12121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12121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12121"/>
          <w:spacing w:val="-6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12121"/>
          <w:spacing w:val="-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12121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363636"/>
          <w:spacing w:val="-4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63636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63636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kh</w:t>
      </w:r>
      <w:r>
        <w:rPr>
          <w:rFonts w:cs="Times New Roman" w:hAnsi="Times New Roman" w:eastAsia="Times New Roman" w:ascii="Times New Roman"/>
          <w:color w:val="212121"/>
          <w:spacing w:val="-1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12121"/>
          <w:spacing w:val="-9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12121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636"/>
          <w:spacing w:val="-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212121"/>
          <w:spacing w:val="-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color w:val="363636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12121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color w:val="212121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2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color w:val="212121"/>
          <w:spacing w:val="-17"/>
          <w:w w:val="10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12121"/>
          <w:spacing w:val="-5"/>
          <w:w w:val="10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12121"/>
          <w:spacing w:val="-6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12121"/>
          <w:spacing w:val="-2"/>
          <w:w w:val="10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color w:val="363636"/>
          <w:spacing w:val="-4"/>
          <w:w w:val="99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color w:val="212121"/>
          <w:spacing w:val="-4"/>
          <w:w w:val="103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color w:val="363636"/>
          <w:spacing w:val="-4"/>
          <w:w w:val="107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color w:val="212121"/>
          <w:spacing w:val="-4"/>
          <w:w w:val="95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color w:val="565656"/>
          <w:spacing w:val="-2"/>
          <w:w w:val="112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color w:val="363636"/>
          <w:spacing w:val="-4"/>
          <w:w w:val="103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color w:val="212121"/>
          <w:spacing w:val="-4"/>
          <w:w w:val="103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color w:val="363636"/>
          <w:spacing w:val="-4"/>
          <w:w w:val="111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color w:val="212121"/>
          <w:spacing w:val="0"/>
          <w:w w:val="7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color w:val="212121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37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color w:val="212121"/>
          <w:spacing w:val="0"/>
          <w:w w:val="37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212121"/>
          <w:spacing w:val="14"/>
          <w:w w:val="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am</w:t>
      </w:r>
      <w:r>
        <w:rPr>
          <w:rFonts w:cs="Times New Roman" w:hAnsi="Times New Roman" w:eastAsia="Times New Roman" w:ascii="Times New Roman"/>
          <w:color w:val="212121"/>
          <w:spacing w:val="-1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63636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12121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12121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12121"/>
          <w:spacing w:val="-5"/>
          <w:w w:val="10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363636"/>
          <w:spacing w:val="0"/>
          <w:w w:val="10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color w:val="212121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12121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                            </w:t>
      </w:r>
      <w:r>
        <w:rPr>
          <w:rFonts w:cs="Times New Roman" w:hAnsi="Times New Roman" w:eastAsia="Times New Roman" w:ascii="Times New Roman"/>
          <w:color w:val="212121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-2"/>
          <w:w w:val="104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color w:val="363636"/>
          <w:spacing w:val="-5"/>
          <w:w w:val="132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color w:val="212121"/>
          <w:spacing w:val="-4"/>
          <w:w w:val="115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color w:val="212121"/>
          <w:spacing w:val="-4"/>
          <w:w w:val="95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color w:val="212121"/>
          <w:spacing w:val="-4"/>
          <w:w w:val="91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color w:val="212121"/>
          <w:spacing w:val="-5"/>
          <w:w w:val="12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color w:val="212121"/>
          <w:spacing w:val="-2"/>
          <w:w w:val="86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color w:val="212121"/>
          <w:spacing w:val="-4"/>
          <w:w w:val="107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color w:val="212121"/>
          <w:spacing w:val="0"/>
          <w:w w:val="95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color w:val="212121"/>
          <w:spacing w:val="-3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12121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363636"/>
          <w:spacing w:val="-4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63636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63636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khir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color w:val="212121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37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color w:val="212121"/>
          <w:spacing w:val="0"/>
          <w:w w:val="37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color w:val="212121"/>
          <w:spacing w:val="6"/>
          <w:w w:val="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70707"/>
          <w:spacing w:val="-6"/>
          <w:w w:val="11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12121"/>
          <w:spacing w:val="0"/>
          <w:w w:val="11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-11"/>
          <w:w w:val="11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12121"/>
          <w:spacing w:val="-6"/>
          <w:w w:val="11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212121"/>
          <w:spacing w:val="0"/>
          <w:w w:val="114"/>
          <w:sz w:val="24"/>
          <w:szCs w:val="24"/>
        </w:rPr>
        <w:t>ak</w:t>
      </w:r>
      <w:r>
        <w:rPr>
          <w:rFonts w:cs="Times New Roman" w:hAnsi="Times New Roman" w:eastAsia="Times New Roman" w:ascii="Times New Roman"/>
          <w:color w:val="212121"/>
          <w:spacing w:val="12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-6"/>
          <w:w w:val="114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212121"/>
          <w:spacing w:val="-3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12121"/>
          <w:spacing w:val="-6"/>
          <w:w w:val="11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212121"/>
          <w:spacing w:val="-5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12121"/>
          <w:spacing w:val="-3"/>
          <w:w w:val="11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12121"/>
          <w:spacing w:val="-5"/>
          <w:w w:val="11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-6"/>
          <w:w w:val="11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12121"/>
          <w:spacing w:val="-3"/>
          <w:w w:val="11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14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color w:val="212121"/>
          <w:spacing w:val="-2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63636"/>
          <w:spacing w:val="-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70707"/>
          <w:spacing w:val="-7"/>
          <w:w w:val="11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12121"/>
          <w:spacing w:val="-6"/>
          <w:w w:val="11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12121"/>
          <w:spacing w:val="-2"/>
          <w:w w:val="11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12121"/>
          <w:spacing w:val="0"/>
          <w:w w:val="11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12121"/>
          <w:spacing w:val="-8"/>
          <w:w w:val="11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-4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12121"/>
          <w:spacing w:val="-4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12121"/>
          <w:spacing w:val="-3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12121"/>
          <w:spacing w:val="-6"/>
          <w:w w:val="11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212121"/>
          <w:spacing w:val="-3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-6"/>
          <w:w w:val="11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12121"/>
          <w:spacing w:val="-3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1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212121"/>
          <w:spacing w:val="30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-5"/>
          <w:w w:val="11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212121"/>
          <w:spacing w:val="-4"/>
          <w:w w:val="11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63636"/>
          <w:spacing w:val="-3"/>
          <w:w w:val="11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12121"/>
          <w:spacing w:val="-3"/>
          <w:w w:val="10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12121"/>
          <w:spacing w:val="-2"/>
          <w:w w:val="89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color w:val="212121"/>
          <w:spacing w:val="0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-8"/>
          <w:w w:val="12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212121"/>
          <w:spacing w:val="-2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12121"/>
          <w:spacing w:val="-4"/>
          <w:w w:val="11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12121"/>
          <w:spacing w:val="-3"/>
          <w:w w:val="12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12121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14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color w:val="212121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-5"/>
          <w:w w:val="11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212121"/>
          <w:spacing w:val="-5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12121"/>
          <w:spacing w:val="-6"/>
          <w:w w:val="11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12121"/>
          <w:spacing w:val="-3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-5"/>
          <w:w w:val="11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212121"/>
          <w:spacing w:val="0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-9"/>
          <w:w w:val="11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15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212121"/>
          <w:spacing w:val="4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-6"/>
          <w:w w:val="11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212121"/>
          <w:spacing w:val="-6"/>
          <w:w w:val="11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12121"/>
          <w:spacing w:val="-2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12121"/>
          <w:spacing w:val="0"/>
          <w:w w:val="115"/>
          <w:sz w:val="24"/>
          <w:szCs w:val="24"/>
        </w:rPr>
        <w:t>uk</w:t>
      </w:r>
      <w:r>
        <w:rPr>
          <w:rFonts w:cs="Times New Roman" w:hAnsi="Times New Roman" w:eastAsia="Times New Roman" w:ascii="Times New Roman"/>
          <w:color w:val="212121"/>
          <w:spacing w:val="4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-7"/>
          <w:w w:val="107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63636"/>
          <w:spacing w:val="-3"/>
          <w:w w:val="10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12121"/>
          <w:spacing w:val="-6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212121"/>
          <w:spacing w:val="-5"/>
          <w:w w:val="12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212121"/>
          <w:spacing w:val="-2"/>
          <w:w w:val="82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color w:val="212121"/>
          <w:spacing w:val="-5"/>
          <w:w w:val="13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212121"/>
          <w:spacing w:val="-4"/>
          <w:w w:val="11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12121"/>
          <w:spacing w:val="-5"/>
          <w:w w:val="12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212121"/>
          <w:spacing w:val="0"/>
          <w:w w:val="116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5"/>
        <w:ind w:left="2286"/>
      </w:pPr>
      <w:r>
        <w:rPr>
          <w:rFonts w:cs="Times New Roman" w:hAnsi="Times New Roman" w:eastAsia="Times New Roman" w:ascii="Times New Roman"/>
          <w:i/>
          <w:color w:val="212121"/>
          <w:spacing w:val="-4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color w:val="363636"/>
          <w:spacing w:val="-5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color w:val="363636"/>
          <w:spacing w:val="-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363636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color w:val="212121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color w:val="363636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color w:val="363636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color w:val="363636"/>
          <w:spacing w:val="-4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color w:val="363636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color w:val="363636"/>
          <w:spacing w:val="-5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color w:val="212121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12121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-7"/>
          <w:w w:val="11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212121"/>
          <w:spacing w:val="-4"/>
          <w:w w:val="11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12121"/>
          <w:spacing w:val="-2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12121"/>
          <w:spacing w:val="0"/>
          <w:w w:val="11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-4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-5"/>
          <w:w w:val="9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212121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-5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12121"/>
          <w:spacing w:val="-5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12121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1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12121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-4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12121"/>
          <w:spacing w:val="-3"/>
          <w:w w:val="11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1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12121"/>
          <w:spacing w:val="-6"/>
          <w:w w:val="11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12121"/>
          <w:spacing w:val="-5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212121"/>
          <w:spacing w:val="-5"/>
          <w:w w:val="12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212121"/>
          <w:spacing w:val="-5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1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color w:val="070707"/>
          <w:spacing w:val="-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63636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12121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63636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12121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212121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12121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212121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color w:val="363636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37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color w:val="212121"/>
          <w:spacing w:val="0"/>
          <w:w w:val="37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color w:val="212121"/>
          <w:spacing w:val="16"/>
          <w:w w:val="37"/>
          <w:sz w:val="24"/>
          <w:szCs w:val="24"/>
        </w:rPr>
        <w:t> </w:t>
      </w:r>
      <w:r>
        <w:rPr>
          <w:rFonts w:cs="Arial" w:hAnsi="Arial" w:eastAsia="Arial" w:ascii="Arial"/>
          <w:color w:val="212121"/>
          <w:spacing w:val="0"/>
          <w:w w:val="73"/>
          <w:sz w:val="22"/>
          <w:szCs w:val="22"/>
        </w:rPr>
        <w:t>1.</w:t>
      </w:r>
      <w:r>
        <w:rPr>
          <w:rFonts w:cs="Arial" w:hAnsi="Arial" w:eastAsia="Arial" w:ascii="Arial"/>
          <w:color w:val="212121"/>
          <w:spacing w:val="0"/>
          <w:w w:val="73"/>
          <w:sz w:val="22"/>
          <w:szCs w:val="22"/>
        </w:rPr>
        <w:t>  </w:t>
      </w:r>
      <w:r>
        <w:rPr>
          <w:rFonts w:cs="Arial" w:hAnsi="Arial" w:eastAsia="Arial" w:ascii="Arial"/>
          <w:color w:val="212121"/>
          <w:spacing w:val="11"/>
          <w:w w:val="7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r.</w:t>
      </w:r>
      <w:r>
        <w:rPr>
          <w:rFonts w:cs="Times New Roman" w:hAnsi="Times New Roman" w:eastAsia="Times New Roman" w:ascii="Times New Roman"/>
          <w:color w:val="212121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63636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63636"/>
          <w:spacing w:val="-4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212121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-4"/>
          <w:w w:val="9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12121"/>
          <w:spacing w:val="-4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12121"/>
          <w:spacing w:val="-4"/>
          <w:w w:val="9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12121"/>
          <w:spacing w:val="0"/>
          <w:w w:val="10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-5"/>
          <w:w w:val="10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12121"/>
          <w:spacing w:val="-4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212121"/>
          <w:spacing w:val="0"/>
          <w:w w:val="10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-8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12121"/>
          <w:spacing w:val="-2"/>
          <w:w w:val="10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12121"/>
          <w:spacing w:val="-4"/>
          <w:w w:val="10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63636"/>
          <w:spacing w:val="0"/>
          <w:w w:val="82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363636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70707"/>
          <w:spacing w:val="-2"/>
          <w:w w:val="9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212121"/>
          <w:spacing w:val="-5"/>
          <w:w w:val="11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212121"/>
          <w:spacing w:val="-1"/>
          <w:w w:val="82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363636"/>
          <w:spacing w:val="0"/>
          <w:w w:val="91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363636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-6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565656"/>
          <w:spacing w:val="-2"/>
          <w:w w:val="9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212121"/>
          <w:spacing w:val="-4"/>
          <w:w w:val="10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310"/>
      </w:pPr>
      <w:r>
        <w:rPr>
          <w:rFonts w:cs="Times New Roman" w:hAnsi="Times New Roman" w:eastAsia="Times New Roman" w:ascii="Times New Roman"/>
          <w:color w:val="070707"/>
          <w:spacing w:val="0"/>
          <w:w w:val="37"/>
          <w:position w:val="-1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color w:val="070707"/>
          <w:spacing w:val="0"/>
          <w:w w:val="37"/>
          <w:position w:val="-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070707"/>
          <w:spacing w:val="19"/>
          <w:w w:val="37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-4"/>
          <w:w w:val="99"/>
          <w:position w:val="-1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color w:val="070707"/>
          <w:spacing w:val="0"/>
          <w:w w:val="66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70707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70707"/>
          <w:spacing w:val="23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position w:val="-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363636"/>
          <w:spacing w:val="0"/>
          <w:w w:val="111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63636"/>
          <w:spacing w:val="-10"/>
          <w:w w:val="111"/>
          <w:position w:val="-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212121"/>
          <w:spacing w:val="0"/>
          <w:w w:val="67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12121"/>
          <w:spacing w:val="15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-7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12121"/>
          <w:spacing w:val="-4"/>
          <w:w w:val="107"/>
          <w:position w:val="-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212121"/>
          <w:spacing w:val="-4"/>
          <w:w w:val="103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05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12121"/>
          <w:spacing w:val="-5"/>
          <w:w w:val="105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position w:val="-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212121"/>
          <w:spacing w:val="0"/>
          <w:w w:val="105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-7"/>
          <w:w w:val="105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63636"/>
          <w:spacing w:val="0"/>
          <w:w w:val="74"/>
          <w:position w:val="-1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363636"/>
          <w:spacing w:val="2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-3"/>
          <w:w w:val="97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97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212121"/>
          <w:spacing w:val="-6"/>
          <w:w w:val="97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63636"/>
          <w:spacing w:val="-2"/>
          <w:w w:val="97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565656"/>
          <w:spacing w:val="0"/>
          <w:w w:val="97"/>
          <w:position w:val="-1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565656"/>
          <w:spacing w:val="20"/>
          <w:w w:val="97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-6"/>
          <w:w w:val="104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070707"/>
          <w:spacing w:val="-2"/>
          <w:w w:val="91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212121"/>
          <w:spacing w:val="-4"/>
          <w:w w:val="104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63636"/>
          <w:spacing w:val="-4"/>
          <w:w w:val="112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70707"/>
          <w:spacing w:val="0"/>
          <w:w w:val="66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  <w:sectPr>
          <w:type w:val="continuous"/>
          <w:pgSz w:w="16840" w:h="11900" w:orient="landscape"/>
          <w:pgMar w:top="240" w:bottom="280" w:left="440" w:right="110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9"/>
        <w:ind w:left="302" w:right="-41"/>
      </w:pPr>
      <w:r>
        <w:rPr>
          <w:rFonts w:cs="Times New Roman" w:hAnsi="Times New Roman" w:eastAsia="Times New Roman" w:ascii="Times New Roman"/>
          <w:b/>
          <w:color w:val="070707"/>
          <w:spacing w:val="-4"/>
          <w:w w:val="10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color w:val="212121"/>
          <w:spacing w:val="-3"/>
          <w:w w:val="10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color w:val="212121"/>
          <w:spacing w:val="-3"/>
          <w:w w:val="9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color w:val="212121"/>
          <w:spacing w:val="-2"/>
          <w:w w:val="10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color w:val="212121"/>
          <w:spacing w:val="-3"/>
          <w:w w:val="9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color w:val="070707"/>
          <w:spacing w:val="-6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color w:val="070707"/>
          <w:spacing w:val="-4"/>
          <w:w w:val="10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color w:val="212121"/>
          <w:spacing w:val="-4"/>
          <w:w w:val="10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color w:val="212121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1" w:lineRule="exact" w:line="260"/>
        <w:ind w:left="688" w:right="343"/>
      </w:pPr>
      <w:r>
        <w:rPr>
          <w:rFonts w:cs="Times New Roman" w:hAnsi="Times New Roman" w:eastAsia="Times New Roman" w:ascii="Times New Roman"/>
          <w:b/>
          <w:color w:val="212121"/>
          <w:spacing w:val="-5"/>
          <w:w w:val="98"/>
          <w:position w:val="-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color w:val="212121"/>
          <w:spacing w:val="-3"/>
          <w:w w:val="102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color w:val="070707"/>
          <w:spacing w:val="0"/>
          <w:w w:val="93"/>
          <w:position w:val="-1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br w:type="column"/>
      </w: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ectPr>
          <w:type w:val="continuous"/>
          <w:pgSz w:w="16840" w:h="11900" w:orient="landscape"/>
          <w:pgMar w:top="240" w:bottom="280" w:left="440" w:right="1100"/>
          <w:cols w:num="2" w:equalWidth="off">
            <w:col w:w="1465" w:space="677"/>
            <w:col w:w="13158"/>
          </w:cols>
        </w:sectPr>
      </w:pPr>
      <w:r>
        <w:rPr>
          <w:rFonts w:cs="Times New Roman" w:hAnsi="Times New Roman" w:eastAsia="Times New Roman" w:ascii="Times New Roman"/>
          <w:b/>
          <w:color w:val="212121"/>
          <w:spacing w:val="-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color w:val="212121"/>
          <w:spacing w:val="-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color w:val="070707"/>
          <w:spacing w:val="-4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color w:val="212121"/>
          <w:spacing w:val="-4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color w:val="212121"/>
          <w:spacing w:val="-4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color w:val="070707"/>
          <w:spacing w:val="-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color w:val="070707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color w:val="070707"/>
          <w:spacing w:val="0"/>
          <w:w w:val="100"/>
          <w:sz w:val="24"/>
          <w:szCs w:val="24"/>
        </w:rPr>
        <w:t>                 </w:t>
      </w:r>
      <w:r>
        <w:rPr>
          <w:rFonts w:cs="Times New Roman" w:hAnsi="Times New Roman" w:eastAsia="Times New Roman" w:ascii="Times New Roman"/>
          <w:b/>
          <w:color w:val="070707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color w:val="212121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color w:val="212121"/>
          <w:spacing w:val="-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color w:val="070707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color w:val="070707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color w:val="070707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color w:val="070707"/>
          <w:spacing w:val="-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color w:val="070707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color w:val="212121"/>
          <w:spacing w:val="-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color w:val="212121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color w:val="070707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color w:val="070707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color w:val="070707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color w:val="212121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color w:val="070707"/>
          <w:spacing w:val="-5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color w:val="070707"/>
          <w:spacing w:val="-4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color w:val="070707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color w:val="070707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color w:val="212121"/>
          <w:spacing w:val="-4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color w:val="070707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color w:val="070707"/>
          <w:spacing w:val="-4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color w:val="212121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color w:val="212121"/>
          <w:spacing w:val="0"/>
          <w:w w:val="100"/>
          <w:sz w:val="24"/>
          <w:szCs w:val="24"/>
        </w:rPr>
        <w:t>                                               </w:t>
      </w:r>
      <w:r>
        <w:rPr>
          <w:rFonts w:cs="Times New Roman" w:hAnsi="Times New Roman" w:eastAsia="Times New Roman" w:ascii="Times New Roman"/>
          <w:b/>
          <w:color w:val="212121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color w:val="212121"/>
          <w:spacing w:val="-8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color w:val="212121"/>
          <w:spacing w:val="-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color w:val="212121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color w:val="212121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color w:val="070707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b/>
          <w:color w:val="070707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color w:val="070707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color w:val="212121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color w:val="212121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color w:val="212121"/>
          <w:spacing w:val="-4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color w:val="070707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color w:val="070707"/>
          <w:spacing w:val="-4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color w:val="212121"/>
          <w:spacing w:val="-4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color w:val="070707"/>
          <w:spacing w:val="-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color w:val="070707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color w:val="070707"/>
          <w:spacing w:val="0"/>
          <w:w w:val="100"/>
          <w:sz w:val="24"/>
          <w:szCs w:val="24"/>
        </w:rPr>
        <w:t>                                                    </w:t>
      </w:r>
      <w:r>
        <w:rPr>
          <w:rFonts w:cs="Times New Roman" w:hAnsi="Times New Roman" w:eastAsia="Times New Roman" w:ascii="Times New Roman"/>
          <w:b/>
          <w:color w:val="070707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color w:val="212121"/>
          <w:spacing w:val="-5"/>
          <w:w w:val="9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color w:val="212121"/>
          <w:spacing w:val="-5"/>
          <w:w w:val="10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color w:val="070707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44"/>
          <w:szCs w:val="144"/>
        </w:rPr>
        <w:jc w:val="left"/>
        <w:spacing w:lineRule="exact" w:line="1420"/>
        <w:ind w:left="842" w:right="-119"/>
      </w:pPr>
      <w:r>
        <w:pict>
          <v:shape type="#_x0000_t75" style="position:absolute;margin-left:0pt;margin-top:0pt;width:842pt;height:595pt;mso-position-horizontal-relative:page;mso-position-vertical-relative:page;z-index:-221">
            <v:imagedata o:title="" r:id="rId5"/>
          </v:shape>
        </w:pict>
      </w:r>
      <w:r>
        <w:pict>
          <v:shape type="#_x0000_t202" style="position:absolute;margin-left:774.24pt;margin-top:14.9507pt;width:6.36804pt;height:14pt;mso-position-horizontal-relative:page;mso-position-vertical-relative:paragraph;z-index:-220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8"/>
                      <w:szCs w:val="28"/>
                    </w:rPr>
                    <w:jc w:val="left"/>
                    <w:spacing w:lineRule="exact" w:line="280"/>
                    <w:ind w:right="-62"/>
                  </w:pPr>
                  <w:r>
                    <w:rPr>
                      <w:rFonts w:cs="Times New Roman" w:hAnsi="Times New Roman" w:eastAsia="Times New Roman" w:ascii="Times New Roman"/>
                      <w:color w:val="070707"/>
                      <w:spacing w:val="0"/>
                      <w:w w:val="63"/>
                      <w:sz w:val="28"/>
                      <w:szCs w:val="28"/>
                    </w:rPr>
                    <w:t>w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2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24"/>
          <w:sz w:val="20"/>
          <w:szCs w:val="20"/>
        </w:rPr>
        <w:t>                     </w:t>
      </w:r>
      <w:r>
        <w:rPr>
          <w:rFonts w:cs="Times New Roman" w:hAnsi="Times New Roman" w:eastAsia="Times New Roman" w:ascii="Times New Roman"/>
          <w:color w:val="212121"/>
          <w:spacing w:val="49"/>
          <w:w w:val="100"/>
          <w:position w:val="2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-2"/>
          <w:w w:val="70"/>
          <w:position w:val="23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color w:val="212121"/>
          <w:spacing w:val="-4"/>
          <w:w w:val="111"/>
          <w:position w:val="23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color w:val="363636"/>
          <w:spacing w:val="-2"/>
          <w:w w:val="99"/>
          <w:position w:val="2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212121"/>
          <w:spacing w:val="0"/>
          <w:w w:val="103"/>
          <w:position w:val="23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color w:val="212121"/>
          <w:spacing w:val="-7"/>
          <w:w w:val="103"/>
          <w:position w:val="23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color w:val="363636"/>
          <w:spacing w:val="-2"/>
          <w:w w:val="105"/>
          <w:position w:val="2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363636"/>
          <w:spacing w:val="-4"/>
          <w:w w:val="107"/>
          <w:position w:val="23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color w:val="212121"/>
          <w:spacing w:val="-4"/>
          <w:w w:val="103"/>
          <w:position w:val="23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color w:val="363636"/>
          <w:spacing w:val="-4"/>
          <w:w w:val="111"/>
          <w:position w:val="23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color w:val="212121"/>
          <w:spacing w:val="0"/>
          <w:w w:val="70"/>
          <w:position w:val="23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23"/>
          <w:sz w:val="24"/>
          <w:szCs w:val="24"/>
        </w:rPr>
        <w:t>                </w:t>
      </w:r>
      <w:r>
        <w:rPr>
          <w:rFonts w:cs="Times New Roman" w:hAnsi="Times New Roman" w:eastAsia="Times New Roman" w:ascii="Times New Roman"/>
          <w:color w:val="212121"/>
          <w:spacing w:val="-14"/>
          <w:w w:val="100"/>
          <w:position w:val="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position w:val="3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position w:val="3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63636"/>
          <w:spacing w:val="-16"/>
          <w:w w:val="100"/>
          <w:position w:val="3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3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12121"/>
          <w:spacing w:val="19"/>
          <w:w w:val="100"/>
          <w:position w:val="3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-6"/>
          <w:w w:val="100"/>
          <w:position w:val="3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position w:val="3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position w:val="3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12121"/>
          <w:spacing w:val="-2"/>
          <w:w w:val="100"/>
          <w:position w:val="3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12121"/>
          <w:spacing w:val="-2"/>
          <w:w w:val="100"/>
          <w:position w:val="3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position w:val="38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363636"/>
          <w:spacing w:val="-3"/>
          <w:w w:val="100"/>
          <w:position w:val="3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3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12121"/>
          <w:spacing w:val="25"/>
          <w:w w:val="100"/>
          <w:position w:val="3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position w:val="3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3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12121"/>
          <w:spacing w:val="-6"/>
          <w:w w:val="100"/>
          <w:position w:val="3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position w:val="3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363636"/>
          <w:spacing w:val="5"/>
          <w:w w:val="100"/>
          <w:position w:val="3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-6"/>
          <w:w w:val="104"/>
          <w:position w:val="3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12121"/>
          <w:spacing w:val="-1"/>
          <w:w w:val="82"/>
          <w:position w:val="3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212121"/>
          <w:spacing w:val="-4"/>
          <w:w w:val="104"/>
          <w:position w:val="3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12121"/>
          <w:spacing w:val="-4"/>
          <w:w w:val="112"/>
          <w:position w:val="3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212121"/>
          <w:spacing w:val="0"/>
          <w:w w:val="66"/>
          <w:position w:val="3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38"/>
          <w:sz w:val="24"/>
          <w:szCs w:val="24"/>
        </w:rPr>
        <w:t>           </w:t>
      </w:r>
      <w:r>
        <w:rPr>
          <w:rFonts w:cs="Times New Roman" w:hAnsi="Times New Roman" w:eastAsia="Times New Roman" w:ascii="Times New Roman"/>
          <w:color w:val="212121"/>
          <w:spacing w:val="23"/>
          <w:w w:val="100"/>
          <w:position w:val="3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-7"/>
          <w:w w:val="100"/>
          <w:position w:val="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position w:val="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12121"/>
          <w:spacing w:val="-6"/>
          <w:w w:val="100"/>
          <w:position w:val="2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position w:val="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23"/>
          <w:sz w:val="24"/>
          <w:szCs w:val="24"/>
        </w:rPr>
        <w:t>ah</w:t>
      </w:r>
      <w:r>
        <w:rPr>
          <w:rFonts w:cs="Times New Roman" w:hAnsi="Times New Roman" w:eastAsia="Times New Roman" w:ascii="Times New Roman"/>
          <w:color w:val="212121"/>
          <w:spacing w:val="20"/>
          <w:w w:val="100"/>
          <w:position w:val="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position w:val="2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23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position w:val="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position w:val="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position w:val="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position w:val="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-9"/>
          <w:w w:val="100"/>
          <w:position w:val="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position w:val="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23"/>
          <w:sz w:val="24"/>
          <w:szCs w:val="24"/>
        </w:rPr>
        <w:t>ah</w:t>
      </w:r>
      <w:r>
        <w:rPr>
          <w:rFonts w:cs="Times New Roman" w:hAnsi="Times New Roman" w:eastAsia="Times New Roman" w:ascii="Times New Roman"/>
          <w:color w:val="212121"/>
          <w:spacing w:val="20"/>
          <w:w w:val="100"/>
          <w:position w:val="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636"/>
          <w:spacing w:val="-2"/>
          <w:w w:val="100"/>
          <w:position w:val="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63636"/>
          <w:spacing w:val="-3"/>
          <w:w w:val="100"/>
          <w:position w:val="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63636"/>
          <w:spacing w:val="-2"/>
          <w:w w:val="100"/>
          <w:position w:val="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position w:val="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23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color w:val="212121"/>
          <w:spacing w:val="11"/>
          <w:w w:val="100"/>
          <w:position w:val="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636"/>
          <w:spacing w:val="-4"/>
          <w:w w:val="99"/>
          <w:position w:val="2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212121"/>
          <w:spacing w:val="0"/>
          <w:w w:val="104"/>
          <w:position w:val="23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color w:val="212121"/>
          <w:spacing w:val="-8"/>
          <w:w w:val="104"/>
          <w:position w:val="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63636"/>
          <w:spacing w:val="-3"/>
          <w:w w:val="98"/>
          <w:position w:val="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-4"/>
          <w:w w:val="103"/>
          <w:position w:val="2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212121"/>
          <w:spacing w:val="-4"/>
          <w:w w:val="112"/>
          <w:position w:val="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82"/>
          <w:position w:val="2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12121"/>
          <w:spacing w:val="20"/>
          <w:w w:val="100"/>
          <w:position w:val="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position w:val="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63636"/>
          <w:spacing w:val="-3"/>
          <w:w w:val="100"/>
          <w:position w:val="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63636"/>
          <w:spacing w:val="-2"/>
          <w:w w:val="100"/>
          <w:position w:val="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position w:val="2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position w:val="2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63636"/>
          <w:spacing w:val="11"/>
          <w:w w:val="100"/>
          <w:position w:val="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636"/>
          <w:spacing w:val="-2"/>
          <w:w w:val="100"/>
          <w:position w:val="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position w:val="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2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12121"/>
          <w:spacing w:val="-8"/>
          <w:w w:val="100"/>
          <w:position w:val="2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position w:val="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position w:val="23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color w:val="363636"/>
          <w:spacing w:val="14"/>
          <w:w w:val="100"/>
          <w:position w:val="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position w:val="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2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12121"/>
          <w:spacing w:val="-6"/>
          <w:w w:val="100"/>
          <w:position w:val="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position w:val="2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position w:val="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63636"/>
          <w:spacing w:val="-3"/>
          <w:w w:val="100"/>
          <w:position w:val="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23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23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color w:val="212121"/>
          <w:spacing w:val="25"/>
          <w:w w:val="100"/>
          <w:position w:val="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70707"/>
          <w:spacing w:val="0"/>
          <w:w w:val="96"/>
          <w:position w:val="-9"/>
          <w:sz w:val="144"/>
          <w:szCs w:val="144"/>
        </w:rPr>
        <w:t>4</w:t>
      </w:r>
      <w:r>
        <w:rPr>
          <w:rFonts w:cs="Times New Roman" w:hAnsi="Times New Roman" w:eastAsia="Times New Roman" w:ascii="Times New Roman"/>
          <w:color w:val="070707"/>
          <w:spacing w:val="0"/>
          <w:w w:val="115"/>
          <w:position w:val="-9"/>
          <w:sz w:val="144"/>
          <w:szCs w:val="144"/>
        </w:rPr>
        <w:t>•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44"/>
          <w:szCs w:val="14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right"/>
        <w:spacing w:lineRule="exact" w:line="220"/>
        <w:ind w:right="128"/>
      </w:pPr>
      <w:r>
        <w:rPr>
          <w:rFonts w:cs="Times New Roman" w:hAnsi="Times New Roman" w:eastAsia="Times New Roman" w:ascii="Times New Roman"/>
          <w:color w:val="070707"/>
          <w:spacing w:val="0"/>
          <w:w w:val="63"/>
          <w:position w:val="-4"/>
          <w:sz w:val="28"/>
          <w:szCs w:val="28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8"/>
          <w:szCs w:val="28"/>
        </w:rPr>
      </w:r>
    </w:p>
    <w:p>
      <w:pPr>
        <w:rPr>
          <w:rFonts w:cs="Arial" w:hAnsi="Arial" w:eastAsia="Arial" w:ascii="Arial"/>
          <w:sz w:val="76"/>
          <w:szCs w:val="76"/>
        </w:rPr>
        <w:jc w:val="right"/>
        <w:spacing w:lineRule="exact" w:line="720"/>
        <w:ind w:right="127"/>
        <w:sectPr>
          <w:type w:val="continuous"/>
          <w:pgSz w:w="16840" w:h="11900" w:orient="landscape"/>
          <w:pgMar w:top="240" w:bottom="280" w:left="440" w:right="1100"/>
        </w:sectPr>
      </w:pPr>
      <w:r>
        <w:rPr>
          <w:rFonts w:cs="Arial" w:hAnsi="Arial" w:eastAsia="Arial" w:ascii="Arial"/>
          <w:color w:val="212121"/>
          <w:spacing w:val="0"/>
          <w:w w:val="100"/>
          <w:position w:val="23"/>
          <w:sz w:val="20"/>
          <w:szCs w:val="20"/>
        </w:rPr>
        <w:t>2</w:t>
      </w:r>
      <w:r>
        <w:rPr>
          <w:rFonts w:cs="Arial" w:hAnsi="Arial" w:eastAsia="Arial" w:ascii="Arial"/>
          <w:color w:val="212121"/>
          <w:spacing w:val="0"/>
          <w:w w:val="100"/>
          <w:position w:val="23"/>
          <w:sz w:val="20"/>
          <w:szCs w:val="20"/>
        </w:rPr>
        <w:t>                  </w:t>
      </w:r>
      <w:r>
        <w:rPr>
          <w:rFonts w:cs="Arial" w:hAnsi="Arial" w:eastAsia="Arial" w:ascii="Arial"/>
          <w:color w:val="212121"/>
          <w:spacing w:val="36"/>
          <w:w w:val="100"/>
          <w:position w:val="2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-4"/>
          <w:w w:val="95"/>
          <w:position w:val="22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color w:val="212121"/>
          <w:spacing w:val="-4"/>
          <w:w w:val="103"/>
          <w:position w:val="22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color w:val="212121"/>
          <w:spacing w:val="-2"/>
          <w:w w:val="99"/>
          <w:position w:val="22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212121"/>
          <w:spacing w:val="-4"/>
          <w:w w:val="107"/>
          <w:position w:val="22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color w:val="363636"/>
          <w:spacing w:val="-4"/>
          <w:w w:val="99"/>
          <w:position w:val="22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color w:val="212121"/>
          <w:spacing w:val="-2"/>
          <w:w w:val="105"/>
          <w:position w:val="22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212121"/>
          <w:spacing w:val="0"/>
          <w:w w:val="105"/>
          <w:position w:val="22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color w:val="212121"/>
          <w:spacing w:val="-7"/>
          <w:w w:val="105"/>
          <w:position w:val="22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color w:val="212121"/>
          <w:spacing w:val="-4"/>
          <w:w w:val="107"/>
          <w:position w:val="22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color w:val="212121"/>
          <w:spacing w:val="0"/>
          <w:w w:val="74"/>
          <w:position w:val="22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22"/>
          <w:sz w:val="24"/>
          <w:szCs w:val="24"/>
        </w:rPr>
        <w:t>                </w:t>
      </w:r>
      <w:r>
        <w:rPr>
          <w:rFonts w:cs="Times New Roman" w:hAnsi="Times New Roman" w:eastAsia="Times New Roman" w:ascii="Times New Roman"/>
          <w:color w:val="212121"/>
          <w:spacing w:val="-10"/>
          <w:w w:val="100"/>
          <w:position w:val="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position w:val="3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363636"/>
          <w:spacing w:val="-3"/>
          <w:w w:val="100"/>
          <w:position w:val="3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37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color w:val="212121"/>
          <w:spacing w:val="7"/>
          <w:w w:val="100"/>
          <w:position w:val="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position w:val="37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position w:val="3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position w:val="3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12121"/>
          <w:spacing w:val="-2"/>
          <w:w w:val="100"/>
          <w:position w:val="3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12121"/>
          <w:spacing w:val="-2"/>
          <w:w w:val="100"/>
          <w:position w:val="3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position w:val="3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363636"/>
          <w:spacing w:val="-3"/>
          <w:w w:val="100"/>
          <w:position w:val="3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3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12121"/>
          <w:spacing w:val="19"/>
          <w:w w:val="100"/>
          <w:position w:val="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position w:val="3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12121"/>
          <w:spacing w:val="-6"/>
          <w:w w:val="100"/>
          <w:position w:val="3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position w:val="37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363636"/>
          <w:spacing w:val="1"/>
          <w:w w:val="100"/>
          <w:position w:val="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-7"/>
          <w:w w:val="107"/>
          <w:position w:val="37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070707"/>
          <w:spacing w:val="-1"/>
          <w:w w:val="82"/>
          <w:position w:val="3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212121"/>
          <w:spacing w:val="-4"/>
          <w:w w:val="104"/>
          <w:position w:val="3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12121"/>
          <w:spacing w:val="-4"/>
          <w:w w:val="112"/>
          <w:position w:val="3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70707"/>
          <w:spacing w:val="0"/>
          <w:w w:val="66"/>
          <w:position w:val="3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70707"/>
          <w:spacing w:val="0"/>
          <w:w w:val="100"/>
          <w:position w:val="37"/>
          <w:sz w:val="24"/>
          <w:szCs w:val="24"/>
        </w:rPr>
        <w:t>                             </w:t>
      </w:r>
      <w:r>
        <w:rPr>
          <w:rFonts w:cs="Times New Roman" w:hAnsi="Times New Roman" w:eastAsia="Times New Roman" w:ascii="Times New Roman"/>
          <w:color w:val="070707"/>
          <w:spacing w:val="-25"/>
          <w:w w:val="100"/>
          <w:position w:val="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position w:val="2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63636"/>
          <w:spacing w:val="-3"/>
          <w:w w:val="100"/>
          <w:position w:val="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12121"/>
          <w:spacing w:val="-2"/>
          <w:w w:val="100"/>
          <w:position w:val="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position w:val="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position w:val="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63636"/>
          <w:spacing w:val="-5"/>
          <w:w w:val="100"/>
          <w:position w:val="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position w:val="22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22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color w:val="212121"/>
          <w:spacing w:val="20"/>
          <w:w w:val="100"/>
          <w:position w:val="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-2"/>
          <w:w w:val="100"/>
          <w:position w:val="2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position w:val="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12121"/>
          <w:spacing w:val="-6"/>
          <w:w w:val="100"/>
          <w:position w:val="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position w:val="2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22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color w:val="212121"/>
          <w:spacing w:val="14"/>
          <w:w w:val="100"/>
          <w:position w:val="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position w:val="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position w:val="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position w:val="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-8"/>
          <w:w w:val="100"/>
          <w:position w:val="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63636"/>
          <w:spacing w:val="-3"/>
          <w:w w:val="100"/>
          <w:position w:val="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position w:val="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position w:val="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63636"/>
          <w:spacing w:val="29"/>
          <w:w w:val="100"/>
          <w:position w:val="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position w:val="2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22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22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212121"/>
          <w:spacing w:val="-7"/>
          <w:w w:val="100"/>
          <w:position w:val="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position w:val="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63636"/>
          <w:spacing w:val="-3"/>
          <w:w w:val="100"/>
          <w:position w:val="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12121"/>
          <w:spacing w:val="-2"/>
          <w:w w:val="100"/>
          <w:position w:val="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position w:val="2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position w:val="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63636"/>
          <w:spacing w:val="-3"/>
          <w:w w:val="100"/>
          <w:position w:val="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22"/>
          <w:sz w:val="24"/>
          <w:szCs w:val="24"/>
        </w:rPr>
        <w:t>                    </w:t>
      </w:r>
      <w:r>
        <w:rPr>
          <w:rFonts w:cs="Times New Roman" w:hAnsi="Times New Roman" w:eastAsia="Times New Roman" w:ascii="Times New Roman"/>
          <w:color w:val="212121"/>
          <w:spacing w:val="41"/>
          <w:w w:val="100"/>
          <w:position w:val="22"/>
          <w:sz w:val="24"/>
          <w:szCs w:val="24"/>
        </w:rPr>
        <w:t> </w:t>
      </w:r>
      <w:r>
        <w:rPr>
          <w:rFonts w:cs="Arial" w:hAnsi="Arial" w:eastAsia="Arial" w:ascii="Arial"/>
          <w:color w:val="070707"/>
          <w:spacing w:val="0"/>
          <w:w w:val="79"/>
          <w:position w:val="2"/>
          <w:sz w:val="76"/>
          <w:szCs w:val="76"/>
        </w:rPr>
        <w:t>&gt;</w:t>
      </w:r>
      <w:r>
        <w:rPr>
          <w:rFonts w:cs="Arial" w:hAnsi="Arial" w:eastAsia="Arial" w:ascii="Arial"/>
          <w:color w:val="070707"/>
          <w:spacing w:val="7"/>
          <w:w w:val="79"/>
          <w:position w:val="2"/>
          <w:sz w:val="76"/>
          <w:szCs w:val="76"/>
        </w:rPr>
        <w:t>4</w:t>
      </w:r>
      <w:r>
        <w:rPr>
          <w:rFonts w:cs="Arial" w:hAnsi="Arial" w:eastAsia="Arial" w:ascii="Arial"/>
          <w:color w:val="070707"/>
          <w:spacing w:val="0"/>
          <w:w w:val="123"/>
          <w:position w:val="2"/>
          <w:sz w:val="76"/>
          <w:szCs w:val="76"/>
        </w:rPr>
        <w:t>t-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76"/>
          <w:szCs w:val="7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6"/>
        <w:ind w:left="142"/>
      </w:pPr>
      <w:r>
        <w:rPr>
          <w:rFonts w:cs="Arial" w:hAnsi="Arial" w:eastAsia="Arial" w:ascii="Arial"/>
          <w:color w:val="262626"/>
          <w:spacing w:val="0"/>
          <w:w w:val="100"/>
          <w:position w:val="2"/>
          <w:sz w:val="18"/>
          <w:szCs w:val="18"/>
        </w:rPr>
        <w:t>4</w:t>
      </w:r>
      <w:r>
        <w:rPr>
          <w:rFonts w:cs="Arial" w:hAnsi="Arial" w:eastAsia="Arial" w:ascii="Arial"/>
          <w:color w:val="262626"/>
          <w:spacing w:val="0"/>
          <w:w w:val="100"/>
          <w:position w:val="2"/>
          <w:sz w:val="18"/>
          <w:szCs w:val="18"/>
        </w:rPr>
        <w:t>                     </w:t>
      </w:r>
      <w:r>
        <w:rPr>
          <w:rFonts w:cs="Arial" w:hAnsi="Arial" w:eastAsia="Arial" w:ascii="Arial"/>
          <w:color w:val="262626"/>
          <w:spacing w:val="8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62626"/>
          <w:spacing w:val="-4"/>
          <w:w w:val="95"/>
          <w:position w:val="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color w:val="262626"/>
          <w:spacing w:val="-5"/>
          <w:w w:val="104"/>
          <w:position w:val="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color w:val="111111"/>
          <w:spacing w:val="-3"/>
          <w:w w:val="100"/>
          <w:position w:val="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262626"/>
          <w:spacing w:val="-5"/>
          <w:w w:val="108"/>
          <w:position w:val="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color w:val="262626"/>
          <w:spacing w:val="-5"/>
          <w:w w:val="100"/>
          <w:position w:val="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color w:val="262626"/>
          <w:spacing w:val="-3"/>
          <w:w w:val="106"/>
          <w:position w:val="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262626"/>
          <w:spacing w:val="0"/>
          <w:w w:val="106"/>
          <w:position w:val="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color w:val="262626"/>
          <w:spacing w:val="-10"/>
          <w:w w:val="106"/>
          <w:position w:val="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color w:val="262626"/>
          <w:spacing w:val="-5"/>
          <w:w w:val="108"/>
          <w:position w:val="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color w:val="262626"/>
          <w:spacing w:val="0"/>
          <w:w w:val="75"/>
          <w:position w:val="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0"/>
          <w:sz w:val="24"/>
          <w:szCs w:val="24"/>
        </w:rPr>
        <w:t>           </w:t>
      </w:r>
      <w:r>
        <w:rPr>
          <w:rFonts w:cs="Times New Roman" w:hAnsi="Times New Roman" w:eastAsia="Times New Roman" w:ascii="Times New Roman"/>
          <w:color w:val="262626"/>
          <w:spacing w:val="-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62626"/>
          <w:spacing w:val="-7"/>
          <w:w w:val="100"/>
          <w:position w:val="1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14"/>
          <w:sz w:val="24"/>
          <w:szCs w:val="24"/>
        </w:rPr>
        <w:t>r.</w:t>
      </w:r>
      <w:r>
        <w:rPr>
          <w:rFonts w:cs="Times New Roman" w:hAnsi="Times New Roman" w:eastAsia="Times New Roman" w:ascii="Times New Roman"/>
          <w:color w:val="262626"/>
          <w:spacing w:val="3"/>
          <w:w w:val="100"/>
          <w:position w:val="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62626"/>
          <w:spacing w:val="-5"/>
          <w:w w:val="100"/>
          <w:position w:val="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62626"/>
          <w:spacing w:val="-3"/>
          <w:w w:val="100"/>
          <w:position w:val="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62626"/>
          <w:spacing w:val="-5"/>
          <w:w w:val="100"/>
          <w:position w:val="14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262626"/>
          <w:spacing w:val="-4"/>
          <w:w w:val="100"/>
          <w:position w:val="1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262626"/>
          <w:spacing w:val="16"/>
          <w:w w:val="100"/>
          <w:position w:val="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62626"/>
          <w:spacing w:val="-5"/>
          <w:w w:val="102"/>
          <w:position w:val="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62626"/>
          <w:spacing w:val="-5"/>
          <w:w w:val="100"/>
          <w:position w:val="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62626"/>
          <w:spacing w:val="-5"/>
          <w:w w:val="104"/>
          <w:position w:val="1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62626"/>
          <w:spacing w:val="0"/>
          <w:w w:val="104"/>
          <w:position w:val="1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62626"/>
          <w:spacing w:val="-6"/>
          <w:w w:val="104"/>
          <w:position w:val="1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62626"/>
          <w:spacing w:val="-5"/>
          <w:w w:val="104"/>
          <w:position w:val="1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262626"/>
          <w:spacing w:val="0"/>
          <w:w w:val="104"/>
          <w:position w:val="1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62626"/>
          <w:spacing w:val="-10"/>
          <w:w w:val="104"/>
          <w:position w:val="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62626"/>
          <w:spacing w:val="-3"/>
          <w:w w:val="113"/>
          <w:position w:val="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62626"/>
          <w:spacing w:val="-5"/>
          <w:w w:val="100"/>
          <w:position w:val="1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F3F3F"/>
          <w:spacing w:val="0"/>
          <w:w w:val="83"/>
          <w:position w:val="14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3F3F3F"/>
          <w:spacing w:val="20"/>
          <w:w w:val="100"/>
          <w:position w:val="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62626"/>
          <w:spacing w:val="-5"/>
          <w:w w:val="99"/>
          <w:position w:val="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11111"/>
          <w:spacing w:val="-2"/>
          <w:w w:val="99"/>
          <w:position w:val="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262626"/>
          <w:spacing w:val="-6"/>
          <w:w w:val="99"/>
          <w:position w:val="1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F3F3F"/>
          <w:spacing w:val="-2"/>
          <w:w w:val="99"/>
          <w:position w:val="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262626"/>
          <w:spacing w:val="0"/>
          <w:w w:val="99"/>
          <w:position w:val="14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262626"/>
          <w:spacing w:val="16"/>
          <w:w w:val="99"/>
          <w:position w:val="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62626"/>
          <w:spacing w:val="-8"/>
          <w:w w:val="105"/>
          <w:position w:val="1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111111"/>
          <w:spacing w:val="-2"/>
          <w:w w:val="83"/>
          <w:position w:val="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262626"/>
          <w:spacing w:val="-6"/>
          <w:w w:val="105"/>
          <w:position w:val="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62626"/>
          <w:spacing w:val="0"/>
          <w:w w:val="105"/>
          <w:position w:val="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14"/>
          <w:sz w:val="24"/>
          <w:szCs w:val="24"/>
        </w:rPr>
        <w:t>                            </w:t>
      </w:r>
      <w:r>
        <w:rPr>
          <w:rFonts w:cs="Times New Roman" w:hAnsi="Times New Roman" w:eastAsia="Times New Roman" w:ascii="Times New Roman"/>
          <w:color w:val="262626"/>
          <w:spacing w:val="24"/>
          <w:w w:val="100"/>
          <w:position w:val="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62626"/>
          <w:spacing w:val="-5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262626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62626"/>
          <w:spacing w:val="-3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62626"/>
          <w:spacing w:val="-5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62626"/>
          <w:spacing w:val="-7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62626"/>
          <w:spacing w:val="-5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color w:val="262626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62626"/>
          <w:spacing w:val="-4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262626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62626"/>
          <w:spacing w:val="-5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62626"/>
          <w:spacing w:val="-5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262626"/>
          <w:spacing w:val="-3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62626"/>
          <w:spacing w:val="-3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F3F3F"/>
          <w:spacing w:val="-3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62626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62626"/>
          <w:spacing w:val="-5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62626"/>
          <w:spacing w:val="-4"/>
          <w:w w:val="94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62626"/>
          <w:spacing w:val="-9"/>
          <w:w w:val="131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262626"/>
          <w:spacing w:val="-2"/>
          <w:w w:val="9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62626"/>
          <w:spacing w:val="0"/>
          <w:w w:val="102"/>
          <w:position w:val="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62626"/>
          <w:spacing w:val="-5"/>
          <w:w w:val="101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262626"/>
          <w:spacing w:val="-5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3F3F3F"/>
          <w:spacing w:val="-4"/>
          <w:w w:val="107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62626"/>
          <w:spacing w:val="-3"/>
          <w:w w:val="105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62626"/>
          <w:spacing w:val="0"/>
          <w:w w:val="104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62626"/>
          <w:spacing w:val="-10"/>
          <w:w w:val="104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262626"/>
          <w:spacing w:val="0"/>
          <w:w w:val="98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38"/>
          <w:szCs w:val="38"/>
        </w:rPr>
        <w:jc w:val="right"/>
        <w:spacing w:lineRule="exact" w:line="360"/>
        <w:ind w:right="152"/>
      </w:pPr>
      <w:r>
        <w:pict>
          <v:shape type="#_x0000_t202" style="position:absolute;margin-left:717.6pt;margin-top:18.7692pt;width:61.8272pt;height:40pt;mso-position-horizontal-relative:page;mso-position-vertical-relative:paragraph;z-index:-218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80"/>
                      <w:szCs w:val="80"/>
                    </w:rPr>
                    <w:jc w:val="left"/>
                    <w:spacing w:lineRule="exact" w:line="800"/>
                    <w:ind w:right="-140"/>
                  </w:pPr>
                  <w:r>
                    <w:rPr>
                      <w:rFonts w:cs="Arial" w:hAnsi="Arial" w:eastAsia="Arial" w:ascii="Arial"/>
                      <w:spacing w:val="0"/>
                      <w:w w:val="278"/>
                      <w:position w:val="-1"/>
                      <w:sz w:val="80"/>
                      <w:szCs w:val="80"/>
                    </w:rPr>
                    <w:t>4</w:t>
                  </w:r>
                  <w:r>
                    <w:rPr>
                      <w:rFonts w:cs="Arial" w:hAnsi="Arial" w:eastAsia="Arial" w:ascii="Arial"/>
                      <w:spacing w:val="0"/>
                      <w:w w:val="100"/>
                      <w:position w:val="0"/>
                      <w:sz w:val="80"/>
                      <w:szCs w:val="80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spacing w:val="1"/>
          <w:w w:val="63"/>
          <w:position w:val="-6"/>
          <w:sz w:val="38"/>
          <w:szCs w:val="38"/>
        </w:rPr>
        <w:t>I</w:t>
      </w:r>
      <w:r>
        <w:rPr>
          <w:rFonts w:cs="Arial" w:hAnsi="Arial" w:eastAsia="Arial" w:ascii="Arial"/>
          <w:spacing w:val="0"/>
          <w:w w:val="162"/>
          <w:position w:val="-6"/>
          <w:sz w:val="38"/>
          <w:szCs w:val="38"/>
        </w:rPr>
        <w:t>.</w:t>
      </w:r>
      <w:r>
        <w:rPr>
          <w:rFonts w:cs="Arial" w:hAnsi="Arial" w:eastAsia="Arial" w:ascii="Arial"/>
          <w:spacing w:val="0"/>
          <w:w w:val="100"/>
          <w:position w:val="0"/>
          <w:sz w:val="38"/>
          <w:szCs w:val="38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360"/>
        <w:ind w:left="186"/>
      </w:pPr>
      <w:r>
        <w:rPr>
          <w:rFonts w:cs="Arial" w:hAnsi="Arial" w:eastAsia="Arial" w:ascii="Arial"/>
          <w:color w:val="111111"/>
          <w:spacing w:val="0"/>
          <w:w w:val="100"/>
          <w:position w:val="-5"/>
          <w:sz w:val="18"/>
          <w:szCs w:val="18"/>
        </w:rPr>
        <w:t>5</w:t>
      </w:r>
      <w:r>
        <w:rPr>
          <w:rFonts w:cs="Arial" w:hAnsi="Arial" w:eastAsia="Arial" w:ascii="Arial"/>
          <w:color w:val="111111"/>
          <w:spacing w:val="0"/>
          <w:w w:val="100"/>
          <w:position w:val="-5"/>
          <w:sz w:val="18"/>
          <w:szCs w:val="18"/>
        </w:rPr>
        <w:t>                     </w:t>
      </w:r>
      <w:r>
        <w:rPr>
          <w:rFonts w:cs="Arial" w:hAnsi="Arial" w:eastAsia="Arial" w:ascii="Arial"/>
          <w:color w:val="111111"/>
          <w:spacing w:val="8"/>
          <w:w w:val="100"/>
          <w:position w:val="-5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62626"/>
          <w:spacing w:val="-4"/>
          <w:w w:val="75"/>
          <w:position w:val="-7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color w:val="262626"/>
          <w:spacing w:val="-4"/>
          <w:w w:val="95"/>
          <w:position w:val="-7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color w:val="262626"/>
          <w:spacing w:val="-3"/>
          <w:w w:val="112"/>
          <w:position w:val="-7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262626"/>
          <w:spacing w:val="-5"/>
          <w:w w:val="108"/>
          <w:position w:val="-7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color w:val="262626"/>
          <w:spacing w:val="-5"/>
          <w:w w:val="100"/>
          <w:position w:val="-7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color w:val="262626"/>
          <w:spacing w:val="-3"/>
          <w:w w:val="106"/>
          <w:position w:val="-7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262626"/>
          <w:spacing w:val="-5"/>
          <w:w w:val="104"/>
          <w:position w:val="-7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color w:val="262626"/>
          <w:spacing w:val="-5"/>
          <w:w w:val="108"/>
          <w:position w:val="-7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color w:val="262626"/>
          <w:spacing w:val="-5"/>
          <w:w w:val="112"/>
          <w:position w:val="-7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color w:val="262626"/>
          <w:spacing w:val="0"/>
          <w:w w:val="75"/>
          <w:position w:val="-7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-7"/>
          <w:sz w:val="24"/>
          <w:szCs w:val="24"/>
        </w:rPr>
        <w:t>                </w:t>
      </w:r>
      <w:r>
        <w:rPr>
          <w:rFonts w:cs="Times New Roman" w:hAnsi="Times New Roman" w:eastAsia="Times New Roman" w:ascii="Times New Roman"/>
          <w:color w:val="262626"/>
          <w:spacing w:val="-6"/>
          <w:w w:val="100"/>
          <w:position w:val="-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62626"/>
          <w:spacing w:val="-7"/>
          <w:w w:val="100"/>
          <w:position w:val="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262626"/>
          <w:spacing w:val="-4"/>
          <w:w w:val="100"/>
          <w:position w:val="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7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color w:val="262626"/>
          <w:spacing w:val="14"/>
          <w:w w:val="100"/>
          <w:position w:val="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62626"/>
          <w:spacing w:val="-7"/>
          <w:w w:val="100"/>
          <w:position w:val="7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62626"/>
          <w:spacing w:val="-5"/>
          <w:w w:val="100"/>
          <w:position w:val="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7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color w:val="262626"/>
          <w:spacing w:val="-11"/>
          <w:w w:val="100"/>
          <w:position w:val="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62626"/>
          <w:spacing w:val="-7"/>
          <w:w w:val="100"/>
          <w:position w:val="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7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color w:val="262626"/>
          <w:spacing w:val="25"/>
          <w:w w:val="100"/>
          <w:position w:val="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62626"/>
          <w:spacing w:val="-4"/>
          <w:w w:val="98"/>
          <w:position w:val="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62626"/>
          <w:spacing w:val="-6"/>
          <w:w w:val="98"/>
          <w:position w:val="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F3F3F"/>
          <w:spacing w:val="-2"/>
          <w:w w:val="98"/>
          <w:position w:val="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3F3F3F"/>
          <w:spacing w:val="0"/>
          <w:w w:val="98"/>
          <w:position w:val="7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3F3F3F"/>
          <w:spacing w:val="17"/>
          <w:w w:val="98"/>
          <w:position w:val="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62626"/>
          <w:spacing w:val="-8"/>
          <w:w w:val="105"/>
          <w:position w:val="7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62626"/>
          <w:spacing w:val="-2"/>
          <w:w w:val="83"/>
          <w:position w:val="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262626"/>
          <w:spacing w:val="-6"/>
          <w:w w:val="105"/>
          <w:position w:val="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62626"/>
          <w:spacing w:val="-5"/>
          <w:w w:val="113"/>
          <w:position w:val="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3F3F3F"/>
          <w:spacing w:val="0"/>
          <w:w w:val="75"/>
          <w:position w:val="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3F3F3F"/>
          <w:spacing w:val="0"/>
          <w:w w:val="100"/>
          <w:position w:val="7"/>
          <w:sz w:val="24"/>
          <w:szCs w:val="24"/>
        </w:rPr>
        <w:t>                                        </w:t>
      </w:r>
      <w:r>
        <w:rPr>
          <w:rFonts w:cs="Times New Roman" w:hAnsi="Times New Roman" w:eastAsia="Times New Roman" w:ascii="Times New Roman"/>
          <w:color w:val="3F3F3F"/>
          <w:spacing w:val="-4"/>
          <w:w w:val="100"/>
          <w:position w:val="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62626"/>
          <w:spacing w:val="-5"/>
          <w:w w:val="100"/>
          <w:position w:val="-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262626"/>
          <w:spacing w:val="-3"/>
          <w:w w:val="100"/>
          <w:position w:val="-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62626"/>
          <w:spacing w:val="-3"/>
          <w:w w:val="100"/>
          <w:position w:val="-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62626"/>
          <w:spacing w:val="-5"/>
          <w:w w:val="100"/>
          <w:position w:val="-7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-7"/>
          <w:sz w:val="24"/>
          <w:szCs w:val="24"/>
        </w:rPr>
        <w:t>ai</w:t>
      </w:r>
      <w:r>
        <w:rPr>
          <w:rFonts w:cs="Times New Roman" w:hAnsi="Times New Roman" w:eastAsia="Times New Roman" w:ascii="Times New Roman"/>
          <w:color w:val="262626"/>
          <w:spacing w:val="-12"/>
          <w:w w:val="100"/>
          <w:position w:val="-7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262626"/>
          <w:spacing w:val="-4"/>
          <w:w w:val="100"/>
          <w:position w:val="-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-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62626"/>
          <w:spacing w:val="31"/>
          <w:w w:val="100"/>
          <w:position w:val="-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62626"/>
          <w:spacing w:val="18"/>
          <w:w w:val="100"/>
          <w:position w:val="-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-7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color w:val="262626"/>
          <w:spacing w:val="-10"/>
          <w:w w:val="100"/>
          <w:position w:val="-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62626"/>
          <w:spacing w:val="-4"/>
          <w:w w:val="100"/>
          <w:position w:val="-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62626"/>
          <w:spacing w:val="-5"/>
          <w:w w:val="100"/>
          <w:position w:val="-7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262626"/>
          <w:spacing w:val="-4"/>
          <w:w w:val="100"/>
          <w:position w:val="-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-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62626"/>
          <w:spacing w:val="-2"/>
          <w:w w:val="100"/>
          <w:position w:val="-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62626"/>
          <w:spacing w:val="-6"/>
          <w:w w:val="105"/>
          <w:position w:val="-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262626"/>
          <w:spacing w:val="-4"/>
          <w:w w:val="103"/>
          <w:position w:val="-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62626"/>
          <w:spacing w:val="-5"/>
          <w:w w:val="100"/>
          <w:position w:val="-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62626"/>
          <w:spacing w:val="-4"/>
          <w:w w:val="108"/>
          <w:position w:val="-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62626"/>
          <w:spacing w:val="0"/>
          <w:w w:val="101"/>
          <w:position w:val="-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62626"/>
          <w:spacing w:val="-5"/>
          <w:w w:val="101"/>
          <w:position w:val="-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62626"/>
          <w:spacing w:val="-3"/>
          <w:w w:val="113"/>
          <w:position w:val="-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62626"/>
          <w:spacing w:val="-2"/>
          <w:w w:val="97"/>
          <w:position w:val="-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62626"/>
          <w:spacing w:val="0"/>
          <w:w w:val="101"/>
          <w:position w:val="-7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right"/>
        <w:spacing w:lineRule="exact" w:line="160"/>
        <w:ind w:right="1421"/>
      </w:pPr>
      <w:r>
        <w:rPr>
          <w:rFonts w:cs="Arial" w:hAnsi="Arial" w:eastAsia="Arial" w:ascii="Arial"/>
          <w:i/>
          <w:spacing w:val="0"/>
          <w:w w:val="114"/>
          <w:position w:val="1"/>
          <w:sz w:val="22"/>
          <w:szCs w:val="22"/>
        </w:rPr>
        <w:t>¢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44"/>
          <w:szCs w:val="44"/>
        </w:rPr>
        <w:jc w:val="right"/>
        <w:spacing w:before="4" w:lineRule="exact" w:line="460"/>
        <w:ind w:right="160"/>
      </w:pPr>
      <w:r>
        <w:rPr>
          <w:rFonts w:cs="Arial" w:hAnsi="Arial" w:eastAsia="Arial" w:ascii="Arial"/>
          <w:spacing w:val="1"/>
          <w:w w:val="31"/>
          <w:position w:val="-3"/>
          <w:sz w:val="44"/>
          <w:szCs w:val="44"/>
        </w:rPr>
        <w:t>h</w:t>
      </w:r>
      <w:r>
        <w:rPr>
          <w:rFonts w:cs="Arial" w:hAnsi="Arial" w:eastAsia="Arial" w:ascii="Arial"/>
          <w:spacing w:val="0"/>
          <w:w w:val="141"/>
          <w:position w:val="-3"/>
          <w:sz w:val="44"/>
          <w:szCs w:val="44"/>
        </w:rPr>
        <w:t>.</w:t>
      </w:r>
      <w:r>
        <w:rPr>
          <w:rFonts w:cs="Arial" w:hAnsi="Arial" w:eastAsia="Arial" w:ascii="Arial"/>
          <w:spacing w:val="0"/>
          <w:w w:val="100"/>
          <w:position w:val="0"/>
          <w:sz w:val="44"/>
          <w:szCs w:val="44"/>
        </w:rPr>
      </w:r>
    </w:p>
    <w:p>
      <w:pPr>
        <w:rPr>
          <w:rFonts w:cs="Times New Roman" w:hAnsi="Times New Roman" w:eastAsia="Times New Roman" w:ascii="Times New Roman"/>
          <w:sz w:val="66"/>
          <w:szCs w:val="66"/>
        </w:rPr>
        <w:jc w:val="right"/>
        <w:spacing w:lineRule="exact" w:line="640"/>
        <w:ind w:right="149"/>
      </w:pPr>
      <w:r>
        <w:pict>
          <v:shape type="#_x0000_t202" style="position:absolute;margin-left:706.56pt;margin-top:16.492pt;width:9.25184pt;height:13pt;mso-position-horizontal-relative:page;mso-position-vertical-relative:paragraph;z-index:-217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26"/>
                      <w:szCs w:val="26"/>
                    </w:rPr>
                    <w:jc w:val="left"/>
                    <w:spacing w:lineRule="exact" w:line="260"/>
                    <w:ind w:right="-59"/>
                  </w:pPr>
                  <w:r>
                    <w:rPr>
                      <w:rFonts w:cs="Arial" w:hAnsi="Arial" w:eastAsia="Arial" w:ascii="Arial"/>
                      <w:i/>
                      <w:spacing w:val="0"/>
                      <w:w w:val="128"/>
                      <w:sz w:val="26"/>
                      <w:szCs w:val="26"/>
                    </w:rPr>
                    <w:t>¢</w:t>
                  </w:r>
                  <w:r>
                    <w:rPr>
                      <w:rFonts w:cs="Arial" w:hAnsi="Arial" w:eastAsia="Arial" w:ascii="Arial"/>
                      <w:spacing w:val="0"/>
                      <w:w w:val="100"/>
                      <w:sz w:val="26"/>
                      <w:szCs w:val="2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color w:val="111111"/>
          <w:spacing w:val="0"/>
          <w:w w:val="100"/>
          <w:position w:val="17"/>
          <w:sz w:val="18"/>
          <w:szCs w:val="18"/>
        </w:rPr>
        <w:t>6</w:t>
      </w:r>
      <w:r>
        <w:rPr>
          <w:rFonts w:cs="Arial" w:hAnsi="Arial" w:eastAsia="Arial" w:ascii="Arial"/>
          <w:color w:val="111111"/>
          <w:spacing w:val="0"/>
          <w:w w:val="100"/>
          <w:position w:val="17"/>
          <w:sz w:val="18"/>
          <w:szCs w:val="18"/>
        </w:rPr>
        <w:t>                     </w:t>
      </w:r>
      <w:r>
        <w:rPr>
          <w:rFonts w:cs="Arial" w:hAnsi="Arial" w:eastAsia="Arial" w:ascii="Arial"/>
          <w:color w:val="111111"/>
          <w:spacing w:val="46"/>
          <w:w w:val="100"/>
          <w:position w:val="17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62626"/>
          <w:spacing w:val="-4"/>
          <w:w w:val="91"/>
          <w:position w:val="13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color w:val="262626"/>
          <w:spacing w:val="-3"/>
          <w:w w:val="106"/>
          <w:position w:val="1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262626"/>
          <w:spacing w:val="-5"/>
          <w:w w:val="104"/>
          <w:position w:val="13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color w:val="262626"/>
          <w:spacing w:val="-5"/>
          <w:w w:val="104"/>
          <w:position w:val="13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color w:val="262626"/>
          <w:spacing w:val="-3"/>
          <w:w w:val="106"/>
          <w:position w:val="1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262626"/>
          <w:spacing w:val="-5"/>
          <w:w w:val="104"/>
          <w:position w:val="13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color w:val="262626"/>
          <w:spacing w:val="-5"/>
          <w:w w:val="104"/>
          <w:position w:val="13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color w:val="262626"/>
          <w:spacing w:val="-5"/>
          <w:w w:val="112"/>
          <w:position w:val="13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color w:val="262626"/>
          <w:spacing w:val="0"/>
          <w:w w:val="75"/>
          <w:position w:val="13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13"/>
          <w:sz w:val="24"/>
          <w:szCs w:val="24"/>
        </w:rPr>
        <w:t>                 </w:t>
      </w:r>
      <w:r>
        <w:rPr>
          <w:rFonts w:cs="Times New Roman" w:hAnsi="Times New Roman" w:eastAsia="Times New Roman" w:ascii="Times New Roman"/>
          <w:color w:val="262626"/>
          <w:spacing w:val="-4"/>
          <w:w w:val="100"/>
          <w:position w:val="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62626"/>
          <w:spacing w:val="-7"/>
          <w:w w:val="100"/>
          <w:position w:val="2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29"/>
          <w:sz w:val="24"/>
          <w:szCs w:val="24"/>
        </w:rPr>
        <w:t>afi</w:t>
      </w:r>
      <w:r>
        <w:rPr>
          <w:rFonts w:cs="Times New Roman" w:hAnsi="Times New Roman" w:eastAsia="Times New Roman" w:ascii="Times New Roman"/>
          <w:color w:val="262626"/>
          <w:spacing w:val="10"/>
          <w:w w:val="100"/>
          <w:position w:val="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62626"/>
          <w:spacing w:val="-7"/>
          <w:w w:val="100"/>
          <w:position w:val="2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62626"/>
          <w:spacing w:val="-5"/>
          <w:w w:val="100"/>
          <w:position w:val="2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29"/>
          <w:sz w:val="24"/>
          <w:szCs w:val="24"/>
        </w:rPr>
        <w:t>nir</w:t>
      </w:r>
      <w:r>
        <w:rPr>
          <w:rFonts w:cs="Times New Roman" w:hAnsi="Times New Roman" w:eastAsia="Times New Roman" w:ascii="Times New Roman"/>
          <w:color w:val="262626"/>
          <w:spacing w:val="-16"/>
          <w:w w:val="100"/>
          <w:position w:val="2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29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color w:val="262626"/>
          <w:spacing w:val="22"/>
          <w:w w:val="100"/>
          <w:position w:val="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62626"/>
          <w:spacing w:val="-4"/>
          <w:w w:val="98"/>
          <w:position w:val="2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62626"/>
          <w:spacing w:val="-6"/>
          <w:w w:val="98"/>
          <w:position w:val="2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F3F3F"/>
          <w:spacing w:val="-2"/>
          <w:w w:val="98"/>
          <w:position w:val="29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3F3F3F"/>
          <w:spacing w:val="0"/>
          <w:w w:val="98"/>
          <w:position w:val="29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3F3F3F"/>
          <w:spacing w:val="17"/>
          <w:w w:val="98"/>
          <w:position w:val="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62626"/>
          <w:spacing w:val="-9"/>
          <w:w w:val="103"/>
          <w:position w:val="2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62626"/>
          <w:spacing w:val="-2"/>
          <w:w w:val="91"/>
          <w:position w:val="29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262626"/>
          <w:spacing w:val="-6"/>
          <w:w w:val="105"/>
          <w:position w:val="2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62626"/>
          <w:spacing w:val="-5"/>
          <w:w w:val="113"/>
          <w:position w:val="2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3F3F3F"/>
          <w:spacing w:val="0"/>
          <w:w w:val="75"/>
          <w:position w:val="29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3F3F3F"/>
          <w:spacing w:val="0"/>
          <w:w w:val="100"/>
          <w:position w:val="29"/>
          <w:sz w:val="24"/>
          <w:szCs w:val="24"/>
        </w:rPr>
        <w:t>                                        </w:t>
      </w:r>
      <w:r>
        <w:rPr>
          <w:rFonts w:cs="Times New Roman" w:hAnsi="Times New Roman" w:eastAsia="Times New Roman" w:ascii="Times New Roman"/>
          <w:color w:val="3F3F3F"/>
          <w:spacing w:val="-4"/>
          <w:w w:val="100"/>
          <w:position w:val="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62626"/>
          <w:spacing w:val="-5"/>
          <w:w w:val="100"/>
          <w:position w:val="1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262626"/>
          <w:spacing w:val="-3"/>
          <w:w w:val="100"/>
          <w:position w:val="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62626"/>
          <w:spacing w:val="-3"/>
          <w:w w:val="100"/>
          <w:position w:val="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62626"/>
          <w:spacing w:val="-5"/>
          <w:w w:val="100"/>
          <w:position w:val="15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262626"/>
          <w:spacing w:val="-4"/>
          <w:w w:val="100"/>
          <w:position w:val="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62626"/>
          <w:spacing w:val="-7"/>
          <w:w w:val="100"/>
          <w:position w:val="15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262626"/>
          <w:spacing w:val="-4"/>
          <w:w w:val="100"/>
          <w:position w:val="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1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62626"/>
          <w:spacing w:val="30"/>
          <w:w w:val="100"/>
          <w:position w:val="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62626"/>
          <w:spacing w:val="18"/>
          <w:w w:val="100"/>
          <w:position w:val="1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15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color w:val="262626"/>
          <w:spacing w:val="-10"/>
          <w:w w:val="100"/>
          <w:position w:val="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62626"/>
          <w:spacing w:val="-4"/>
          <w:w w:val="100"/>
          <w:position w:val="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62626"/>
          <w:spacing w:val="-5"/>
          <w:w w:val="100"/>
          <w:position w:val="15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262626"/>
          <w:spacing w:val="-4"/>
          <w:w w:val="100"/>
          <w:position w:val="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1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62626"/>
          <w:spacing w:val="3"/>
          <w:w w:val="100"/>
          <w:position w:val="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62626"/>
          <w:spacing w:val="-5"/>
          <w:w w:val="100"/>
          <w:position w:val="1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262626"/>
          <w:spacing w:val="-3"/>
          <w:w w:val="100"/>
          <w:position w:val="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62626"/>
          <w:spacing w:val="-5"/>
          <w:w w:val="100"/>
          <w:position w:val="1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62626"/>
          <w:spacing w:val="-4"/>
          <w:w w:val="100"/>
          <w:position w:val="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62626"/>
          <w:spacing w:val="-3"/>
          <w:w w:val="100"/>
          <w:position w:val="1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62626"/>
          <w:spacing w:val="-2"/>
          <w:w w:val="100"/>
          <w:position w:val="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62626"/>
          <w:spacing w:val="-3"/>
          <w:w w:val="100"/>
          <w:position w:val="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62626"/>
          <w:spacing w:val="-2"/>
          <w:w w:val="100"/>
          <w:position w:val="1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15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15"/>
          <w:sz w:val="24"/>
          <w:szCs w:val="24"/>
        </w:rPr>
        <w:t>                               </w:t>
      </w:r>
      <w:r>
        <w:rPr>
          <w:rFonts w:cs="Times New Roman" w:hAnsi="Times New Roman" w:eastAsia="Times New Roman" w:ascii="Times New Roman"/>
          <w:color w:val="262626"/>
          <w:spacing w:val="20"/>
          <w:w w:val="100"/>
          <w:position w:val="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5"/>
          <w:w w:val="182"/>
          <w:position w:val="2"/>
          <w:sz w:val="66"/>
          <w:szCs w:val="66"/>
        </w:rPr>
        <w:t>4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position w:val="2"/>
          <w:sz w:val="66"/>
          <w:szCs w:val="66"/>
        </w:rPr>
        <w:t>@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66"/>
          <w:szCs w:val="66"/>
        </w:rPr>
      </w:r>
    </w:p>
    <w:p>
      <w:pPr>
        <w:rPr>
          <w:rFonts w:cs="Times New Roman" w:hAnsi="Times New Roman" w:eastAsia="Times New Roman" w:ascii="Times New Roman"/>
          <w:sz w:val="144"/>
          <w:szCs w:val="144"/>
        </w:rPr>
        <w:jc w:val="right"/>
        <w:spacing w:lineRule="exact" w:line="1480"/>
        <w:ind w:left="-50" w:right="117"/>
      </w:pPr>
      <w:r>
        <w:pict>
          <v:shape type="#_x0000_t202" style="position:absolute;margin-left:774.24pt;margin-top:13.2877pt;width:6.66406pt;height:13pt;mso-position-horizontal-relative:page;mso-position-vertical-relative:paragraph;z-index:-216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26"/>
                      <w:szCs w:val="26"/>
                    </w:rPr>
                    <w:jc w:val="left"/>
                    <w:spacing w:lineRule="exact" w:line="260"/>
                    <w:ind w:right="-59"/>
                  </w:pPr>
                  <w:r>
                    <w:rPr>
                      <w:rFonts w:cs="Arial" w:hAnsi="Arial" w:eastAsia="Arial" w:ascii="Arial"/>
                      <w:spacing w:val="0"/>
                      <w:w w:val="71"/>
                      <w:sz w:val="26"/>
                      <w:szCs w:val="26"/>
                    </w:rPr>
                    <w:t>w</w:t>
                  </w:r>
                  <w:r>
                    <w:rPr>
                      <w:rFonts w:cs="Arial" w:hAnsi="Arial" w:eastAsia="Arial" w:ascii="Arial"/>
                      <w:spacing w:val="0"/>
                      <w:w w:val="100"/>
                      <w:sz w:val="26"/>
                      <w:szCs w:val="2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color w:val="111111"/>
          <w:spacing w:val="0"/>
          <w:w w:val="100"/>
          <w:position w:val="33"/>
          <w:sz w:val="18"/>
          <w:szCs w:val="18"/>
        </w:rPr>
        <w:t>7</w:t>
      </w:r>
      <w:r>
        <w:rPr>
          <w:rFonts w:cs="Arial" w:hAnsi="Arial" w:eastAsia="Arial" w:ascii="Arial"/>
          <w:color w:val="111111"/>
          <w:spacing w:val="0"/>
          <w:w w:val="100"/>
          <w:position w:val="33"/>
          <w:sz w:val="18"/>
          <w:szCs w:val="18"/>
        </w:rPr>
        <w:t>                     </w:t>
      </w:r>
      <w:r>
        <w:rPr>
          <w:rFonts w:cs="Arial" w:hAnsi="Arial" w:eastAsia="Arial" w:ascii="Arial"/>
          <w:color w:val="111111"/>
          <w:spacing w:val="37"/>
          <w:w w:val="100"/>
          <w:position w:val="3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62626"/>
          <w:spacing w:val="-5"/>
          <w:w w:val="104"/>
          <w:position w:val="29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color w:val="262626"/>
          <w:spacing w:val="-3"/>
          <w:w w:val="100"/>
          <w:position w:val="29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262626"/>
          <w:spacing w:val="-5"/>
          <w:w w:val="108"/>
          <w:position w:val="29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color w:val="262626"/>
          <w:spacing w:val="-4"/>
          <w:w w:val="95"/>
          <w:position w:val="29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color w:val="262626"/>
          <w:spacing w:val="-3"/>
          <w:w w:val="112"/>
          <w:position w:val="29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262626"/>
          <w:spacing w:val="-5"/>
          <w:w w:val="104"/>
          <w:position w:val="29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color w:val="262626"/>
          <w:spacing w:val="-5"/>
          <w:w w:val="104"/>
          <w:position w:val="29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color w:val="262626"/>
          <w:spacing w:val="-5"/>
          <w:w w:val="112"/>
          <w:position w:val="29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color w:val="262626"/>
          <w:spacing w:val="0"/>
          <w:w w:val="75"/>
          <w:position w:val="29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29"/>
          <w:sz w:val="24"/>
          <w:szCs w:val="24"/>
        </w:rPr>
        <w:t>                 </w:t>
      </w:r>
      <w:r>
        <w:rPr>
          <w:rFonts w:cs="Times New Roman" w:hAnsi="Times New Roman" w:eastAsia="Times New Roman" w:ascii="Times New Roman"/>
          <w:color w:val="262626"/>
          <w:spacing w:val="1"/>
          <w:w w:val="100"/>
          <w:position w:val="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62626"/>
          <w:spacing w:val="-7"/>
          <w:w w:val="100"/>
          <w:position w:val="3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31"/>
          <w:sz w:val="24"/>
          <w:szCs w:val="24"/>
        </w:rPr>
        <w:t>afi</w:t>
      </w:r>
      <w:r>
        <w:rPr>
          <w:rFonts w:cs="Times New Roman" w:hAnsi="Times New Roman" w:eastAsia="Times New Roman" w:ascii="Times New Roman"/>
          <w:color w:val="262626"/>
          <w:spacing w:val="5"/>
          <w:w w:val="100"/>
          <w:position w:val="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62626"/>
          <w:spacing w:val="-7"/>
          <w:w w:val="100"/>
          <w:position w:val="3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62626"/>
          <w:spacing w:val="-5"/>
          <w:w w:val="100"/>
          <w:position w:val="3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262626"/>
          <w:spacing w:val="-5"/>
          <w:w w:val="100"/>
          <w:position w:val="3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3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62626"/>
          <w:spacing w:val="-5"/>
          <w:w w:val="100"/>
          <w:position w:val="3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62626"/>
          <w:spacing w:val="-7"/>
          <w:w w:val="100"/>
          <w:position w:val="3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31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color w:val="262626"/>
          <w:spacing w:val="29"/>
          <w:w w:val="100"/>
          <w:position w:val="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62626"/>
          <w:spacing w:val="-5"/>
          <w:w w:val="100"/>
          <w:position w:val="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3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62626"/>
          <w:spacing w:val="-8"/>
          <w:w w:val="100"/>
          <w:position w:val="3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3F3F3F"/>
          <w:spacing w:val="0"/>
          <w:w w:val="100"/>
          <w:position w:val="31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3F3F3F"/>
          <w:spacing w:val="4"/>
          <w:w w:val="100"/>
          <w:position w:val="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62626"/>
          <w:spacing w:val="-8"/>
          <w:w w:val="105"/>
          <w:position w:val="3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F3F3F"/>
          <w:spacing w:val="-2"/>
          <w:w w:val="91"/>
          <w:position w:val="3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262626"/>
          <w:spacing w:val="-6"/>
          <w:w w:val="105"/>
          <w:position w:val="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62626"/>
          <w:spacing w:val="-4"/>
          <w:w w:val="108"/>
          <w:position w:val="3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262626"/>
          <w:spacing w:val="0"/>
          <w:w w:val="75"/>
          <w:position w:val="3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31"/>
          <w:sz w:val="24"/>
          <w:szCs w:val="24"/>
        </w:rPr>
        <w:t>                                     </w:t>
      </w:r>
      <w:r>
        <w:rPr>
          <w:rFonts w:cs="Times New Roman" w:hAnsi="Times New Roman" w:eastAsia="Times New Roman" w:ascii="Times New Roman"/>
          <w:color w:val="262626"/>
          <w:spacing w:val="-26"/>
          <w:w w:val="100"/>
          <w:position w:val="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62626"/>
          <w:spacing w:val="-6"/>
          <w:w w:val="99"/>
          <w:position w:val="3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262626"/>
          <w:spacing w:val="-4"/>
          <w:w w:val="112"/>
          <w:position w:val="3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62626"/>
          <w:spacing w:val="-3"/>
          <w:w w:val="99"/>
          <w:position w:val="3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F3F3F"/>
          <w:spacing w:val="-3"/>
          <w:w w:val="107"/>
          <w:position w:val="3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3F3F3F"/>
          <w:spacing w:val="0"/>
          <w:w w:val="105"/>
          <w:position w:val="3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F3F3F"/>
          <w:spacing w:val="-6"/>
          <w:w w:val="105"/>
          <w:position w:val="3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62626"/>
          <w:spacing w:val="0"/>
          <w:w w:val="81"/>
          <w:position w:val="3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262626"/>
          <w:spacing w:val="20"/>
          <w:w w:val="100"/>
          <w:position w:val="3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62626"/>
          <w:spacing w:val="-1"/>
          <w:w w:val="100"/>
          <w:position w:val="3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262626"/>
          <w:spacing w:val="-4"/>
          <w:w w:val="100"/>
          <w:position w:val="3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262626"/>
          <w:spacing w:val="-4"/>
          <w:w w:val="100"/>
          <w:position w:val="3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3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262626"/>
          <w:spacing w:val="-5"/>
          <w:w w:val="100"/>
          <w:position w:val="32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3F3F3F"/>
          <w:spacing w:val="-3"/>
          <w:w w:val="100"/>
          <w:position w:val="3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62626"/>
          <w:spacing w:val="-2"/>
          <w:w w:val="100"/>
          <w:position w:val="3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262626"/>
          <w:spacing w:val="-4"/>
          <w:w w:val="100"/>
          <w:position w:val="3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3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62626"/>
          <w:spacing w:val="14"/>
          <w:w w:val="100"/>
          <w:position w:val="3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62626"/>
          <w:spacing w:val="-3"/>
          <w:w w:val="100"/>
          <w:position w:val="3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262626"/>
          <w:spacing w:val="-4"/>
          <w:w w:val="100"/>
          <w:position w:val="3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62626"/>
          <w:spacing w:val="-3"/>
          <w:w w:val="100"/>
          <w:position w:val="3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262626"/>
          <w:spacing w:val="-3"/>
          <w:w w:val="100"/>
          <w:position w:val="3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3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262626"/>
          <w:spacing w:val="-4"/>
          <w:w w:val="100"/>
          <w:position w:val="3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3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262626"/>
          <w:spacing w:val="-4"/>
          <w:w w:val="100"/>
          <w:position w:val="3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F3F3F"/>
          <w:spacing w:val="-3"/>
          <w:w w:val="100"/>
          <w:position w:val="3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3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262626"/>
          <w:spacing w:val="36"/>
          <w:w w:val="100"/>
          <w:position w:val="3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62626"/>
          <w:spacing w:val="-4"/>
          <w:w w:val="100"/>
          <w:position w:val="3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3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62626"/>
          <w:spacing w:val="-6"/>
          <w:w w:val="100"/>
          <w:position w:val="3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62626"/>
          <w:spacing w:val="-2"/>
          <w:w w:val="100"/>
          <w:position w:val="3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F3F3F"/>
          <w:spacing w:val="-3"/>
          <w:w w:val="100"/>
          <w:position w:val="3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62626"/>
          <w:spacing w:val="-3"/>
          <w:w w:val="100"/>
          <w:position w:val="3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262626"/>
          <w:spacing w:val="-3"/>
          <w:w w:val="100"/>
          <w:position w:val="3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3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32"/>
          <w:sz w:val="22"/>
          <w:szCs w:val="22"/>
        </w:rPr>
        <w:t>                              </w:t>
      </w:r>
      <w:r>
        <w:rPr>
          <w:rFonts w:cs="Times New Roman" w:hAnsi="Times New Roman" w:eastAsia="Times New Roman" w:ascii="Times New Roman"/>
          <w:color w:val="262626"/>
          <w:spacing w:val="15"/>
          <w:w w:val="100"/>
          <w:position w:val="3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6"/>
          <w:position w:val="-2"/>
          <w:sz w:val="144"/>
          <w:szCs w:val="144"/>
        </w:rPr>
        <w:t>4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position w:val="-2"/>
          <w:sz w:val="144"/>
          <w:szCs w:val="144"/>
        </w:rPr>
        <w:t>•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44"/>
          <w:szCs w:val="14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44"/>
          <w:szCs w:val="144"/>
        </w:rPr>
        <w:jc w:val="right"/>
        <w:spacing w:lineRule="exact" w:line="1540"/>
        <w:ind w:left="-79" w:right="160"/>
      </w:pPr>
      <w:r>
        <w:pict>
          <v:shape type="#_x0000_t202" style="position:absolute;margin-left:765.6pt;margin-top:3pt;width:12.5046pt;height:23pt;mso-position-horizontal-relative:page;mso-position-vertical-relative:paragraph;z-index:-214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46"/>
                      <w:szCs w:val="46"/>
                    </w:rPr>
                    <w:jc w:val="left"/>
                    <w:spacing w:lineRule="exact" w:line="460"/>
                    <w:ind w:right="-89"/>
                  </w:pPr>
                  <w:r>
                    <w:rPr>
                      <w:rFonts w:cs="Arial" w:hAnsi="Arial" w:eastAsia="Arial" w:ascii="Arial"/>
                      <w:spacing w:val="2"/>
                      <w:w w:val="59"/>
                      <w:sz w:val="46"/>
                      <w:szCs w:val="46"/>
                    </w:rPr>
                    <w:t>I</w:t>
                  </w:r>
                  <w:r>
                    <w:rPr>
                      <w:rFonts w:cs="Arial" w:hAnsi="Arial" w:eastAsia="Arial" w:ascii="Arial"/>
                      <w:spacing w:val="0"/>
                      <w:w w:val="136"/>
                      <w:sz w:val="46"/>
                      <w:szCs w:val="46"/>
                    </w:rPr>
                    <w:t>.</w:t>
                  </w:r>
                  <w:r>
                    <w:rPr>
                      <w:rFonts w:cs="Arial" w:hAnsi="Arial" w:eastAsia="Arial" w:ascii="Arial"/>
                      <w:spacing w:val="0"/>
                      <w:w w:val="100"/>
                      <w:sz w:val="46"/>
                      <w:szCs w:val="4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color w:val="111111"/>
          <w:spacing w:val="0"/>
          <w:w w:val="100"/>
          <w:position w:val="24"/>
          <w:sz w:val="18"/>
          <w:szCs w:val="18"/>
        </w:rPr>
        <w:t>8</w:t>
      </w:r>
      <w:r>
        <w:rPr>
          <w:rFonts w:cs="Arial" w:hAnsi="Arial" w:eastAsia="Arial" w:ascii="Arial"/>
          <w:color w:val="111111"/>
          <w:spacing w:val="0"/>
          <w:w w:val="100"/>
          <w:position w:val="24"/>
          <w:sz w:val="18"/>
          <w:szCs w:val="18"/>
        </w:rPr>
        <w:t>                    </w:t>
      </w:r>
      <w:r>
        <w:rPr>
          <w:rFonts w:cs="Arial" w:hAnsi="Arial" w:eastAsia="Arial" w:ascii="Arial"/>
          <w:color w:val="111111"/>
          <w:spacing w:val="19"/>
          <w:w w:val="100"/>
          <w:position w:val="2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62626"/>
          <w:spacing w:val="-2"/>
          <w:w w:val="66"/>
          <w:position w:val="2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color w:val="262626"/>
          <w:spacing w:val="-5"/>
          <w:w w:val="116"/>
          <w:position w:val="2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color w:val="262626"/>
          <w:spacing w:val="-3"/>
          <w:w w:val="100"/>
          <w:position w:val="2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262626"/>
          <w:spacing w:val="-5"/>
          <w:w w:val="108"/>
          <w:position w:val="2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color w:val="262626"/>
          <w:spacing w:val="-4"/>
          <w:w w:val="95"/>
          <w:position w:val="2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color w:val="3F3F3F"/>
          <w:spacing w:val="-3"/>
          <w:w w:val="106"/>
          <w:position w:val="2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262626"/>
          <w:spacing w:val="-5"/>
          <w:w w:val="108"/>
          <w:position w:val="2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color w:val="262626"/>
          <w:spacing w:val="-5"/>
          <w:w w:val="104"/>
          <w:position w:val="2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color w:val="262626"/>
          <w:spacing w:val="-5"/>
          <w:w w:val="112"/>
          <w:position w:val="2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color w:val="262626"/>
          <w:spacing w:val="0"/>
          <w:w w:val="75"/>
          <w:position w:val="2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20"/>
          <w:sz w:val="24"/>
          <w:szCs w:val="24"/>
        </w:rPr>
        <w:t>                </w:t>
      </w:r>
      <w:r>
        <w:rPr>
          <w:rFonts w:cs="Times New Roman" w:hAnsi="Times New Roman" w:eastAsia="Times New Roman" w:ascii="Times New Roman"/>
          <w:color w:val="262626"/>
          <w:spacing w:val="-6"/>
          <w:w w:val="100"/>
          <w:position w:val="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62626"/>
          <w:spacing w:val="-7"/>
          <w:w w:val="101"/>
          <w:position w:val="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262626"/>
          <w:spacing w:val="0"/>
          <w:w w:val="110"/>
          <w:position w:val="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62626"/>
          <w:spacing w:val="-13"/>
          <w:w w:val="110"/>
          <w:position w:val="2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262626"/>
          <w:spacing w:val="0"/>
          <w:w w:val="82"/>
          <w:position w:val="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62626"/>
          <w:spacing w:val="10"/>
          <w:w w:val="100"/>
          <w:position w:val="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62626"/>
          <w:spacing w:val="-7"/>
          <w:w w:val="100"/>
          <w:position w:val="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62626"/>
          <w:spacing w:val="-5"/>
          <w:w w:val="100"/>
          <w:position w:val="2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262626"/>
          <w:spacing w:val="-5"/>
          <w:w w:val="100"/>
          <w:position w:val="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2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62626"/>
          <w:spacing w:val="-6"/>
          <w:w w:val="100"/>
          <w:position w:val="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62626"/>
          <w:spacing w:val="-7"/>
          <w:w w:val="100"/>
          <w:position w:val="2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22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color w:val="262626"/>
          <w:spacing w:val="30"/>
          <w:w w:val="100"/>
          <w:position w:val="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62626"/>
          <w:spacing w:val="-4"/>
          <w:w w:val="100"/>
          <w:position w:val="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62626"/>
          <w:spacing w:val="-8"/>
          <w:w w:val="100"/>
          <w:position w:val="22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3F3F3F"/>
          <w:spacing w:val="0"/>
          <w:w w:val="100"/>
          <w:position w:val="22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3F3F3F"/>
          <w:spacing w:val="3"/>
          <w:w w:val="100"/>
          <w:position w:val="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62626"/>
          <w:spacing w:val="-8"/>
          <w:w w:val="105"/>
          <w:position w:val="2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F3F3F"/>
          <w:spacing w:val="-2"/>
          <w:w w:val="91"/>
          <w:position w:val="22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262626"/>
          <w:spacing w:val="-6"/>
          <w:w w:val="105"/>
          <w:position w:val="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62626"/>
          <w:spacing w:val="-5"/>
          <w:w w:val="113"/>
          <w:position w:val="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262626"/>
          <w:spacing w:val="0"/>
          <w:w w:val="66"/>
          <w:position w:val="22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22"/>
          <w:sz w:val="24"/>
          <w:szCs w:val="24"/>
        </w:rPr>
        <w:t>                                     </w:t>
      </w:r>
      <w:r>
        <w:rPr>
          <w:rFonts w:cs="Times New Roman" w:hAnsi="Times New Roman" w:eastAsia="Times New Roman" w:ascii="Times New Roman"/>
          <w:color w:val="262626"/>
          <w:spacing w:val="23"/>
          <w:w w:val="100"/>
          <w:position w:val="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62626"/>
          <w:spacing w:val="-6"/>
          <w:w w:val="100"/>
          <w:position w:val="24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262626"/>
          <w:spacing w:val="-3"/>
          <w:w w:val="100"/>
          <w:position w:val="2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62626"/>
          <w:spacing w:val="-4"/>
          <w:w w:val="100"/>
          <w:position w:val="2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262626"/>
          <w:spacing w:val="-3"/>
          <w:w w:val="100"/>
          <w:position w:val="24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24"/>
          <w:sz w:val="22"/>
          <w:szCs w:val="22"/>
        </w:rPr>
        <w:t>ari</w:t>
      </w:r>
      <w:r>
        <w:rPr>
          <w:rFonts w:cs="Times New Roman" w:hAnsi="Times New Roman" w:eastAsia="Times New Roman" w:ascii="Times New Roman"/>
          <w:color w:val="262626"/>
          <w:spacing w:val="21"/>
          <w:w w:val="100"/>
          <w:position w:val="2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62626"/>
          <w:spacing w:val="-1"/>
          <w:w w:val="100"/>
          <w:position w:val="2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262626"/>
          <w:spacing w:val="-4"/>
          <w:w w:val="100"/>
          <w:position w:val="2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262626"/>
          <w:spacing w:val="-3"/>
          <w:w w:val="100"/>
          <w:position w:val="24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2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262626"/>
          <w:spacing w:val="-5"/>
          <w:w w:val="100"/>
          <w:position w:val="24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3F3F3F"/>
          <w:spacing w:val="-3"/>
          <w:w w:val="100"/>
          <w:position w:val="2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62626"/>
          <w:spacing w:val="-2"/>
          <w:w w:val="100"/>
          <w:position w:val="2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262626"/>
          <w:spacing w:val="-3"/>
          <w:w w:val="100"/>
          <w:position w:val="2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2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62626"/>
          <w:spacing w:val="19"/>
          <w:w w:val="100"/>
          <w:position w:val="2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62626"/>
          <w:spacing w:val="-3"/>
          <w:w w:val="100"/>
          <w:position w:val="24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262626"/>
          <w:spacing w:val="-3"/>
          <w:w w:val="100"/>
          <w:position w:val="2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62626"/>
          <w:spacing w:val="-4"/>
          <w:w w:val="100"/>
          <w:position w:val="2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262626"/>
          <w:spacing w:val="-3"/>
          <w:w w:val="100"/>
          <w:position w:val="2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24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262626"/>
          <w:spacing w:val="-4"/>
          <w:w w:val="100"/>
          <w:position w:val="2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2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262626"/>
          <w:spacing w:val="-4"/>
          <w:w w:val="100"/>
          <w:position w:val="2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24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262626"/>
          <w:spacing w:val="33"/>
          <w:w w:val="100"/>
          <w:position w:val="2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62626"/>
          <w:spacing w:val="-3"/>
          <w:w w:val="100"/>
          <w:position w:val="24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2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62626"/>
          <w:spacing w:val="-6"/>
          <w:w w:val="100"/>
          <w:position w:val="2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62626"/>
          <w:spacing w:val="-2"/>
          <w:w w:val="100"/>
          <w:position w:val="2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F3F3F"/>
          <w:spacing w:val="-3"/>
          <w:w w:val="100"/>
          <w:position w:val="2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62626"/>
          <w:spacing w:val="-4"/>
          <w:w w:val="100"/>
          <w:position w:val="24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262626"/>
          <w:spacing w:val="-3"/>
          <w:w w:val="100"/>
          <w:position w:val="2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24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24"/>
          <w:sz w:val="22"/>
          <w:szCs w:val="22"/>
        </w:rPr>
        <w:t>                         </w:t>
      </w:r>
      <w:r>
        <w:rPr>
          <w:rFonts w:cs="Times New Roman" w:hAnsi="Times New Roman" w:eastAsia="Times New Roman" w:ascii="Times New Roman"/>
          <w:color w:val="262626"/>
          <w:spacing w:val="35"/>
          <w:w w:val="100"/>
          <w:position w:val="24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17"/>
          <w:w w:val="109"/>
          <w:position w:val="13"/>
          <w:sz w:val="40"/>
          <w:szCs w:val="40"/>
        </w:rPr>
        <w:t>4</w:t>
      </w:r>
      <w:r>
        <w:rPr>
          <w:rFonts w:cs="Times New Roman" w:hAnsi="Times New Roman" w:eastAsia="Times New Roman" w:ascii="Times New Roman"/>
          <w:color w:val="000000"/>
          <w:spacing w:val="2"/>
          <w:w w:val="81"/>
          <w:position w:val="1"/>
          <w:sz w:val="144"/>
          <w:szCs w:val="144"/>
        </w:rPr>
        <w:t>4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position w:val="1"/>
          <w:sz w:val="144"/>
          <w:szCs w:val="144"/>
        </w:rPr>
        <w:t>•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44"/>
          <w:szCs w:val="144"/>
        </w:rPr>
      </w:r>
    </w:p>
    <w:p>
      <w:pPr>
        <w:rPr>
          <w:rFonts w:cs="Arial" w:hAnsi="Arial" w:eastAsia="Arial" w:ascii="Arial"/>
          <w:sz w:val="40"/>
          <w:szCs w:val="40"/>
        </w:rPr>
        <w:jc w:val="right"/>
        <w:spacing w:before="71"/>
        <w:ind w:right="155"/>
      </w:pPr>
      <w:r>
        <w:rPr>
          <w:rFonts w:cs="Arial" w:hAnsi="Arial" w:eastAsia="Arial" w:ascii="Arial"/>
          <w:w w:val="30"/>
          <w:sz w:val="40"/>
          <w:szCs w:val="40"/>
        </w:rPr>
        <w:t>h</w:t>
      </w:r>
      <w:r>
        <w:rPr>
          <w:rFonts w:cs="Arial" w:hAnsi="Arial" w:eastAsia="Arial" w:ascii="Arial"/>
          <w:w w:val="168"/>
          <w:sz w:val="40"/>
          <w:szCs w:val="40"/>
        </w:rPr>
        <w:t>.</w:t>
      </w:r>
      <w:r>
        <w:rPr>
          <w:rFonts w:cs="Arial" w:hAnsi="Arial" w:eastAsia="Arial" w:ascii="Arial"/>
          <w:w w:val="100"/>
          <w:sz w:val="40"/>
          <w:szCs w:val="40"/>
        </w:rPr>
      </w:r>
    </w:p>
    <w:p>
      <w:pPr>
        <w:rPr>
          <w:rFonts w:cs="Arial" w:hAnsi="Arial" w:eastAsia="Arial" w:ascii="Arial"/>
          <w:sz w:val="34"/>
          <w:szCs w:val="34"/>
        </w:rPr>
        <w:jc w:val="right"/>
        <w:spacing w:before="49" w:lineRule="exact" w:line="220"/>
        <w:ind w:right="133"/>
        <w:sectPr>
          <w:pgSz w:w="16840" w:h="11900" w:orient="landscape"/>
          <w:pgMar w:top="640" w:bottom="280" w:left="1120" w:right="1100"/>
        </w:sectPr>
      </w:pPr>
      <w:r>
        <w:pict>
          <v:shape type="#_x0000_t202" style="position:absolute;margin-left:750.24pt;margin-top:-23.7056pt;width:1.2pt;height:72pt;mso-position-horizontal-relative:page;mso-position-vertical-relative:paragraph;z-index:-215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144"/>
                      <w:szCs w:val="144"/>
                    </w:rPr>
                    <w:jc w:val="left"/>
                    <w:spacing w:lineRule="exact" w:line="1440"/>
                    <w:ind w:right="-236"/>
                  </w:pPr>
                  <w:r>
                    <w:rPr>
                      <w:rFonts w:cs="Arial" w:hAnsi="Arial" w:eastAsia="Arial" w:ascii="Arial"/>
                      <w:spacing w:val="-403"/>
                      <w:w w:val="100"/>
                      <w:position w:val="-1"/>
                      <w:sz w:val="144"/>
                      <w:szCs w:val="144"/>
                    </w:rPr>
                    <w:t>•</w:t>
                  </w:r>
                  <w:r>
                    <w:rPr>
                      <w:rFonts w:cs="Arial" w:hAnsi="Arial" w:eastAsia="Arial" w:ascii="Arial"/>
                      <w:spacing w:val="0"/>
                      <w:w w:val="100"/>
                      <w:position w:val="0"/>
                      <w:sz w:val="144"/>
                      <w:szCs w:val="144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262626"/>
          <w:spacing w:val="-6"/>
          <w:w w:val="100"/>
          <w:position w:val="-9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262626"/>
          <w:spacing w:val="-4"/>
          <w:w w:val="100"/>
          <w:position w:val="-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62626"/>
          <w:spacing w:val="-5"/>
          <w:w w:val="100"/>
          <w:position w:val="-9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3F3F3F"/>
          <w:spacing w:val="-3"/>
          <w:w w:val="100"/>
          <w:position w:val="-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F3F3F"/>
          <w:spacing w:val="-3"/>
          <w:w w:val="100"/>
          <w:position w:val="-9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-9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color w:val="262626"/>
          <w:spacing w:val="-8"/>
          <w:w w:val="100"/>
          <w:position w:val="-9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3F3F3F"/>
          <w:spacing w:val="-3"/>
          <w:w w:val="100"/>
          <w:position w:val="-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-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262626"/>
          <w:spacing w:val="42"/>
          <w:w w:val="100"/>
          <w:position w:val="-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62626"/>
          <w:spacing w:val="-1"/>
          <w:w w:val="100"/>
          <w:position w:val="-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262626"/>
          <w:spacing w:val="-3"/>
          <w:w w:val="100"/>
          <w:position w:val="-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262626"/>
          <w:spacing w:val="-4"/>
          <w:w w:val="100"/>
          <w:position w:val="-9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-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262626"/>
          <w:spacing w:val="-5"/>
          <w:w w:val="100"/>
          <w:position w:val="-9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3F3F3F"/>
          <w:spacing w:val="-3"/>
          <w:w w:val="100"/>
          <w:position w:val="-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62626"/>
          <w:spacing w:val="-2"/>
          <w:w w:val="100"/>
          <w:position w:val="-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262626"/>
          <w:spacing w:val="-3"/>
          <w:w w:val="100"/>
          <w:position w:val="-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-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62626"/>
          <w:spacing w:val="19"/>
          <w:w w:val="100"/>
          <w:position w:val="-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62626"/>
          <w:spacing w:val="-3"/>
          <w:w w:val="100"/>
          <w:position w:val="-9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262626"/>
          <w:spacing w:val="-3"/>
          <w:w w:val="100"/>
          <w:position w:val="-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62626"/>
          <w:spacing w:val="-3"/>
          <w:w w:val="100"/>
          <w:position w:val="-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262626"/>
          <w:spacing w:val="-3"/>
          <w:w w:val="100"/>
          <w:position w:val="-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-9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262626"/>
          <w:spacing w:val="-4"/>
          <w:w w:val="100"/>
          <w:position w:val="-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-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262626"/>
          <w:spacing w:val="-4"/>
          <w:w w:val="100"/>
          <w:position w:val="-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262626"/>
          <w:spacing w:val="-3"/>
          <w:w w:val="100"/>
          <w:position w:val="-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-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262626"/>
          <w:spacing w:val="31"/>
          <w:w w:val="100"/>
          <w:position w:val="-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F3F3F"/>
          <w:spacing w:val="-3"/>
          <w:w w:val="100"/>
          <w:position w:val="-9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-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62626"/>
          <w:spacing w:val="-5"/>
          <w:w w:val="100"/>
          <w:position w:val="-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62626"/>
          <w:spacing w:val="-2"/>
          <w:w w:val="100"/>
          <w:position w:val="-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262626"/>
          <w:spacing w:val="-3"/>
          <w:w w:val="100"/>
          <w:position w:val="-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-9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262626"/>
          <w:spacing w:val="-7"/>
          <w:w w:val="100"/>
          <w:position w:val="-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-9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262626"/>
          <w:spacing w:val="22"/>
          <w:w w:val="100"/>
          <w:position w:val="-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62626"/>
          <w:spacing w:val="-4"/>
          <w:w w:val="100"/>
          <w:position w:val="-9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262626"/>
          <w:spacing w:val="-3"/>
          <w:w w:val="100"/>
          <w:position w:val="-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-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262626"/>
          <w:spacing w:val="4"/>
          <w:w w:val="100"/>
          <w:position w:val="-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62626"/>
          <w:spacing w:val="-4"/>
          <w:w w:val="100"/>
          <w:position w:val="-9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262626"/>
          <w:spacing w:val="-3"/>
          <w:w w:val="100"/>
          <w:position w:val="-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62626"/>
          <w:spacing w:val="-3"/>
          <w:w w:val="100"/>
          <w:position w:val="-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62626"/>
          <w:spacing w:val="-3"/>
          <w:w w:val="100"/>
          <w:position w:val="-9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3F3F3F"/>
          <w:spacing w:val="-3"/>
          <w:w w:val="100"/>
          <w:position w:val="-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-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262626"/>
          <w:spacing w:val="-5"/>
          <w:w w:val="100"/>
          <w:position w:val="-9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3F3F3F"/>
          <w:spacing w:val="-3"/>
          <w:w w:val="100"/>
          <w:position w:val="-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-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262626"/>
          <w:spacing w:val="30"/>
          <w:w w:val="100"/>
          <w:position w:val="-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-9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262626"/>
          <w:spacing w:val="-6"/>
          <w:w w:val="100"/>
          <w:position w:val="-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-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62626"/>
          <w:spacing w:val="-6"/>
          <w:w w:val="100"/>
          <w:position w:val="-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62626"/>
          <w:spacing w:val="-4"/>
          <w:w w:val="100"/>
          <w:position w:val="-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F3F3F"/>
          <w:spacing w:val="-3"/>
          <w:w w:val="100"/>
          <w:position w:val="-9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262626"/>
          <w:spacing w:val="-4"/>
          <w:w w:val="100"/>
          <w:position w:val="-9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3F3F3F"/>
          <w:spacing w:val="-3"/>
          <w:w w:val="100"/>
          <w:position w:val="-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-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-9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262626"/>
          <w:spacing w:val="17"/>
          <w:w w:val="100"/>
          <w:position w:val="-9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84"/>
          <w:position w:val="-9"/>
          <w:sz w:val="28"/>
          <w:szCs w:val="28"/>
        </w:rPr>
        <w:t>t</w:t>
      </w:r>
      <w:r>
        <w:rPr>
          <w:rFonts w:cs="Arial" w:hAnsi="Arial" w:eastAsia="Arial" w:ascii="Arial"/>
          <w:color w:val="000000"/>
          <w:spacing w:val="20"/>
          <w:w w:val="84"/>
          <w:position w:val="-9"/>
          <w:sz w:val="28"/>
          <w:szCs w:val="28"/>
        </w:rPr>
        <w:t>_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position w:val="-31"/>
          <w:sz w:val="54"/>
          <w:szCs w:val="54"/>
        </w:rPr>
        <w:t>K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position w:val="-31"/>
          <w:sz w:val="54"/>
          <w:szCs w:val="54"/>
        </w:rPr>
        <w:t> </w:t>
      </w:r>
      <w:r>
        <w:rPr>
          <w:rFonts w:cs="Arial" w:hAnsi="Arial" w:eastAsia="Arial" w:ascii="Arial"/>
          <w:i/>
          <w:color w:val="000000"/>
          <w:spacing w:val="0"/>
          <w:w w:val="306"/>
          <w:position w:val="-36"/>
          <w:sz w:val="34"/>
          <w:szCs w:val="34"/>
        </w:rPr>
        <w:t>2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34"/>
          <w:szCs w:val="3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40"/>
        <w:ind w:left="157" w:right="-58"/>
      </w:pPr>
      <w:r>
        <w:rPr>
          <w:rFonts w:cs="Arial" w:hAnsi="Arial" w:eastAsia="Arial" w:ascii="Arial"/>
          <w:color w:val="111111"/>
          <w:spacing w:val="0"/>
          <w:w w:val="100"/>
          <w:position w:val="4"/>
          <w:sz w:val="18"/>
          <w:szCs w:val="18"/>
        </w:rPr>
        <w:t>9</w:t>
      </w:r>
      <w:r>
        <w:rPr>
          <w:rFonts w:cs="Arial" w:hAnsi="Arial" w:eastAsia="Arial" w:ascii="Arial"/>
          <w:color w:val="111111"/>
          <w:spacing w:val="0"/>
          <w:w w:val="100"/>
          <w:position w:val="4"/>
          <w:sz w:val="18"/>
          <w:szCs w:val="18"/>
        </w:rPr>
        <w:t>                    </w:t>
      </w:r>
      <w:r>
        <w:rPr>
          <w:rFonts w:cs="Arial" w:hAnsi="Arial" w:eastAsia="Arial" w:ascii="Arial"/>
          <w:color w:val="111111"/>
          <w:spacing w:val="19"/>
          <w:w w:val="100"/>
          <w:position w:val="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62626"/>
          <w:spacing w:val="-2"/>
          <w:w w:val="70"/>
          <w:position w:val="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color w:val="262626"/>
          <w:spacing w:val="-5"/>
          <w:w w:val="112"/>
          <w:position w:val="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color w:val="262626"/>
          <w:spacing w:val="-3"/>
          <w:w w:val="100"/>
          <w:position w:val="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262626"/>
          <w:spacing w:val="-5"/>
          <w:w w:val="108"/>
          <w:position w:val="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color w:val="262626"/>
          <w:spacing w:val="-4"/>
          <w:w w:val="95"/>
          <w:position w:val="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color w:val="3F3F3F"/>
          <w:spacing w:val="-3"/>
          <w:w w:val="106"/>
          <w:position w:val="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262626"/>
          <w:spacing w:val="-5"/>
          <w:w w:val="108"/>
          <w:position w:val="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color w:val="262626"/>
          <w:spacing w:val="-5"/>
          <w:w w:val="104"/>
          <w:position w:val="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color w:val="262626"/>
          <w:spacing w:val="-5"/>
          <w:w w:val="112"/>
          <w:position w:val="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color w:val="262626"/>
          <w:spacing w:val="0"/>
          <w:w w:val="75"/>
          <w:position w:val="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0"/>
          <w:sz w:val="24"/>
          <w:szCs w:val="24"/>
        </w:rPr>
        <w:t>                </w:t>
      </w:r>
      <w:r>
        <w:rPr>
          <w:rFonts w:cs="Times New Roman" w:hAnsi="Times New Roman" w:eastAsia="Times New Roman" w:ascii="Times New Roman"/>
          <w:color w:val="262626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62626"/>
          <w:spacing w:val="-7"/>
          <w:w w:val="101"/>
          <w:position w:val="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262626"/>
          <w:spacing w:val="0"/>
          <w:w w:val="110"/>
          <w:position w:val="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62626"/>
          <w:spacing w:val="-18"/>
          <w:w w:val="110"/>
          <w:position w:val="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262626"/>
          <w:spacing w:val="0"/>
          <w:w w:val="82"/>
          <w:position w:val="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62626"/>
          <w:spacing w:val="2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62626"/>
          <w:spacing w:val="-6"/>
          <w:w w:val="96"/>
          <w:position w:val="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62626"/>
          <w:spacing w:val="-5"/>
          <w:w w:val="104"/>
          <w:position w:val="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262626"/>
          <w:spacing w:val="-4"/>
          <w:w w:val="95"/>
          <w:position w:val="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62626"/>
          <w:spacing w:val="-3"/>
          <w:w w:val="128"/>
          <w:position w:val="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62626"/>
          <w:spacing w:val="-3"/>
          <w:w w:val="100"/>
          <w:position w:val="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62626"/>
          <w:spacing w:val="-7"/>
          <w:w w:val="101"/>
          <w:position w:val="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262626"/>
          <w:spacing w:val="-4"/>
          <w:w w:val="108"/>
          <w:position w:val="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62626"/>
          <w:spacing w:val="0"/>
          <w:w w:val="95"/>
          <w:position w:val="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62626"/>
          <w:spacing w:val="13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62626"/>
          <w:spacing w:val="-4"/>
          <w:w w:val="100"/>
          <w:position w:val="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62626"/>
          <w:spacing w:val="-8"/>
          <w:w w:val="100"/>
          <w:position w:val="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3F3F3F"/>
          <w:spacing w:val="0"/>
          <w:w w:val="100"/>
          <w:position w:val="1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3F3F3F"/>
          <w:spacing w:val="3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62626"/>
          <w:spacing w:val="-7"/>
          <w:w w:val="107"/>
          <w:position w:val="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111111"/>
          <w:spacing w:val="-2"/>
          <w:w w:val="83"/>
          <w:position w:val="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262626"/>
          <w:spacing w:val="-6"/>
          <w:w w:val="105"/>
          <w:position w:val="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62626"/>
          <w:spacing w:val="0"/>
          <w:w w:val="103"/>
          <w:position w:val="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ectPr>
          <w:type w:val="continuous"/>
          <w:pgSz w:w="16840" w:h="11900" w:orient="landscape"/>
          <w:pgMar w:top="240" w:bottom="280" w:left="1120" w:right="1100"/>
          <w:cols w:num="2" w:equalWidth="off">
            <w:col w:w="5921" w:space="3706"/>
            <w:col w:w="4993"/>
          </w:cols>
        </w:sectPr>
      </w:pPr>
      <w:r>
        <w:rPr>
          <w:rFonts w:cs="Times New Roman" w:hAnsi="Times New Roman" w:eastAsia="Times New Roman" w:ascii="Times New Roman"/>
          <w:color w:val="3F3F3F"/>
          <w:spacing w:val="-3"/>
          <w:w w:val="93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62626"/>
          <w:spacing w:val="-4"/>
          <w:w w:val="104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262626"/>
          <w:spacing w:val="-2"/>
          <w:w w:val="10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62626"/>
          <w:spacing w:val="-3"/>
          <w:w w:val="99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262626"/>
          <w:spacing w:val="-3"/>
          <w:w w:val="10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62626"/>
          <w:spacing w:val="0"/>
          <w:w w:val="99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pict>
          <v:shape type="#_x0000_t75" style="position:absolute;margin-left:0pt;margin-top:0pt;width:842pt;height:595pt;mso-position-horizontal-relative:page;mso-position-vertical-relative:page;z-index:-219">
            <v:imagedata o:title="" r:id="rId6"/>
          </v:shape>
        </w:pict>
      </w: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3100" w:val="left"/>
        </w:tabs>
        <w:jc w:val="left"/>
        <w:spacing w:before="87" w:lineRule="auto" w:line="177"/>
        <w:ind w:left="9253" w:right="1845" w:hanging="9149"/>
        <w:sectPr>
          <w:type w:val="continuous"/>
          <w:pgSz w:w="16840" w:h="11900" w:orient="landscape"/>
          <w:pgMar w:top="240" w:bottom="280" w:left="1120" w:right="1100"/>
        </w:sectPr>
      </w:pPr>
      <w:r>
        <w:pict>
          <v:shape type="#_x0000_t202" style="position:absolute;margin-left:120.96pt;margin-top:10.9042pt;width:54.66pt;height:12pt;mso-position-horizontal-relative:page;mso-position-vertical-relative:paragraph;z-index:-213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4"/>
                      <w:szCs w:val="24"/>
                    </w:rPr>
                    <w:jc w:val="left"/>
                    <w:spacing w:lineRule="exact" w:line="240"/>
                    <w:ind w:right="-56"/>
                  </w:pPr>
                  <w:r>
                    <w:rPr>
                      <w:rFonts w:cs="Times New Roman" w:hAnsi="Times New Roman" w:eastAsia="Times New Roman" w:ascii="Times New Roman"/>
                      <w:color w:val="262626"/>
                      <w:spacing w:val="-5"/>
                      <w:sz w:val="24"/>
                      <w:szCs w:val="24"/>
                    </w:rPr>
                    <w:t>2</w:t>
                  </w:r>
                  <w:r>
                    <w:rPr>
                      <w:rFonts w:cs="Times New Roman" w:hAnsi="Times New Roman" w:eastAsia="Times New Roman" w:ascii="Times New Roman"/>
                      <w:color w:val="262626"/>
                      <w:spacing w:val="-5"/>
                      <w:w w:val="104"/>
                      <w:sz w:val="24"/>
                      <w:szCs w:val="24"/>
                    </w:rPr>
                    <w:t>6</w:t>
                  </w:r>
                  <w:r>
                    <w:rPr>
                      <w:rFonts w:cs="Times New Roman" w:hAnsi="Times New Roman" w:eastAsia="Times New Roman" w:ascii="Times New Roman"/>
                      <w:color w:val="111111"/>
                      <w:spacing w:val="-3"/>
                      <w:w w:val="100"/>
                      <w:sz w:val="24"/>
                      <w:szCs w:val="24"/>
                    </w:rPr>
                    <w:t>-</w:t>
                  </w:r>
                  <w:r>
                    <w:rPr>
                      <w:rFonts w:cs="Times New Roman" w:hAnsi="Times New Roman" w:eastAsia="Times New Roman" w:ascii="Times New Roman"/>
                      <w:color w:val="262626"/>
                      <w:spacing w:val="-5"/>
                      <w:w w:val="108"/>
                      <w:sz w:val="24"/>
                      <w:szCs w:val="24"/>
                    </w:rPr>
                    <w:t>0</w:t>
                  </w:r>
                  <w:r>
                    <w:rPr>
                      <w:rFonts w:cs="Times New Roman" w:hAnsi="Times New Roman" w:eastAsia="Times New Roman" w:ascii="Times New Roman"/>
                      <w:color w:val="262626"/>
                      <w:spacing w:val="-4"/>
                      <w:w w:val="95"/>
                      <w:sz w:val="24"/>
                      <w:szCs w:val="24"/>
                    </w:rPr>
                    <w:t>5</w:t>
                  </w:r>
                  <w:r>
                    <w:rPr>
                      <w:rFonts w:cs="Times New Roman" w:hAnsi="Times New Roman" w:eastAsia="Times New Roman" w:ascii="Times New Roman"/>
                      <w:color w:val="111111"/>
                      <w:spacing w:val="-3"/>
                      <w:w w:val="106"/>
                      <w:sz w:val="24"/>
                      <w:szCs w:val="24"/>
                    </w:rPr>
                    <w:t>-</w:t>
                  </w:r>
                  <w:r>
                    <w:rPr>
                      <w:rFonts w:cs="Times New Roman" w:hAnsi="Times New Roman" w:eastAsia="Times New Roman" w:ascii="Times New Roman"/>
                      <w:color w:val="262626"/>
                      <w:spacing w:val="-5"/>
                      <w:w w:val="108"/>
                      <w:sz w:val="24"/>
                      <w:szCs w:val="24"/>
                    </w:rPr>
                    <w:t>2</w:t>
                  </w:r>
                  <w:r>
                    <w:rPr>
                      <w:rFonts w:cs="Times New Roman" w:hAnsi="Times New Roman" w:eastAsia="Times New Roman" w:ascii="Times New Roman"/>
                      <w:color w:val="262626"/>
                      <w:spacing w:val="-5"/>
                      <w:w w:val="104"/>
                      <w:sz w:val="24"/>
                      <w:szCs w:val="24"/>
                    </w:rPr>
                    <w:t>0</w:t>
                  </w:r>
                  <w:r>
                    <w:rPr>
                      <w:rFonts w:cs="Times New Roman" w:hAnsi="Times New Roman" w:eastAsia="Times New Roman" w:ascii="Times New Roman"/>
                      <w:color w:val="262626"/>
                      <w:spacing w:val="-5"/>
                      <w:w w:val="112"/>
                      <w:sz w:val="24"/>
                      <w:szCs w:val="24"/>
                    </w:rPr>
                    <w:t>2</w:t>
                  </w:r>
                  <w:r>
                    <w:rPr>
                      <w:rFonts w:cs="Times New Roman" w:hAnsi="Times New Roman" w:eastAsia="Times New Roman" w:ascii="Times New Roman"/>
                      <w:color w:val="262626"/>
                      <w:spacing w:val="0"/>
                      <w:w w:val="75"/>
                      <w:sz w:val="24"/>
                      <w:szCs w:val="24"/>
                    </w:rPr>
                    <w:t>1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color w:val="262626"/>
          <w:spacing w:val="0"/>
          <w:w w:val="100"/>
          <w:position w:val="-12"/>
          <w:sz w:val="18"/>
          <w:szCs w:val="18"/>
        </w:rPr>
        <w:t>10</w:t>
      </w:r>
      <w:r>
        <w:rPr>
          <w:rFonts w:cs="Arial" w:hAnsi="Arial" w:eastAsia="Arial" w:ascii="Arial"/>
          <w:color w:val="262626"/>
          <w:spacing w:val="0"/>
          <w:w w:val="100"/>
          <w:position w:val="-12"/>
          <w:sz w:val="18"/>
          <w:szCs w:val="18"/>
        </w:rPr>
        <w:tab/>
      </w:r>
      <w:r>
        <w:rPr>
          <w:rFonts w:cs="Arial" w:hAnsi="Arial" w:eastAsia="Arial" w:ascii="Arial"/>
          <w:color w:val="262626"/>
          <w:spacing w:val="0"/>
          <w:w w:val="100"/>
          <w:position w:val="-12"/>
          <w:sz w:val="18"/>
          <w:szCs w:val="18"/>
        </w:rPr>
      </w:r>
      <w:r>
        <w:rPr>
          <w:rFonts w:cs="Times New Roman" w:hAnsi="Times New Roman" w:eastAsia="Times New Roman" w:ascii="Times New Roman"/>
          <w:color w:val="111111"/>
          <w:spacing w:val="-7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0"/>
          <w:sz w:val="24"/>
          <w:szCs w:val="24"/>
        </w:rPr>
        <w:t>r.</w:t>
      </w:r>
      <w:r>
        <w:rPr>
          <w:rFonts w:cs="Times New Roman" w:hAnsi="Times New Roman" w:eastAsia="Times New Roman" w:ascii="Times New Roman"/>
          <w:color w:val="262626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62626"/>
          <w:spacing w:val="-5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62626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62626"/>
          <w:spacing w:val="-5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262626"/>
          <w:spacing w:val="-5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262626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62626"/>
          <w:spacing w:val="-5"/>
          <w:w w:val="102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62626"/>
          <w:spacing w:val="-4"/>
          <w:w w:val="9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62626"/>
          <w:spacing w:val="-5"/>
          <w:w w:val="108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62626"/>
          <w:spacing w:val="0"/>
          <w:w w:val="103"/>
          <w:position w:val="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color w:val="262626"/>
          <w:spacing w:val="-13"/>
          <w:w w:val="103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262626"/>
          <w:spacing w:val="0"/>
          <w:w w:val="106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62626"/>
          <w:spacing w:val="-9"/>
          <w:w w:val="106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62626"/>
          <w:spacing w:val="-3"/>
          <w:w w:val="105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62626"/>
          <w:spacing w:val="-5"/>
          <w:w w:val="104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F3F3F"/>
          <w:spacing w:val="0"/>
          <w:w w:val="83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3F3F3F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62626"/>
          <w:spacing w:val="-5"/>
          <w:w w:val="99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62626"/>
          <w:spacing w:val="-2"/>
          <w:w w:val="99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111111"/>
          <w:spacing w:val="-6"/>
          <w:w w:val="99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F3F3F"/>
          <w:spacing w:val="-2"/>
          <w:w w:val="99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3F3F3F"/>
          <w:spacing w:val="0"/>
          <w:w w:val="99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3F3F3F"/>
          <w:spacing w:val="16"/>
          <w:w w:val="9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62626"/>
          <w:spacing w:val="-9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F3F3F"/>
          <w:spacing w:val="-2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262626"/>
          <w:spacing w:val="-6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0"/>
          <w:sz w:val="24"/>
          <w:szCs w:val="24"/>
        </w:rPr>
        <w:t>          </w:t>
      </w:r>
      <w:r>
        <w:rPr>
          <w:rFonts w:cs="Times New Roman" w:hAnsi="Times New Roman" w:eastAsia="Times New Roman" w:ascii="Times New Roman"/>
          <w:color w:val="262626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62626"/>
          <w:spacing w:val="-6"/>
          <w:w w:val="100"/>
          <w:position w:val="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262626"/>
          <w:spacing w:val="-3"/>
          <w:w w:val="100"/>
          <w:position w:val="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62626"/>
          <w:spacing w:val="-3"/>
          <w:w w:val="100"/>
          <w:position w:val="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F3F3F"/>
          <w:spacing w:val="-4"/>
          <w:w w:val="100"/>
          <w:position w:val="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262626"/>
          <w:spacing w:val="-4"/>
          <w:w w:val="100"/>
          <w:position w:val="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62626"/>
          <w:spacing w:val="-1"/>
          <w:w w:val="100"/>
          <w:position w:val="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262626"/>
          <w:spacing w:val="23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62626"/>
          <w:spacing w:val="-4"/>
          <w:w w:val="100"/>
          <w:position w:val="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62626"/>
          <w:spacing w:val="-5"/>
          <w:w w:val="100"/>
          <w:position w:val="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1"/>
          <w:sz w:val="22"/>
          <w:szCs w:val="22"/>
        </w:rPr>
        <w:t>ft</w:t>
      </w:r>
      <w:r>
        <w:rPr>
          <w:rFonts w:cs="Times New Roman" w:hAnsi="Times New Roman" w:eastAsia="Times New Roman" w:ascii="Times New Roman"/>
          <w:color w:val="262626"/>
          <w:spacing w:val="14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62626"/>
          <w:spacing w:val="-2"/>
          <w:w w:val="100"/>
          <w:position w:val="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262626"/>
          <w:spacing w:val="-4"/>
          <w:w w:val="100"/>
          <w:position w:val="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F3F3F"/>
          <w:spacing w:val="-4"/>
          <w:w w:val="100"/>
          <w:position w:val="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262626"/>
          <w:spacing w:val="-3"/>
          <w:w w:val="100"/>
          <w:position w:val="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F3F3F"/>
          <w:spacing w:val="0"/>
          <w:w w:val="100"/>
          <w:position w:val="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F3F3F"/>
          <w:spacing w:val="12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62626"/>
          <w:spacing w:val="-6"/>
          <w:w w:val="100"/>
          <w:position w:val="1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262626"/>
          <w:spacing w:val="-3"/>
          <w:w w:val="100"/>
          <w:position w:val="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262626"/>
          <w:spacing w:val="-2"/>
          <w:w w:val="100"/>
          <w:position w:val="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62626"/>
          <w:spacing w:val="14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62626"/>
          <w:spacing w:val="-4"/>
          <w:w w:val="100"/>
          <w:position w:val="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62626"/>
          <w:spacing w:val="-7"/>
          <w:w w:val="100"/>
          <w:position w:val="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F3F3F"/>
          <w:spacing w:val="0"/>
          <w:w w:val="100"/>
          <w:position w:val="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F3F3F"/>
          <w:spacing w:val="14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F3F3F"/>
          <w:spacing w:val="-3"/>
          <w:w w:val="100"/>
          <w:position w:val="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62626"/>
          <w:spacing w:val="-3"/>
          <w:w w:val="100"/>
          <w:position w:val="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262626"/>
          <w:spacing w:val="-4"/>
          <w:w w:val="100"/>
          <w:position w:val="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1"/>
          <w:sz w:val="22"/>
          <w:szCs w:val="22"/>
        </w:rPr>
        <w:t>ah</w:t>
      </w:r>
      <w:r>
        <w:rPr>
          <w:rFonts w:cs="Times New Roman" w:hAnsi="Times New Roman" w:eastAsia="Times New Roman" w:ascii="Times New Roman"/>
          <w:color w:val="262626"/>
          <w:spacing w:val="8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62626"/>
          <w:spacing w:val="-4"/>
          <w:w w:val="100"/>
          <w:position w:val="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262626"/>
          <w:spacing w:val="3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62626"/>
          <w:spacing w:val="-4"/>
          <w:w w:val="100"/>
          <w:position w:val="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262626"/>
          <w:spacing w:val="-3"/>
          <w:w w:val="100"/>
          <w:position w:val="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62626"/>
          <w:spacing w:val="-3"/>
          <w:w w:val="100"/>
          <w:position w:val="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62626"/>
          <w:spacing w:val="-3"/>
          <w:w w:val="100"/>
          <w:position w:val="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3F3F3F"/>
          <w:spacing w:val="-3"/>
          <w:w w:val="100"/>
          <w:position w:val="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62626"/>
          <w:spacing w:val="-2"/>
          <w:w w:val="100"/>
          <w:position w:val="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1"/>
          <w:sz w:val="22"/>
          <w:szCs w:val="22"/>
        </w:rPr>
        <w:t>ki</w:t>
      </w:r>
      <w:r>
        <w:rPr>
          <w:rFonts w:cs="Times New Roman" w:hAnsi="Times New Roman" w:eastAsia="Times New Roman" w:ascii="Times New Roman"/>
          <w:color w:val="262626"/>
          <w:spacing w:val="11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62626"/>
          <w:spacing w:val="-3"/>
          <w:w w:val="100"/>
          <w:position w:val="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262626"/>
          <w:spacing w:val="-3"/>
          <w:w w:val="100"/>
          <w:position w:val="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62626"/>
          <w:spacing w:val="-3"/>
          <w:w w:val="100"/>
          <w:position w:val="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F3F3F"/>
          <w:spacing w:val="-4"/>
          <w:w w:val="100"/>
          <w:position w:val="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1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262626"/>
          <w:spacing w:val="15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62626"/>
          <w:spacing w:val="-3"/>
          <w:w w:val="99"/>
          <w:position w:val="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262626"/>
          <w:spacing w:val="-3"/>
          <w:w w:val="99"/>
          <w:position w:val="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F3F3F"/>
          <w:spacing w:val="-3"/>
          <w:w w:val="104"/>
          <w:position w:val="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62626"/>
          <w:spacing w:val="-3"/>
          <w:w w:val="107"/>
          <w:position w:val="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62626"/>
          <w:spacing w:val="0"/>
          <w:w w:val="95"/>
          <w:position w:val="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262626"/>
          <w:spacing w:val="0"/>
          <w:w w:val="95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62626"/>
          <w:spacing w:val="-3"/>
          <w:w w:val="100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262626"/>
          <w:spacing w:val="-3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62626"/>
          <w:spacing w:val="-5"/>
          <w:w w:val="100"/>
          <w:position w:val="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262626"/>
          <w:spacing w:val="-4"/>
          <w:w w:val="100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262626"/>
          <w:spacing w:val="-2"/>
          <w:w w:val="100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262626"/>
          <w:spacing w:val="-6"/>
          <w:w w:val="100"/>
          <w:position w:val="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262626"/>
          <w:spacing w:val="-4"/>
          <w:w w:val="100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262626"/>
          <w:spacing w:val="-2"/>
          <w:w w:val="100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262626"/>
          <w:spacing w:val="-3"/>
          <w:w w:val="100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F3F3F"/>
          <w:spacing w:val="0"/>
          <w:w w:val="100"/>
          <w:position w:val="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F3F3F"/>
          <w:spacing w:val="3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62626"/>
          <w:spacing w:val="0"/>
          <w:w w:val="100"/>
          <w:position w:val="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30" w:right="-53"/>
      </w:pPr>
      <w:r>
        <w:rPr>
          <w:rFonts w:cs="Courier New" w:hAnsi="Courier New" w:eastAsia="Courier New" w:ascii="Courier New"/>
          <w:color w:val="242424"/>
          <w:spacing w:val="2"/>
          <w:w w:val="69"/>
          <w:position w:val="1"/>
          <w:sz w:val="22"/>
          <w:szCs w:val="22"/>
        </w:rPr>
        <w:t>1</w:t>
      </w:r>
      <w:r>
        <w:rPr>
          <w:rFonts w:cs="Courier New" w:hAnsi="Courier New" w:eastAsia="Courier New" w:ascii="Courier New"/>
          <w:color w:val="242424"/>
          <w:spacing w:val="0"/>
          <w:w w:val="69"/>
          <w:position w:val="1"/>
          <w:sz w:val="22"/>
          <w:szCs w:val="22"/>
        </w:rPr>
        <w:t>1</w:t>
      </w:r>
      <w:r>
        <w:rPr>
          <w:rFonts w:cs="Courier New" w:hAnsi="Courier New" w:eastAsia="Courier New" w:ascii="Courier New"/>
          <w:color w:val="242424"/>
          <w:spacing w:val="0"/>
          <w:w w:val="69"/>
          <w:position w:val="1"/>
          <w:sz w:val="22"/>
          <w:szCs w:val="22"/>
        </w:rPr>
        <w:t>          </w:t>
      </w:r>
      <w:r>
        <w:rPr>
          <w:rFonts w:cs="Courier New" w:hAnsi="Courier New" w:eastAsia="Courier New" w:ascii="Courier New"/>
          <w:color w:val="242424"/>
          <w:spacing w:val="33"/>
          <w:w w:val="69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83838"/>
          <w:spacing w:val="5"/>
          <w:w w:val="101"/>
          <w:position w:val="1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color w:val="383838"/>
          <w:spacing w:val="5"/>
          <w:w w:val="101"/>
          <w:position w:val="1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color w:val="383838"/>
          <w:spacing w:val="3"/>
          <w:w w:val="103"/>
          <w:position w:val="1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242424"/>
          <w:spacing w:val="5"/>
          <w:w w:val="110"/>
          <w:position w:val="1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color w:val="242424"/>
          <w:spacing w:val="4"/>
          <w:w w:val="106"/>
          <w:position w:val="1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color w:val="242424"/>
          <w:spacing w:val="3"/>
          <w:w w:val="103"/>
          <w:position w:val="1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383838"/>
          <w:spacing w:val="4"/>
          <w:w w:val="106"/>
          <w:position w:val="1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242424"/>
          <w:spacing w:val="5"/>
          <w:w w:val="110"/>
          <w:position w:val="1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color w:val="383838"/>
          <w:spacing w:val="5"/>
          <w:w w:val="115"/>
          <w:position w:val="1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242424"/>
          <w:spacing w:val="0"/>
          <w:w w:val="69"/>
          <w:position w:val="1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1"/>
          <w:sz w:val="20"/>
          <w:szCs w:val="20"/>
        </w:rPr>
        <w:t>                     </w:t>
      </w:r>
      <w:r>
        <w:rPr>
          <w:rFonts w:cs="Times New Roman" w:hAnsi="Times New Roman" w:eastAsia="Times New Roman" w:ascii="Times New Roman"/>
          <w:color w:val="242424"/>
          <w:spacing w:val="-12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7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83838"/>
          <w:spacing w:val="5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0"/>
          <w:sz w:val="20"/>
          <w:szCs w:val="20"/>
        </w:rPr>
        <w:t>fi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2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10"/>
          <w:position w:val="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42424"/>
          <w:spacing w:val="9"/>
          <w:w w:val="11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42424"/>
          <w:spacing w:val="5"/>
          <w:w w:val="110"/>
          <w:position w:val="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42424"/>
          <w:spacing w:val="4"/>
          <w:w w:val="11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42424"/>
          <w:spacing w:val="0"/>
          <w:w w:val="110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42424"/>
          <w:spacing w:val="7"/>
          <w:w w:val="110"/>
          <w:position w:val="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42424"/>
          <w:spacing w:val="8"/>
          <w:w w:val="11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242424"/>
          <w:spacing w:val="0"/>
          <w:w w:val="110"/>
          <w:position w:val="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242424"/>
          <w:spacing w:val="30"/>
          <w:w w:val="11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5"/>
          <w:w w:val="100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42424"/>
          <w:spacing w:val="8"/>
          <w:w w:val="100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464646"/>
          <w:spacing w:val="0"/>
          <w:w w:val="100"/>
          <w:position w:val="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464646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64646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9"/>
          <w:w w:val="114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41414"/>
          <w:spacing w:val="2"/>
          <w:w w:val="101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242424"/>
          <w:spacing w:val="5"/>
          <w:w w:val="112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14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right"/>
        <w:spacing w:before="75"/>
        <w:ind w:right="122"/>
      </w:pPr>
      <w:r>
        <w:br w:type="column"/>
      </w:r>
      <w:r>
        <w:rPr>
          <w:rFonts w:cs="Arial" w:hAnsi="Arial" w:eastAsia="Arial" w:ascii="Arial"/>
          <w:spacing w:val="0"/>
          <w:w w:val="74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tLeast" w:line="260"/>
        <w:ind w:left="2650" w:right="1497" w:hanging="2650"/>
        <w:sectPr>
          <w:pgSz w:w="16840" w:h="11900" w:orient="landscape"/>
          <w:pgMar w:top="520" w:bottom="280" w:left="1080" w:right="1100"/>
          <w:cols w:num="2" w:equalWidth="off">
            <w:col w:w="5900" w:space="666"/>
            <w:col w:w="8094"/>
          </w:cols>
        </w:sectPr>
      </w:pPr>
      <w:r>
        <w:pict>
          <v:shape type="#_x0000_t202" style="position:absolute;margin-left:716.64pt;margin-top:-13.3254pt;width:64.575pt;height:39pt;mso-position-horizontal-relative:page;mso-position-vertical-relative:paragraph;z-index:-211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78"/>
                      <w:szCs w:val="78"/>
                    </w:rPr>
                    <w:jc w:val="left"/>
                    <w:spacing w:lineRule="exact" w:line="780"/>
                    <w:ind w:right="-137"/>
                  </w:pPr>
                  <w:r>
                    <w:rPr>
                      <w:rFonts w:cs="Times New Roman" w:hAnsi="Times New Roman" w:eastAsia="Times New Roman" w:ascii="Times New Roman"/>
                      <w:i/>
                      <w:spacing w:val="5"/>
                      <w:w w:val="181"/>
                      <w:sz w:val="78"/>
                      <w:szCs w:val="78"/>
                    </w:rPr>
                    <w:t>4</w:t>
                  </w:r>
                  <w:r>
                    <w:rPr>
                      <w:rFonts w:cs="Times New Roman" w:hAnsi="Times New Roman" w:eastAsia="Times New Roman" w:ascii="Times New Roman"/>
                      <w:i/>
                      <w:spacing w:val="0"/>
                      <w:w w:val="149"/>
                      <w:sz w:val="78"/>
                      <w:szCs w:val="78"/>
                    </w:rPr>
                    <w:t>?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78"/>
                      <w:szCs w:val="78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242424"/>
          <w:spacing w:val="6"/>
          <w:w w:val="102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42424"/>
          <w:spacing w:val="3"/>
          <w:w w:val="9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464646"/>
          <w:spacing w:val="4"/>
          <w:w w:val="106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42424"/>
          <w:spacing w:val="4"/>
          <w:w w:val="106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color w:val="242424"/>
          <w:spacing w:val="4"/>
          <w:w w:val="106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464646"/>
          <w:spacing w:val="4"/>
          <w:w w:val="106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8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42424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83838"/>
          <w:spacing w:val="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42424"/>
          <w:spacing w:val="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42424"/>
          <w:spacing w:val="4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color w:val="383838"/>
          <w:spacing w:val="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42424"/>
          <w:spacing w:val="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42424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83838"/>
          <w:spacing w:val="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83838"/>
          <w:spacing w:val="4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242424"/>
          <w:spacing w:val="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464646"/>
          <w:spacing w:val="4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42424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83838"/>
          <w:spacing w:val="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83838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83838"/>
          <w:spacing w:val="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42424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83838"/>
          <w:spacing w:val="4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242424"/>
          <w:spacing w:val="5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color w:val="383838"/>
          <w:spacing w:val="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83838"/>
          <w:spacing w:val="4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42424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42424"/>
          <w:spacing w:val="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83838"/>
          <w:spacing w:val="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383838"/>
          <w:spacing w:val="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83838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83838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5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242424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5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42424"/>
          <w:spacing w:val="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83838"/>
          <w:spacing w:val="4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42424"/>
          <w:spacing w:val="4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color w:val="242424"/>
          <w:spacing w:val="5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464646"/>
          <w:spacing w:val="4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42424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83838"/>
          <w:spacing w:val="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42424"/>
          <w:spacing w:val="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42424"/>
          <w:spacing w:val="5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color w:val="383838"/>
          <w:spacing w:val="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42424"/>
          <w:spacing w:val="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42424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83838"/>
          <w:spacing w:val="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83838"/>
          <w:spacing w:val="4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242424"/>
          <w:spacing w:val="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464646"/>
          <w:spacing w:val="4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42424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5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8383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83838"/>
          <w:spacing w:val="7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42424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5"/>
          <w:w w:val="96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83838"/>
          <w:spacing w:val="5"/>
          <w:w w:val="11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83838"/>
          <w:spacing w:val="4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83838"/>
          <w:spacing w:val="4"/>
          <w:w w:val="10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42424"/>
          <w:spacing w:val="0"/>
          <w:w w:val="10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83838"/>
          <w:spacing w:val="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42424"/>
          <w:spacing w:val="8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42424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242424"/>
          <w:spacing w:val="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42424"/>
          <w:spacing w:val="8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42424"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242424"/>
          <w:spacing w:val="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41414"/>
          <w:spacing w:val="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83838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8383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83838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55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9"/>
        <w:ind w:left="110"/>
      </w:pPr>
      <w:r>
        <w:rPr>
          <w:rFonts w:cs="Times New Roman" w:hAnsi="Times New Roman" w:eastAsia="Times New Roman" w:ascii="Times New Roman"/>
          <w:color w:val="242424"/>
          <w:spacing w:val="3"/>
          <w:w w:val="69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242424"/>
          <w:spacing w:val="0"/>
          <w:w w:val="11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0"/>
          <w:szCs w:val="20"/>
        </w:rPr>
        <w:t>                    </w:t>
      </w:r>
      <w:r>
        <w:rPr>
          <w:rFonts w:cs="Times New Roman" w:hAnsi="Times New Roman" w:eastAsia="Times New Roman" w:ascii="Times New Roman"/>
          <w:color w:val="242424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89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242424"/>
          <w:spacing w:val="9"/>
          <w:w w:val="89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383838"/>
          <w:spacing w:val="4"/>
          <w:w w:val="117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242424"/>
          <w:spacing w:val="5"/>
          <w:w w:val="11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color w:val="242424"/>
          <w:spacing w:val="4"/>
          <w:w w:val="106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color w:val="383838"/>
          <w:spacing w:val="3"/>
          <w:w w:val="103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242424"/>
          <w:spacing w:val="10"/>
          <w:w w:val="108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color w:val="242424"/>
          <w:spacing w:val="5"/>
          <w:w w:val="11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242424"/>
          <w:spacing w:val="0"/>
          <w:w w:val="73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0"/>
          <w:szCs w:val="20"/>
        </w:rPr>
        <w:t>              </w:t>
      </w:r>
      <w:r>
        <w:rPr>
          <w:rFonts w:cs="Times New Roman" w:hAnsi="Times New Roman" w:eastAsia="Times New Roman" w:ascii="Times New Roman"/>
          <w:color w:val="242424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41414"/>
          <w:spacing w:val="8"/>
          <w:w w:val="100"/>
          <w:position w:val="12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12"/>
          <w:sz w:val="20"/>
          <w:szCs w:val="20"/>
        </w:rPr>
        <w:t>r.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5"/>
          <w:w w:val="100"/>
          <w:position w:val="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7"/>
          <w:w w:val="111"/>
          <w:position w:val="12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42424"/>
          <w:spacing w:val="6"/>
          <w:w w:val="111"/>
          <w:position w:val="1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42424"/>
          <w:spacing w:val="6"/>
          <w:w w:val="111"/>
          <w:position w:val="12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242424"/>
          <w:spacing w:val="6"/>
          <w:w w:val="111"/>
          <w:position w:val="12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42424"/>
          <w:spacing w:val="0"/>
          <w:w w:val="111"/>
          <w:position w:val="12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242424"/>
          <w:spacing w:val="26"/>
          <w:w w:val="111"/>
          <w:position w:val="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6"/>
          <w:w w:val="113"/>
          <w:position w:val="1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41414"/>
          <w:spacing w:val="4"/>
          <w:w w:val="106"/>
          <w:position w:val="1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42424"/>
          <w:spacing w:val="5"/>
          <w:w w:val="120"/>
          <w:position w:val="12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13"/>
          <w:position w:val="12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color w:val="242424"/>
          <w:spacing w:val="14"/>
          <w:w w:val="113"/>
          <w:position w:val="12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242424"/>
          <w:spacing w:val="0"/>
          <w:w w:val="115"/>
          <w:position w:val="1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42424"/>
          <w:spacing w:val="9"/>
          <w:w w:val="115"/>
          <w:position w:val="1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42424"/>
          <w:spacing w:val="3"/>
          <w:w w:val="133"/>
          <w:position w:val="12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42424"/>
          <w:spacing w:val="5"/>
          <w:w w:val="115"/>
          <w:position w:val="12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83838"/>
          <w:spacing w:val="0"/>
          <w:w w:val="83"/>
          <w:position w:val="12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83838"/>
          <w:spacing w:val="0"/>
          <w:w w:val="100"/>
          <w:position w:val="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83838"/>
          <w:spacing w:val="-17"/>
          <w:w w:val="100"/>
          <w:position w:val="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5"/>
          <w:w w:val="109"/>
          <w:position w:val="12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41414"/>
          <w:spacing w:val="3"/>
          <w:w w:val="109"/>
          <w:position w:val="12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242424"/>
          <w:spacing w:val="7"/>
          <w:w w:val="109"/>
          <w:position w:val="1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42424"/>
          <w:spacing w:val="2"/>
          <w:w w:val="109"/>
          <w:position w:val="12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83838"/>
          <w:spacing w:val="0"/>
          <w:w w:val="109"/>
          <w:position w:val="12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83838"/>
          <w:spacing w:val="26"/>
          <w:w w:val="109"/>
          <w:position w:val="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10"/>
          <w:w w:val="100"/>
          <w:position w:val="12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position w:val="12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242424"/>
          <w:spacing w:val="5"/>
          <w:w w:val="100"/>
          <w:position w:val="12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12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12"/>
          <w:sz w:val="20"/>
          <w:szCs w:val="20"/>
        </w:rPr>
        <w:t>                                               </w:t>
      </w:r>
      <w:r>
        <w:rPr>
          <w:rFonts w:cs="Times New Roman" w:hAnsi="Times New Roman" w:eastAsia="Times New Roman" w:ascii="Times New Roman"/>
          <w:color w:val="242424"/>
          <w:spacing w:val="1"/>
          <w:w w:val="100"/>
          <w:position w:val="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8"/>
          <w:w w:val="100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83838"/>
          <w:spacing w:val="4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42424"/>
          <w:spacing w:val="5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83838"/>
          <w:spacing w:val="5"/>
          <w:w w:val="100"/>
          <w:position w:val="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83838"/>
          <w:spacing w:val="0"/>
          <w:w w:val="100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83838"/>
          <w:spacing w:val="5"/>
          <w:w w:val="100"/>
          <w:position w:val="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0"/>
          <w:sz w:val="20"/>
          <w:szCs w:val="20"/>
        </w:rPr>
        <w:t>im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4"/>
          <w:w w:val="108"/>
          <w:position w:val="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83838"/>
          <w:spacing w:val="0"/>
          <w:w w:val="108"/>
          <w:position w:val="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83838"/>
          <w:spacing w:val="6"/>
          <w:w w:val="108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83838"/>
          <w:spacing w:val="-6"/>
          <w:w w:val="108"/>
          <w:position w:val="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83838"/>
          <w:spacing w:val="0"/>
          <w:w w:val="108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83838"/>
          <w:spacing w:val="13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42424"/>
          <w:spacing w:val="6"/>
          <w:w w:val="100"/>
          <w:position w:val="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83838"/>
          <w:spacing w:val="4"/>
          <w:w w:val="100"/>
          <w:position w:val="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83838"/>
          <w:spacing w:val="4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83838"/>
          <w:spacing w:val="0"/>
          <w:w w:val="100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83838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83838"/>
          <w:spacing w:val="4"/>
          <w:w w:val="93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3"/>
          <w:position w:val="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color w:val="242424"/>
          <w:spacing w:val="10"/>
          <w:w w:val="103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242424"/>
          <w:spacing w:val="0"/>
          <w:w w:val="113"/>
          <w:position w:val="0"/>
          <w:sz w:val="20"/>
          <w:szCs w:val="20"/>
        </w:rPr>
        <w:t>ir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10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18"/>
          <w:szCs w:val="118"/>
        </w:rPr>
        <w:jc w:val="left"/>
        <w:spacing w:lineRule="exact" w:line="1320"/>
        <w:ind w:left="134" w:right="-91"/>
      </w:pPr>
      <w:r>
        <w:rPr>
          <w:rFonts w:cs="Times New Roman" w:hAnsi="Times New Roman" w:eastAsia="Times New Roman" w:ascii="Times New Roman"/>
          <w:color w:val="242424"/>
          <w:spacing w:val="3"/>
          <w:w w:val="69"/>
          <w:position w:val="2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383838"/>
          <w:spacing w:val="0"/>
          <w:w w:val="106"/>
          <w:position w:val="2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color w:val="383838"/>
          <w:spacing w:val="0"/>
          <w:w w:val="100"/>
          <w:position w:val="2"/>
          <w:sz w:val="20"/>
          <w:szCs w:val="20"/>
        </w:rPr>
        <w:t>                   </w:t>
      </w:r>
      <w:r>
        <w:rPr>
          <w:rFonts w:cs="Times New Roman" w:hAnsi="Times New Roman" w:eastAsia="Times New Roman" w:ascii="Times New Roman"/>
          <w:color w:val="383838"/>
          <w:spacing w:val="12"/>
          <w:w w:val="100"/>
          <w:position w:val="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-2"/>
          <w:w w:val="62"/>
          <w:position w:val="1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color w:val="242424"/>
          <w:spacing w:val="-5"/>
          <w:w w:val="116"/>
          <w:position w:val="1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color w:val="242424"/>
          <w:spacing w:val="-3"/>
          <w:w w:val="100"/>
          <w:position w:val="1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242424"/>
          <w:spacing w:val="-5"/>
          <w:w w:val="112"/>
          <w:position w:val="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color w:val="242424"/>
          <w:spacing w:val="-5"/>
          <w:w w:val="100"/>
          <w:position w:val="1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color w:val="242424"/>
          <w:spacing w:val="-3"/>
          <w:w w:val="106"/>
          <w:position w:val="1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383838"/>
          <w:spacing w:val="-5"/>
          <w:w w:val="100"/>
          <w:position w:val="1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color w:val="242424"/>
          <w:spacing w:val="-5"/>
          <w:w w:val="108"/>
          <w:position w:val="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color w:val="242424"/>
          <w:spacing w:val="-5"/>
          <w:w w:val="112"/>
          <w:position w:val="1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color w:val="242424"/>
          <w:spacing w:val="0"/>
          <w:w w:val="70"/>
          <w:position w:val="1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1"/>
          <w:sz w:val="24"/>
          <w:szCs w:val="24"/>
        </w:rPr>
        <w:t>                 </w:t>
      </w:r>
      <w:r>
        <w:rPr>
          <w:rFonts w:cs="Times New Roman" w:hAnsi="Times New Roman" w:eastAsia="Times New Roman" w:ascii="Times New Roman"/>
          <w:color w:val="242424"/>
          <w:spacing w:val="12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42424"/>
          <w:spacing w:val="8"/>
          <w:w w:val="100"/>
          <w:position w:val="16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83838"/>
          <w:spacing w:val="0"/>
          <w:w w:val="100"/>
          <w:position w:val="16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83838"/>
          <w:spacing w:val="-1"/>
          <w:w w:val="100"/>
          <w:position w:val="16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16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1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23"/>
          <w:w w:val="100"/>
          <w:position w:val="1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10"/>
          <w:position w:val="1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42424"/>
          <w:spacing w:val="8"/>
          <w:w w:val="110"/>
          <w:position w:val="16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42424"/>
          <w:spacing w:val="5"/>
          <w:w w:val="110"/>
          <w:position w:val="16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42424"/>
          <w:spacing w:val="0"/>
          <w:w w:val="110"/>
          <w:position w:val="16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42424"/>
          <w:spacing w:val="9"/>
          <w:w w:val="110"/>
          <w:position w:val="16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42424"/>
          <w:spacing w:val="4"/>
          <w:w w:val="110"/>
          <w:position w:val="1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42424"/>
          <w:spacing w:val="8"/>
          <w:w w:val="110"/>
          <w:position w:val="16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242424"/>
          <w:spacing w:val="4"/>
          <w:w w:val="110"/>
          <w:position w:val="16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10"/>
          <w:position w:val="16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42424"/>
          <w:spacing w:val="34"/>
          <w:w w:val="110"/>
          <w:position w:val="1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5"/>
          <w:w w:val="100"/>
          <w:position w:val="16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1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42424"/>
          <w:spacing w:val="8"/>
          <w:w w:val="100"/>
          <w:position w:val="16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83838"/>
          <w:spacing w:val="0"/>
          <w:w w:val="100"/>
          <w:position w:val="16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83838"/>
          <w:spacing w:val="0"/>
          <w:w w:val="100"/>
          <w:position w:val="1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83838"/>
          <w:spacing w:val="9"/>
          <w:w w:val="100"/>
          <w:position w:val="1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9"/>
          <w:w w:val="100"/>
          <w:position w:val="16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42424"/>
          <w:spacing w:val="2"/>
          <w:w w:val="100"/>
          <w:position w:val="16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242424"/>
          <w:spacing w:val="5"/>
          <w:w w:val="100"/>
          <w:position w:val="16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16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16"/>
          <w:sz w:val="20"/>
          <w:szCs w:val="20"/>
        </w:rPr>
        <w:t>                </w:t>
      </w:r>
      <w:r>
        <w:rPr>
          <w:rFonts w:cs="Times New Roman" w:hAnsi="Times New Roman" w:eastAsia="Times New Roman" w:ascii="Times New Roman"/>
          <w:color w:val="242424"/>
          <w:spacing w:val="17"/>
          <w:w w:val="100"/>
          <w:position w:val="1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10"/>
          <w:w w:val="112"/>
          <w:position w:val="15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42424"/>
          <w:spacing w:val="6"/>
          <w:w w:val="112"/>
          <w:position w:val="1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12"/>
          <w:position w:val="1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42424"/>
          <w:spacing w:val="8"/>
          <w:w w:val="112"/>
          <w:position w:val="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42424"/>
          <w:spacing w:val="6"/>
          <w:w w:val="112"/>
          <w:position w:val="1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83838"/>
          <w:spacing w:val="4"/>
          <w:w w:val="112"/>
          <w:position w:val="15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12"/>
          <w:position w:val="15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color w:val="242424"/>
          <w:spacing w:val="11"/>
          <w:w w:val="112"/>
          <w:position w:val="15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color w:val="242424"/>
          <w:spacing w:val="0"/>
          <w:w w:val="112"/>
          <w:position w:val="15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242424"/>
          <w:spacing w:val="25"/>
          <w:w w:val="112"/>
          <w:position w:val="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6"/>
          <w:w w:val="112"/>
          <w:position w:val="15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42424"/>
          <w:spacing w:val="6"/>
          <w:w w:val="112"/>
          <w:position w:val="1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42424"/>
          <w:spacing w:val="4"/>
          <w:w w:val="112"/>
          <w:position w:val="1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112"/>
          <w:position w:val="1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42424"/>
          <w:spacing w:val="10"/>
          <w:w w:val="112"/>
          <w:position w:val="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83838"/>
          <w:spacing w:val="6"/>
          <w:w w:val="112"/>
          <w:position w:val="15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242424"/>
          <w:spacing w:val="6"/>
          <w:w w:val="112"/>
          <w:position w:val="15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color w:val="383838"/>
          <w:spacing w:val="6"/>
          <w:w w:val="112"/>
          <w:position w:val="1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12"/>
          <w:position w:val="1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42424"/>
          <w:spacing w:val="33"/>
          <w:w w:val="112"/>
          <w:position w:val="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83838"/>
          <w:spacing w:val="4"/>
          <w:w w:val="112"/>
          <w:position w:val="15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12"/>
          <w:position w:val="15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42424"/>
          <w:spacing w:val="9"/>
          <w:w w:val="112"/>
          <w:position w:val="1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42424"/>
          <w:spacing w:val="6"/>
          <w:w w:val="112"/>
          <w:position w:val="15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242424"/>
          <w:spacing w:val="6"/>
          <w:w w:val="112"/>
          <w:position w:val="1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12"/>
          <w:position w:val="15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242424"/>
          <w:spacing w:val="18"/>
          <w:w w:val="112"/>
          <w:position w:val="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12"/>
          <w:position w:val="15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color w:val="242424"/>
          <w:spacing w:val="11"/>
          <w:w w:val="112"/>
          <w:position w:val="15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42424"/>
          <w:spacing w:val="6"/>
          <w:w w:val="112"/>
          <w:position w:val="1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83838"/>
          <w:spacing w:val="4"/>
          <w:w w:val="112"/>
          <w:position w:val="15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42424"/>
          <w:spacing w:val="3"/>
          <w:w w:val="112"/>
          <w:position w:val="1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42424"/>
          <w:spacing w:val="6"/>
          <w:w w:val="112"/>
          <w:position w:val="15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42424"/>
          <w:spacing w:val="6"/>
          <w:w w:val="112"/>
          <w:position w:val="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42424"/>
          <w:spacing w:val="6"/>
          <w:w w:val="112"/>
          <w:position w:val="1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12"/>
          <w:position w:val="1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42424"/>
          <w:spacing w:val="21"/>
          <w:w w:val="112"/>
          <w:position w:val="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5"/>
          <w:w w:val="100"/>
          <w:position w:val="15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42424"/>
          <w:spacing w:val="5"/>
          <w:w w:val="100"/>
          <w:position w:val="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42424"/>
          <w:spacing w:val="3"/>
          <w:w w:val="100"/>
          <w:position w:val="1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42424"/>
          <w:spacing w:val="5"/>
          <w:w w:val="100"/>
          <w:position w:val="15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15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36"/>
          <w:w w:val="100"/>
          <w:position w:val="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1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42424"/>
          <w:spacing w:val="8"/>
          <w:w w:val="100"/>
          <w:position w:val="15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1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42424"/>
          <w:spacing w:val="10"/>
          <w:w w:val="100"/>
          <w:position w:val="15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32"/>
          <w:w w:val="100"/>
          <w:position w:val="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5"/>
          <w:w w:val="100"/>
          <w:position w:val="15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1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42424"/>
          <w:spacing w:val="44"/>
          <w:w w:val="100"/>
          <w:position w:val="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41414"/>
          <w:spacing w:val="2"/>
          <w:w w:val="91"/>
          <w:position w:val="1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83838"/>
          <w:spacing w:val="5"/>
          <w:w w:val="119"/>
          <w:position w:val="1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42424"/>
          <w:spacing w:val="5"/>
          <w:w w:val="110"/>
          <w:position w:val="15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42424"/>
          <w:spacing w:val="0"/>
          <w:w w:val="115"/>
          <w:position w:val="1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42424"/>
          <w:spacing w:val="9"/>
          <w:w w:val="115"/>
          <w:position w:val="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83838"/>
          <w:spacing w:val="5"/>
          <w:w w:val="120"/>
          <w:position w:val="15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242424"/>
          <w:spacing w:val="5"/>
          <w:w w:val="114"/>
          <w:position w:val="1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6"/>
          <w:position w:val="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15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color w:val="242424"/>
          <w:spacing w:val="21"/>
          <w:w w:val="100"/>
          <w:position w:val="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position w:val="-4"/>
          <w:sz w:val="118"/>
          <w:szCs w:val="118"/>
        </w:rPr>
        <w:t>kt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18"/>
          <w:szCs w:val="1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7" w:lineRule="exact" w:line="240"/>
        <w:sectPr>
          <w:type w:val="continuous"/>
          <w:pgSz w:w="16840" w:h="11900" w:orient="landscape"/>
          <w:pgMar w:top="240" w:bottom="280" w:left="1080" w:right="1100"/>
        </w:sectPr>
      </w:pPr>
      <w:r>
        <w:rPr>
          <w:sz w:val="24"/>
          <w:szCs w:val="24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340"/>
        <w:ind w:left="134" w:right="-69"/>
      </w:pPr>
      <w:r>
        <w:rPr>
          <w:rFonts w:cs="Times New Roman" w:hAnsi="Times New Roman" w:eastAsia="Times New Roman" w:ascii="Times New Roman"/>
          <w:color w:val="242424"/>
          <w:spacing w:val="3"/>
          <w:w w:val="69"/>
          <w:position w:val="-3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242424"/>
          <w:spacing w:val="0"/>
          <w:w w:val="115"/>
          <w:position w:val="-3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-3"/>
          <w:sz w:val="20"/>
          <w:szCs w:val="20"/>
        </w:rPr>
        <w:t>                    </w:t>
      </w:r>
      <w:r>
        <w:rPr>
          <w:rFonts w:cs="Times New Roman" w:hAnsi="Times New Roman" w:eastAsia="Times New Roman" w:ascii="Times New Roman"/>
          <w:color w:val="242424"/>
          <w:spacing w:val="-3"/>
          <w:w w:val="100"/>
          <w:position w:val="-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3"/>
          <w:w w:val="69"/>
          <w:position w:val="1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242424"/>
          <w:spacing w:val="5"/>
          <w:w w:val="120"/>
          <w:position w:val="1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color w:val="242424"/>
          <w:spacing w:val="3"/>
          <w:w w:val="97"/>
          <w:position w:val="1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242424"/>
          <w:spacing w:val="5"/>
          <w:w w:val="110"/>
          <w:position w:val="1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color w:val="242424"/>
          <w:spacing w:val="4"/>
          <w:w w:val="106"/>
          <w:position w:val="1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color w:val="242424"/>
          <w:spacing w:val="3"/>
          <w:w w:val="103"/>
          <w:position w:val="1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position w:val="1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242424"/>
          <w:spacing w:val="10"/>
          <w:w w:val="108"/>
          <w:position w:val="1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color w:val="242424"/>
          <w:spacing w:val="5"/>
          <w:w w:val="110"/>
          <w:position w:val="1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242424"/>
          <w:spacing w:val="0"/>
          <w:w w:val="73"/>
          <w:position w:val="1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4"/>
        <w:ind w:right="-50"/>
      </w:pPr>
      <w:r>
        <w:br w:type="column"/>
      </w:r>
      <w:r>
        <w:rPr>
          <w:rFonts w:cs="Times New Roman" w:hAnsi="Times New Roman" w:eastAsia="Times New Roman" w:ascii="Times New Roman"/>
          <w:color w:val="141414"/>
          <w:spacing w:val="8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0"/>
          <w:szCs w:val="20"/>
        </w:rPr>
        <w:t>r.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7"/>
          <w:w w:val="11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42424"/>
          <w:spacing w:val="6"/>
          <w:w w:val="11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42424"/>
          <w:spacing w:val="6"/>
          <w:w w:val="111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242424"/>
          <w:spacing w:val="6"/>
          <w:w w:val="111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42424"/>
          <w:spacing w:val="0"/>
          <w:w w:val="111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242424"/>
          <w:spacing w:val="26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6"/>
          <w:w w:val="10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42424"/>
          <w:spacing w:val="5"/>
          <w:w w:val="11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42424"/>
          <w:spacing w:val="5"/>
          <w:w w:val="12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1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42424"/>
          <w:spacing w:val="9"/>
          <w:w w:val="11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42424"/>
          <w:spacing w:val="5"/>
          <w:w w:val="11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242424"/>
          <w:spacing w:val="0"/>
          <w:w w:val="11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42424"/>
          <w:spacing w:val="10"/>
          <w:w w:val="117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42424"/>
          <w:spacing w:val="3"/>
          <w:w w:val="12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42424"/>
          <w:spacing w:val="5"/>
          <w:w w:val="115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83838"/>
          <w:spacing w:val="0"/>
          <w:w w:val="83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8383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83838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7"/>
          <w:w w:val="10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41414"/>
          <w:spacing w:val="2"/>
          <w:w w:val="10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242424"/>
          <w:spacing w:val="7"/>
          <w:w w:val="109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41414"/>
          <w:spacing w:val="2"/>
          <w:w w:val="10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83838"/>
          <w:spacing w:val="0"/>
          <w:w w:val="10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83838"/>
          <w:spacing w:val="25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10"/>
          <w:w w:val="116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41414"/>
          <w:spacing w:val="2"/>
          <w:w w:val="10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242424"/>
          <w:spacing w:val="5"/>
          <w:w w:val="116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sectPr>
          <w:type w:val="continuous"/>
          <w:pgSz w:w="16840" w:h="11900" w:orient="landscape"/>
          <w:pgMar w:top="240" w:bottom="280" w:left="1080" w:right="1100"/>
          <w:cols w:num="3" w:equalWidth="off">
            <w:col w:w="2344" w:space="723"/>
            <w:col w:w="3243" w:space="626"/>
            <w:col w:w="7724"/>
          </w:cols>
        </w:sectPr>
      </w:pPr>
      <w:r>
        <w:rPr>
          <w:rFonts w:cs="Times New Roman" w:hAnsi="Times New Roman" w:eastAsia="Times New Roman" w:ascii="Times New Roman"/>
          <w:color w:val="242424"/>
          <w:spacing w:val="5"/>
          <w:w w:val="100"/>
          <w:position w:val="-1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242424"/>
          <w:spacing w:val="3"/>
          <w:w w:val="100"/>
          <w:position w:val="-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42424"/>
          <w:spacing w:val="8"/>
          <w:w w:val="100"/>
          <w:position w:val="-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42424"/>
          <w:spacing w:val="4"/>
          <w:w w:val="100"/>
          <w:position w:val="-1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242424"/>
          <w:spacing w:val="3"/>
          <w:w w:val="100"/>
          <w:position w:val="-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42424"/>
          <w:spacing w:val="4"/>
          <w:w w:val="100"/>
          <w:position w:val="-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83838"/>
          <w:spacing w:val="4"/>
          <w:w w:val="100"/>
          <w:position w:val="-1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-1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12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-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42424"/>
          <w:spacing w:val="6"/>
          <w:w w:val="100"/>
          <w:position w:val="-1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83838"/>
          <w:spacing w:val="5"/>
          <w:w w:val="100"/>
          <w:position w:val="-1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83838"/>
          <w:spacing w:val="4"/>
          <w:w w:val="100"/>
          <w:position w:val="-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464646"/>
          <w:spacing w:val="0"/>
          <w:w w:val="100"/>
          <w:position w:val="-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464646"/>
          <w:spacing w:val="36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-1"/>
          <w:sz w:val="20"/>
          <w:szCs w:val="20"/>
        </w:rPr>
        <w:t>akhir</w:t>
      </w:r>
      <w:r>
        <w:rPr>
          <w:rFonts w:cs="Times New Roman" w:hAnsi="Times New Roman" w:eastAsia="Times New Roman" w:ascii="Times New Roman"/>
          <w:color w:val="242424"/>
          <w:spacing w:val="43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2"/>
          <w:w w:val="100"/>
          <w:position w:val="-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83838"/>
          <w:spacing w:val="4"/>
          <w:w w:val="100"/>
          <w:position w:val="-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42424"/>
          <w:spacing w:val="4"/>
          <w:w w:val="100"/>
          <w:position w:val="-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42424"/>
          <w:spacing w:val="4"/>
          <w:w w:val="100"/>
          <w:position w:val="-1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color w:val="383838"/>
          <w:spacing w:val="4"/>
          <w:w w:val="100"/>
          <w:position w:val="-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42424"/>
          <w:spacing w:val="3"/>
          <w:w w:val="100"/>
          <w:position w:val="-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-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42424"/>
          <w:spacing w:val="33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5"/>
          <w:w w:val="100"/>
          <w:position w:val="-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42424"/>
          <w:spacing w:val="5"/>
          <w:w w:val="100"/>
          <w:position w:val="-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42424"/>
          <w:spacing w:val="5"/>
          <w:w w:val="100"/>
          <w:position w:val="-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83838"/>
          <w:spacing w:val="4"/>
          <w:w w:val="100"/>
          <w:position w:val="-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42424"/>
          <w:spacing w:val="8"/>
          <w:w w:val="100"/>
          <w:position w:val="-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42424"/>
          <w:spacing w:val="4"/>
          <w:w w:val="100"/>
          <w:position w:val="-1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383838"/>
          <w:spacing w:val="4"/>
          <w:w w:val="100"/>
          <w:position w:val="-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42424"/>
          <w:spacing w:val="5"/>
          <w:w w:val="100"/>
          <w:position w:val="-1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83838"/>
          <w:spacing w:val="4"/>
          <w:w w:val="100"/>
          <w:position w:val="-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-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22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64646"/>
          <w:spacing w:val="4"/>
          <w:w w:val="100"/>
          <w:position w:val="-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-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42424"/>
          <w:spacing w:val="8"/>
          <w:w w:val="100"/>
          <w:position w:val="-1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-1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color w:val="242424"/>
          <w:spacing w:val="25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4"/>
          <w:w w:val="100"/>
          <w:position w:val="-1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color w:val="383838"/>
          <w:spacing w:val="4"/>
          <w:w w:val="100"/>
          <w:position w:val="-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464646"/>
          <w:spacing w:val="4"/>
          <w:w w:val="100"/>
          <w:position w:val="-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42424"/>
          <w:spacing w:val="4"/>
          <w:w w:val="100"/>
          <w:position w:val="-1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83838"/>
          <w:spacing w:val="0"/>
          <w:w w:val="100"/>
          <w:position w:val="-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83838"/>
          <w:spacing w:val="42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-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42424"/>
          <w:spacing w:val="6"/>
          <w:w w:val="100"/>
          <w:position w:val="-1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83838"/>
          <w:spacing w:val="4"/>
          <w:w w:val="100"/>
          <w:position w:val="-1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83838"/>
          <w:spacing w:val="4"/>
          <w:w w:val="100"/>
          <w:position w:val="-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83838"/>
          <w:spacing w:val="0"/>
          <w:w w:val="100"/>
          <w:position w:val="-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83838"/>
          <w:spacing w:val="28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3"/>
          <w:position w:val="-1"/>
          <w:sz w:val="20"/>
          <w:szCs w:val="20"/>
        </w:rPr>
        <w:t>ak</w:t>
      </w:r>
      <w:r>
        <w:rPr>
          <w:rFonts w:cs="Times New Roman" w:hAnsi="Times New Roman" w:eastAsia="Times New Roman" w:ascii="Times New Roman"/>
          <w:color w:val="242424"/>
          <w:spacing w:val="15"/>
          <w:w w:val="103"/>
          <w:position w:val="-1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242424"/>
          <w:spacing w:val="0"/>
          <w:w w:val="105"/>
          <w:position w:val="-1"/>
          <w:sz w:val="20"/>
          <w:szCs w:val="20"/>
        </w:rPr>
        <w:t>ir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pict>
          <v:shape type="#_x0000_t75" style="position:absolute;margin-left:0pt;margin-top:0pt;width:842pt;height:595pt;mso-position-horizontal-relative:page;mso-position-vertical-relative:page;z-index:-212">
            <v:imagedata o:title="" r:id="rId7"/>
          </v:shape>
        </w:pict>
      </w: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18"/>
          <w:szCs w:val="118"/>
        </w:rPr>
        <w:jc w:val="left"/>
        <w:spacing w:lineRule="exact" w:line="1260"/>
        <w:ind w:left="130" w:right="-79"/>
      </w:pPr>
      <w:r>
        <w:rPr>
          <w:rFonts w:cs="Courier New" w:hAnsi="Courier New" w:eastAsia="Courier New" w:ascii="Courier New"/>
          <w:color w:val="242424"/>
          <w:spacing w:val="1"/>
          <w:w w:val="69"/>
          <w:position w:val="12"/>
          <w:sz w:val="22"/>
          <w:szCs w:val="22"/>
        </w:rPr>
        <w:t>1</w:t>
      </w:r>
      <w:r>
        <w:rPr>
          <w:rFonts w:cs="Courier New" w:hAnsi="Courier New" w:eastAsia="Courier New" w:ascii="Courier New"/>
          <w:color w:val="141414"/>
          <w:spacing w:val="0"/>
          <w:w w:val="69"/>
          <w:position w:val="12"/>
          <w:sz w:val="22"/>
          <w:szCs w:val="22"/>
        </w:rPr>
        <w:t>5</w:t>
      </w:r>
      <w:r>
        <w:rPr>
          <w:rFonts w:cs="Courier New" w:hAnsi="Courier New" w:eastAsia="Courier New" w:ascii="Courier New"/>
          <w:color w:val="141414"/>
          <w:spacing w:val="0"/>
          <w:w w:val="69"/>
          <w:position w:val="12"/>
          <w:sz w:val="22"/>
          <w:szCs w:val="22"/>
        </w:rPr>
        <w:t>         </w:t>
      </w:r>
      <w:r>
        <w:rPr>
          <w:rFonts w:cs="Courier New" w:hAnsi="Courier New" w:eastAsia="Courier New" w:ascii="Courier New"/>
          <w:color w:val="141414"/>
          <w:spacing w:val="77"/>
          <w:w w:val="69"/>
          <w:position w:val="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42424"/>
          <w:spacing w:val="-5"/>
          <w:w w:val="69"/>
          <w:position w:val="1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color w:val="242424"/>
          <w:spacing w:val="-4"/>
          <w:w w:val="95"/>
          <w:position w:val="1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color w:val="242424"/>
          <w:spacing w:val="-3"/>
          <w:w w:val="106"/>
          <w:position w:val="1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242424"/>
          <w:spacing w:val="-5"/>
          <w:w w:val="112"/>
          <w:position w:val="1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color w:val="242424"/>
          <w:spacing w:val="-5"/>
          <w:w w:val="100"/>
          <w:position w:val="1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color w:val="242424"/>
          <w:spacing w:val="-3"/>
          <w:w w:val="106"/>
          <w:position w:val="1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242424"/>
          <w:spacing w:val="-5"/>
          <w:w w:val="100"/>
          <w:position w:val="1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color w:val="242424"/>
          <w:spacing w:val="-5"/>
          <w:w w:val="108"/>
          <w:position w:val="1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color w:val="242424"/>
          <w:spacing w:val="-5"/>
          <w:w w:val="112"/>
          <w:position w:val="1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color w:val="242424"/>
          <w:spacing w:val="0"/>
          <w:w w:val="70"/>
          <w:position w:val="1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10"/>
          <w:sz w:val="24"/>
          <w:szCs w:val="24"/>
        </w:rPr>
        <w:t>                 </w:t>
      </w:r>
      <w:r>
        <w:rPr>
          <w:rFonts w:cs="Times New Roman" w:hAnsi="Times New Roman" w:eastAsia="Times New Roman" w:ascii="Times New Roman"/>
          <w:color w:val="242424"/>
          <w:spacing w:val="12"/>
          <w:w w:val="100"/>
          <w:position w:val="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42424"/>
          <w:spacing w:val="8"/>
          <w:w w:val="100"/>
          <w:position w:val="25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83838"/>
          <w:spacing w:val="0"/>
          <w:w w:val="100"/>
          <w:position w:val="2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83838"/>
          <w:spacing w:val="-1"/>
          <w:w w:val="100"/>
          <w:position w:val="25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2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2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23"/>
          <w:w w:val="100"/>
          <w:position w:val="2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11"/>
          <w:position w:val="2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42424"/>
          <w:spacing w:val="8"/>
          <w:w w:val="111"/>
          <w:position w:val="2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42424"/>
          <w:spacing w:val="6"/>
          <w:w w:val="111"/>
          <w:position w:val="25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42424"/>
          <w:spacing w:val="6"/>
          <w:w w:val="111"/>
          <w:position w:val="2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42424"/>
          <w:spacing w:val="3"/>
          <w:w w:val="111"/>
          <w:position w:val="2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42424"/>
          <w:spacing w:val="4"/>
          <w:w w:val="111"/>
          <w:position w:val="2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42424"/>
          <w:spacing w:val="8"/>
          <w:w w:val="111"/>
          <w:position w:val="25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242424"/>
          <w:spacing w:val="6"/>
          <w:w w:val="111"/>
          <w:position w:val="2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11"/>
          <w:position w:val="2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42424"/>
          <w:spacing w:val="25"/>
          <w:w w:val="111"/>
          <w:position w:val="2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5"/>
          <w:w w:val="100"/>
          <w:position w:val="25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2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42424"/>
          <w:spacing w:val="8"/>
          <w:w w:val="100"/>
          <w:position w:val="25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83838"/>
          <w:spacing w:val="0"/>
          <w:w w:val="100"/>
          <w:position w:val="25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83838"/>
          <w:spacing w:val="0"/>
          <w:w w:val="100"/>
          <w:position w:val="2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83838"/>
          <w:spacing w:val="9"/>
          <w:w w:val="100"/>
          <w:position w:val="2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9"/>
          <w:w w:val="100"/>
          <w:position w:val="25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464646"/>
          <w:spacing w:val="2"/>
          <w:w w:val="100"/>
          <w:position w:val="25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242424"/>
          <w:spacing w:val="5"/>
          <w:w w:val="100"/>
          <w:position w:val="25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25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25"/>
          <w:sz w:val="20"/>
          <w:szCs w:val="20"/>
        </w:rPr>
        <w:t>                                           </w:t>
      </w:r>
      <w:r>
        <w:rPr>
          <w:rFonts w:cs="Times New Roman" w:hAnsi="Times New Roman" w:eastAsia="Times New Roman" w:ascii="Times New Roman"/>
          <w:color w:val="242424"/>
          <w:spacing w:val="25"/>
          <w:w w:val="100"/>
          <w:position w:val="25"/>
          <w:sz w:val="20"/>
          <w:szCs w:val="20"/>
        </w:rPr>
        <w:t> </w:t>
      </w:r>
      <w:r>
        <w:rPr>
          <w:rFonts w:cs="Arial" w:hAnsi="Arial" w:eastAsia="Arial" w:ascii="Arial"/>
          <w:color w:val="141414"/>
          <w:spacing w:val="-3"/>
          <w:w w:val="93"/>
          <w:position w:val="25"/>
          <w:sz w:val="20"/>
          <w:szCs w:val="20"/>
        </w:rPr>
        <w:t>D</w:t>
      </w:r>
      <w:r>
        <w:rPr>
          <w:rFonts w:cs="Arial" w:hAnsi="Arial" w:eastAsia="Arial" w:ascii="Arial"/>
          <w:color w:val="242424"/>
          <w:spacing w:val="-1"/>
          <w:w w:val="93"/>
          <w:position w:val="25"/>
          <w:sz w:val="20"/>
          <w:szCs w:val="20"/>
        </w:rPr>
        <w:t>i</w:t>
      </w:r>
      <w:r>
        <w:rPr>
          <w:rFonts w:cs="Arial" w:hAnsi="Arial" w:eastAsia="Arial" w:ascii="Arial"/>
          <w:color w:val="242424"/>
          <w:spacing w:val="-3"/>
          <w:w w:val="93"/>
          <w:position w:val="25"/>
          <w:sz w:val="20"/>
          <w:szCs w:val="20"/>
        </w:rPr>
        <w:t>s</w:t>
      </w:r>
      <w:r>
        <w:rPr>
          <w:rFonts w:cs="Arial" w:hAnsi="Arial" w:eastAsia="Arial" w:ascii="Arial"/>
          <w:color w:val="242424"/>
          <w:spacing w:val="-2"/>
          <w:w w:val="93"/>
          <w:position w:val="25"/>
          <w:sz w:val="20"/>
          <w:szCs w:val="20"/>
        </w:rPr>
        <w:t>k</w:t>
      </w:r>
      <w:r>
        <w:rPr>
          <w:rFonts w:cs="Arial" w:hAnsi="Arial" w:eastAsia="Arial" w:ascii="Arial"/>
          <w:color w:val="242424"/>
          <w:spacing w:val="-2"/>
          <w:w w:val="93"/>
          <w:position w:val="25"/>
          <w:sz w:val="20"/>
          <w:szCs w:val="20"/>
        </w:rPr>
        <w:t>u</w:t>
      </w:r>
      <w:r>
        <w:rPr>
          <w:rFonts w:cs="Arial" w:hAnsi="Arial" w:eastAsia="Arial" w:ascii="Arial"/>
          <w:color w:val="242424"/>
          <w:spacing w:val="-3"/>
          <w:w w:val="93"/>
          <w:position w:val="25"/>
          <w:sz w:val="20"/>
          <w:szCs w:val="20"/>
        </w:rPr>
        <w:t>s</w:t>
      </w:r>
      <w:r>
        <w:rPr>
          <w:rFonts w:cs="Arial" w:hAnsi="Arial" w:eastAsia="Arial" w:ascii="Arial"/>
          <w:color w:val="242424"/>
          <w:spacing w:val="0"/>
          <w:w w:val="93"/>
          <w:position w:val="25"/>
          <w:sz w:val="20"/>
          <w:szCs w:val="20"/>
        </w:rPr>
        <w:t>i</w:t>
      </w:r>
      <w:r>
        <w:rPr>
          <w:rFonts w:cs="Arial" w:hAnsi="Arial" w:eastAsia="Arial" w:ascii="Arial"/>
          <w:color w:val="242424"/>
          <w:spacing w:val="20"/>
          <w:w w:val="93"/>
          <w:position w:val="25"/>
          <w:sz w:val="20"/>
          <w:szCs w:val="20"/>
        </w:rPr>
        <w:t> </w:t>
      </w:r>
      <w:r>
        <w:rPr>
          <w:rFonts w:cs="Arial" w:hAnsi="Arial" w:eastAsia="Arial" w:ascii="Arial"/>
          <w:color w:val="242424"/>
          <w:spacing w:val="-2"/>
          <w:w w:val="133"/>
          <w:position w:val="25"/>
          <w:sz w:val="20"/>
          <w:szCs w:val="20"/>
        </w:rPr>
        <w:t>t</w:t>
      </w:r>
      <w:r>
        <w:rPr>
          <w:rFonts w:cs="Arial" w:hAnsi="Arial" w:eastAsia="Arial" w:ascii="Arial"/>
          <w:color w:val="242424"/>
          <w:spacing w:val="-3"/>
          <w:w w:val="102"/>
          <w:position w:val="25"/>
          <w:sz w:val="20"/>
          <w:szCs w:val="20"/>
        </w:rPr>
        <w:t>e</w:t>
      </w:r>
      <w:r>
        <w:rPr>
          <w:rFonts w:cs="Arial" w:hAnsi="Arial" w:eastAsia="Arial" w:ascii="Arial"/>
          <w:color w:val="242424"/>
          <w:spacing w:val="-2"/>
          <w:w w:val="118"/>
          <w:position w:val="25"/>
          <w:sz w:val="20"/>
          <w:szCs w:val="20"/>
        </w:rPr>
        <w:t>r</w:t>
      </w:r>
      <w:r>
        <w:rPr>
          <w:rFonts w:cs="Arial" w:hAnsi="Arial" w:eastAsia="Arial" w:ascii="Arial"/>
          <w:color w:val="242424"/>
          <w:spacing w:val="-2"/>
          <w:w w:val="98"/>
          <w:position w:val="25"/>
          <w:sz w:val="20"/>
          <w:szCs w:val="20"/>
        </w:rPr>
        <w:t>k</w:t>
      </w:r>
      <w:r>
        <w:rPr>
          <w:rFonts w:cs="Arial" w:hAnsi="Arial" w:eastAsia="Arial" w:ascii="Arial"/>
          <w:color w:val="141414"/>
          <w:spacing w:val="-2"/>
          <w:w w:val="97"/>
          <w:position w:val="25"/>
          <w:sz w:val="20"/>
          <w:szCs w:val="20"/>
        </w:rPr>
        <w:t>a</w:t>
      </w:r>
      <w:r>
        <w:rPr>
          <w:rFonts w:cs="Arial" w:hAnsi="Arial" w:eastAsia="Arial" w:ascii="Arial"/>
          <w:color w:val="242424"/>
          <w:spacing w:val="-1"/>
          <w:w w:val="100"/>
          <w:position w:val="25"/>
          <w:sz w:val="20"/>
          <w:szCs w:val="20"/>
        </w:rPr>
        <w:t>i</w:t>
      </w:r>
      <w:r>
        <w:rPr>
          <w:rFonts w:cs="Arial" w:hAnsi="Arial" w:eastAsia="Arial" w:ascii="Arial"/>
          <w:color w:val="242424"/>
          <w:spacing w:val="0"/>
          <w:w w:val="142"/>
          <w:position w:val="25"/>
          <w:sz w:val="20"/>
          <w:szCs w:val="20"/>
        </w:rPr>
        <w:t>t</w:t>
      </w:r>
      <w:r>
        <w:rPr>
          <w:rFonts w:cs="Arial" w:hAnsi="Arial" w:eastAsia="Arial" w:ascii="Arial"/>
          <w:color w:val="242424"/>
          <w:spacing w:val="5"/>
          <w:w w:val="100"/>
          <w:position w:val="25"/>
          <w:sz w:val="20"/>
          <w:szCs w:val="20"/>
        </w:rPr>
        <w:t> </w:t>
      </w:r>
      <w:r>
        <w:rPr>
          <w:rFonts w:cs="Arial" w:hAnsi="Arial" w:eastAsia="Arial" w:ascii="Arial"/>
          <w:color w:val="141414"/>
          <w:spacing w:val="-2"/>
          <w:w w:val="97"/>
          <w:position w:val="25"/>
          <w:sz w:val="20"/>
          <w:szCs w:val="20"/>
        </w:rPr>
        <w:t>d</w:t>
      </w:r>
      <w:r>
        <w:rPr>
          <w:rFonts w:cs="Arial" w:hAnsi="Arial" w:eastAsia="Arial" w:ascii="Arial"/>
          <w:color w:val="141414"/>
          <w:spacing w:val="-3"/>
          <w:w w:val="93"/>
          <w:position w:val="25"/>
          <w:sz w:val="20"/>
          <w:szCs w:val="20"/>
        </w:rPr>
        <w:t>a</w:t>
      </w:r>
      <w:r>
        <w:rPr>
          <w:rFonts w:cs="Arial" w:hAnsi="Arial" w:eastAsia="Arial" w:ascii="Arial"/>
          <w:color w:val="242424"/>
          <w:spacing w:val="-2"/>
          <w:w w:val="151"/>
          <w:position w:val="25"/>
          <w:sz w:val="20"/>
          <w:szCs w:val="20"/>
        </w:rPr>
        <w:t>t</w:t>
      </w:r>
      <w:r>
        <w:rPr>
          <w:rFonts w:cs="Arial" w:hAnsi="Arial" w:eastAsia="Arial" w:ascii="Arial"/>
          <w:color w:val="141414"/>
          <w:spacing w:val="0"/>
          <w:w w:val="84"/>
          <w:position w:val="25"/>
          <w:sz w:val="20"/>
          <w:szCs w:val="20"/>
        </w:rPr>
        <w:t>a</w:t>
      </w:r>
      <w:r>
        <w:rPr>
          <w:rFonts w:cs="Arial" w:hAnsi="Arial" w:eastAsia="Arial" w:ascii="Arial"/>
          <w:color w:val="141414"/>
          <w:spacing w:val="10"/>
          <w:w w:val="100"/>
          <w:position w:val="25"/>
          <w:sz w:val="20"/>
          <w:szCs w:val="20"/>
        </w:rPr>
        <w:t> </w:t>
      </w:r>
      <w:r>
        <w:rPr>
          <w:rFonts w:cs="Arial" w:hAnsi="Arial" w:eastAsia="Arial" w:ascii="Arial"/>
          <w:color w:val="242424"/>
          <w:spacing w:val="-2"/>
          <w:w w:val="100"/>
          <w:position w:val="25"/>
          <w:sz w:val="20"/>
          <w:szCs w:val="20"/>
        </w:rPr>
        <w:t>y</w:t>
      </w:r>
      <w:r>
        <w:rPr>
          <w:rFonts w:cs="Arial" w:hAnsi="Arial" w:eastAsia="Arial" w:ascii="Arial"/>
          <w:color w:val="141414"/>
          <w:spacing w:val="-2"/>
          <w:w w:val="100"/>
          <w:position w:val="25"/>
          <w:sz w:val="20"/>
          <w:szCs w:val="20"/>
        </w:rPr>
        <w:t>a</w:t>
      </w:r>
      <w:r>
        <w:rPr>
          <w:rFonts w:cs="Arial" w:hAnsi="Arial" w:eastAsia="Arial" w:ascii="Arial"/>
          <w:color w:val="141414"/>
          <w:spacing w:val="-3"/>
          <w:w w:val="100"/>
          <w:position w:val="25"/>
          <w:sz w:val="20"/>
          <w:szCs w:val="20"/>
        </w:rPr>
        <w:t>n</w:t>
      </w:r>
      <w:r>
        <w:rPr>
          <w:rFonts w:cs="Arial" w:hAnsi="Arial" w:eastAsia="Arial" w:ascii="Arial"/>
          <w:color w:val="141414"/>
          <w:spacing w:val="0"/>
          <w:w w:val="100"/>
          <w:position w:val="25"/>
          <w:sz w:val="20"/>
          <w:szCs w:val="20"/>
        </w:rPr>
        <w:t>g</w:t>
      </w:r>
      <w:r>
        <w:rPr>
          <w:rFonts w:cs="Arial" w:hAnsi="Arial" w:eastAsia="Arial" w:ascii="Arial"/>
          <w:color w:val="141414"/>
          <w:spacing w:val="-1"/>
          <w:w w:val="100"/>
          <w:position w:val="25"/>
          <w:sz w:val="20"/>
          <w:szCs w:val="20"/>
        </w:rPr>
        <w:t> </w:t>
      </w:r>
      <w:r>
        <w:rPr>
          <w:rFonts w:cs="Arial" w:hAnsi="Arial" w:eastAsia="Arial" w:ascii="Arial"/>
          <w:color w:val="242424"/>
          <w:spacing w:val="-2"/>
          <w:w w:val="79"/>
          <w:position w:val="25"/>
          <w:sz w:val="20"/>
          <w:szCs w:val="20"/>
        </w:rPr>
        <w:t>s</w:t>
      </w:r>
      <w:r>
        <w:rPr>
          <w:rFonts w:cs="Arial" w:hAnsi="Arial" w:eastAsia="Arial" w:ascii="Arial"/>
          <w:color w:val="242424"/>
          <w:spacing w:val="-3"/>
          <w:w w:val="102"/>
          <w:position w:val="25"/>
          <w:sz w:val="20"/>
          <w:szCs w:val="20"/>
        </w:rPr>
        <w:t>u</w:t>
      </w:r>
      <w:r>
        <w:rPr>
          <w:rFonts w:cs="Arial" w:hAnsi="Arial" w:eastAsia="Arial" w:ascii="Arial"/>
          <w:color w:val="141414"/>
          <w:spacing w:val="-3"/>
          <w:w w:val="106"/>
          <w:position w:val="25"/>
          <w:sz w:val="20"/>
          <w:szCs w:val="20"/>
        </w:rPr>
        <w:t>d</w:t>
      </w:r>
      <w:r>
        <w:rPr>
          <w:rFonts w:cs="Arial" w:hAnsi="Arial" w:eastAsia="Arial" w:ascii="Arial"/>
          <w:color w:val="141414"/>
          <w:spacing w:val="-3"/>
          <w:w w:val="102"/>
          <w:position w:val="25"/>
          <w:sz w:val="20"/>
          <w:szCs w:val="20"/>
        </w:rPr>
        <w:t>a</w:t>
      </w:r>
      <w:r>
        <w:rPr>
          <w:rFonts w:cs="Arial" w:hAnsi="Arial" w:eastAsia="Arial" w:ascii="Arial"/>
          <w:color w:val="141414"/>
          <w:spacing w:val="0"/>
          <w:w w:val="89"/>
          <w:position w:val="25"/>
          <w:sz w:val="20"/>
          <w:szCs w:val="20"/>
        </w:rPr>
        <w:t>h</w:t>
      </w:r>
      <w:r>
        <w:rPr>
          <w:rFonts w:cs="Arial" w:hAnsi="Arial" w:eastAsia="Arial" w:ascii="Arial"/>
          <w:color w:val="141414"/>
          <w:spacing w:val="18"/>
          <w:w w:val="100"/>
          <w:position w:val="25"/>
          <w:sz w:val="20"/>
          <w:szCs w:val="20"/>
        </w:rPr>
        <w:t> </w:t>
      </w:r>
      <w:r>
        <w:rPr>
          <w:rFonts w:cs="Arial" w:hAnsi="Arial" w:eastAsia="Arial" w:ascii="Arial"/>
          <w:color w:val="141414"/>
          <w:spacing w:val="-2"/>
          <w:w w:val="100"/>
          <w:position w:val="25"/>
          <w:sz w:val="20"/>
          <w:szCs w:val="20"/>
        </w:rPr>
        <w:t>d</w:t>
      </w:r>
      <w:r>
        <w:rPr>
          <w:rFonts w:cs="Arial" w:hAnsi="Arial" w:eastAsia="Arial" w:ascii="Arial"/>
          <w:color w:val="242424"/>
          <w:spacing w:val="-1"/>
          <w:w w:val="100"/>
          <w:position w:val="25"/>
          <w:sz w:val="20"/>
          <w:szCs w:val="20"/>
        </w:rPr>
        <w:t>i</w:t>
      </w:r>
      <w:r>
        <w:rPr>
          <w:rFonts w:cs="Arial" w:hAnsi="Arial" w:eastAsia="Arial" w:ascii="Arial"/>
          <w:color w:val="242424"/>
          <w:spacing w:val="-3"/>
          <w:w w:val="100"/>
          <w:position w:val="25"/>
          <w:sz w:val="20"/>
          <w:szCs w:val="20"/>
        </w:rPr>
        <w:t>a</w:t>
      </w:r>
      <w:r>
        <w:rPr>
          <w:rFonts w:cs="Arial" w:hAnsi="Arial" w:eastAsia="Arial" w:ascii="Arial"/>
          <w:color w:val="141414"/>
          <w:spacing w:val="-4"/>
          <w:w w:val="100"/>
          <w:position w:val="25"/>
          <w:sz w:val="20"/>
          <w:szCs w:val="20"/>
        </w:rPr>
        <w:t>m</w:t>
      </w:r>
      <w:r>
        <w:rPr>
          <w:rFonts w:cs="Arial" w:hAnsi="Arial" w:eastAsia="Arial" w:ascii="Arial"/>
          <w:color w:val="141414"/>
          <w:spacing w:val="-3"/>
          <w:w w:val="100"/>
          <w:position w:val="25"/>
          <w:sz w:val="20"/>
          <w:szCs w:val="20"/>
        </w:rPr>
        <w:t>b</w:t>
      </w:r>
      <w:r>
        <w:rPr>
          <w:rFonts w:cs="Arial" w:hAnsi="Arial" w:eastAsia="Arial" w:ascii="Arial"/>
          <w:color w:val="242424"/>
          <w:spacing w:val="-1"/>
          <w:w w:val="100"/>
          <w:position w:val="25"/>
          <w:sz w:val="20"/>
          <w:szCs w:val="20"/>
        </w:rPr>
        <w:t>i</w:t>
      </w:r>
      <w:r>
        <w:rPr>
          <w:rFonts w:cs="Arial" w:hAnsi="Arial" w:eastAsia="Arial" w:ascii="Arial"/>
          <w:color w:val="141414"/>
          <w:spacing w:val="0"/>
          <w:w w:val="100"/>
          <w:position w:val="25"/>
          <w:sz w:val="20"/>
          <w:szCs w:val="20"/>
        </w:rPr>
        <w:t>l</w:t>
      </w:r>
      <w:r>
        <w:rPr>
          <w:rFonts w:cs="Arial" w:hAnsi="Arial" w:eastAsia="Arial" w:ascii="Arial"/>
          <w:color w:val="141414"/>
          <w:spacing w:val="0"/>
          <w:w w:val="100"/>
          <w:position w:val="25"/>
          <w:sz w:val="20"/>
          <w:szCs w:val="20"/>
        </w:rPr>
        <w:t>                              </w:t>
      </w:r>
      <w:r>
        <w:rPr>
          <w:rFonts w:cs="Arial" w:hAnsi="Arial" w:eastAsia="Arial" w:ascii="Arial"/>
          <w:color w:val="141414"/>
          <w:spacing w:val="15"/>
          <w:w w:val="100"/>
          <w:position w:val="2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position w:val="0"/>
          <w:sz w:val="118"/>
          <w:szCs w:val="118"/>
        </w:rPr>
        <w:t>kt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18"/>
          <w:szCs w:val="1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34"/>
        <w:sectPr>
          <w:type w:val="continuous"/>
          <w:pgSz w:w="16840" w:h="11900" w:orient="landscape"/>
          <w:pgMar w:top="240" w:bottom="280" w:left="1080" w:right="1100"/>
        </w:sectPr>
      </w:pPr>
      <w:r>
        <w:rPr>
          <w:rFonts w:cs="Times New Roman" w:hAnsi="Times New Roman" w:eastAsia="Times New Roman" w:ascii="Times New Roman"/>
          <w:color w:val="242424"/>
          <w:spacing w:val="3"/>
          <w:w w:val="69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242424"/>
          <w:spacing w:val="0"/>
          <w:w w:val="11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0"/>
          <w:szCs w:val="20"/>
        </w:rPr>
        <w:t>                     </w:t>
      </w:r>
      <w:r>
        <w:rPr>
          <w:rFonts w:cs="Times New Roman" w:hAnsi="Times New Roman" w:eastAsia="Times New Roman" w:ascii="Times New Roman"/>
          <w:color w:val="242424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5"/>
          <w:w w:val="96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color w:val="242424"/>
          <w:spacing w:val="3"/>
          <w:w w:val="103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242424"/>
          <w:spacing w:val="5"/>
          <w:w w:val="11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color w:val="242424"/>
          <w:spacing w:val="5"/>
          <w:w w:val="101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color w:val="242424"/>
          <w:spacing w:val="3"/>
          <w:w w:val="103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383838"/>
          <w:spacing w:val="5"/>
          <w:w w:val="11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242424"/>
          <w:spacing w:val="4"/>
          <w:w w:val="106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color w:val="242424"/>
          <w:spacing w:val="5"/>
          <w:w w:val="115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242424"/>
          <w:spacing w:val="0"/>
          <w:w w:val="69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0"/>
          <w:szCs w:val="20"/>
        </w:rPr>
        <w:t>               </w:t>
      </w:r>
      <w:r>
        <w:rPr>
          <w:rFonts w:cs="Times New Roman" w:hAnsi="Times New Roman" w:eastAsia="Times New Roman" w:ascii="Times New Roman"/>
          <w:color w:val="242424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41414"/>
          <w:spacing w:val="8"/>
          <w:w w:val="100"/>
          <w:position w:val="1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13"/>
          <w:sz w:val="20"/>
          <w:szCs w:val="20"/>
        </w:rPr>
        <w:t>r.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5"/>
          <w:w w:val="100"/>
          <w:position w:val="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7"/>
          <w:w w:val="112"/>
          <w:position w:val="13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42424"/>
          <w:spacing w:val="6"/>
          <w:w w:val="112"/>
          <w:position w:val="1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42424"/>
          <w:spacing w:val="6"/>
          <w:w w:val="112"/>
          <w:position w:val="13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242424"/>
          <w:spacing w:val="6"/>
          <w:w w:val="112"/>
          <w:position w:val="13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42424"/>
          <w:spacing w:val="0"/>
          <w:w w:val="112"/>
          <w:position w:val="1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242424"/>
          <w:spacing w:val="15"/>
          <w:w w:val="112"/>
          <w:position w:val="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6"/>
          <w:w w:val="113"/>
          <w:position w:val="1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42424"/>
          <w:spacing w:val="5"/>
          <w:w w:val="115"/>
          <w:position w:val="1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42424"/>
          <w:spacing w:val="5"/>
          <w:w w:val="115"/>
          <w:position w:val="1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15"/>
          <w:position w:val="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42424"/>
          <w:spacing w:val="9"/>
          <w:w w:val="115"/>
          <w:position w:val="1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42424"/>
          <w:spacing w:val="5"/>
          <w:w w:val="115"/>
          <w:position w:val="13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242424"/>
          <w:spacing w:val="0"/>
          <w:w w:val="115"/>
          <w:position w:val="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42424"/>
          <w:spacing w:val="9"/>
          <w:w w:val="115"/>
          <w:position w:val="1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42424"/>
          <w:spacing w:val="3"/>
          <w:w w:val="124"/>
          <w:position w:val="13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42424"/>
          <w:spacing w:val="5"/>
          <w:w w:val="115"/>
          <w:position w:val="1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464646"/>
          <w:spacing w:val="0"/>
          <w:w w:val="83"/>
          <w:position w:val="13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464646"/>
          <w:spacing w:val="0"/>
          <w:w w:val="100"/>
          <w:position w:val="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64646"/>
          <w:spacing w:val="-17"/>
          <w:w w:val="100"/>
          <w:position w:val="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7"/>
          <w:w w:val="109"/>
          <w:position w:val="13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42424"/>
          <w:spacing w:val="2"/>
          <w:w w:val="109"/>
          <w:position w:val="1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242424"/>
          <w:spacing w:val="7"/>
          <w:w w:val="109"/>
          <w:position w:val="1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42424"/>
          <w:spacing w:val="2"/>
          <w:w w:val="109"/>
          <w:position w:val="1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464646"/>
          <w:spacing w:val="0"/>
          <w:w w:val="109"/>
          <w:position w:val="13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464646"/>
          <w:spacing w:val="25"/>
          <w:w w:val="109"/>
          <w:position w:val="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10"/>
          <w:w w:val="100"/>
          <w:position w:val="13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42424"/>
          <w:spacing w:val="2"/>
          <w:w w:val="100"/>
          <w:position w:val="1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242424"/>
          <w:spacing w:val="5"/>
          <w:w w:val="100"/>
          <w:position w:val="13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1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13"/>
          <w:sz w:val="20"/>
          <w:szCs w:val="20"/>
        </w:rPr>
        <w:t>                 </w:t>
      </w:r>
      <w:r>
        <w:rPr>
          <w:rFonts w:cs="Times New Roman" w:hAnsi="Times New Roman" w:eastAsia="Times New Roman" w:ascii="Times New Roman"/>
          <w:color w:val="242424"/>
          <w:spacing w:val="8"/>
          <w:w w:val="100"/>
          <w:position w:val="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242424"/>
          <w:spacing w:val="3"/>
          <w:w w:val="100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42424"/>
          <w:spacing w:val="8"/>
          <w:w w:val="100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42424"/>
          <w:spacing w:val="4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242424"/>
          <w:spacing w:val="3"/>
          <w:w w:val="100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42424"/>
          <w:spacing w:val="4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83838"/>
          <w:spacing w:val="4"/>
          <w:w w:val="100"/>
          <w:position w:val="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83838"/>
          <w:spacing w:val="4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42424"/>
          <w:spacing w:val="6"/>
          <w:w w:val="100"/>
          <w:position w:val="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83838"/>
          <w:spacing w:val="5"/>
          <w:w w:val="100"/>
          <w:position w:val="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83838"/>
          <w:spacing w:val="4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464646"/>
          <w:spacing w:val="0"/>
          <w:w w:val="100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464646"/>
          <w:spacing w:val="3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83838"/>
          <w:spacing w:val="4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0"/>
          <w:sz w:val="20"/>
          <w:szCs w:val="20"/>
        </w:rPr>
        <w:t>kh</w:t>
      </w:r>
      <w:r>
        <w:rPr>
          <w:rFonts w:cs="Times New Roman" w:hAnsi="Times New Roman" w:eastAsia="Times New Roman" w:ascii="Times New Roman"/>
          <w:color w:val="242424"/>
          <w:spacing w:val="11"/>
          <w:w w:val="100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42424"/>
          <w:spacing w:val="3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2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83838"/>
          <w:spacing w:val="4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42424"/>
          <w:spacing w:val="4"/>
          <w:w w:val="100"/>
          <w:position w:val="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42424"/>
          <w:spacing w:val="5"/>
          <w:w w:val="100"/>
          <w:position w:val="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color w:val="383838"/>
          <w:spacing w:val="4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42424"/>
          <w:spacing w:val="3"/>
          <w:w w:val="100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42424"/>
          <w:spacing w:val="3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5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83838"/>
          <w:spacing w:val="5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42424"/>
          <w:spacing w:val="5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83838"/>
          <w:spacing w:val="4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42424"/>
          <w:spacing w:val="8"/>
          <w:w w:val="100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42424"/>
          <w:spacing w:val="4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383838"/>
          <w:spacing w:val="4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42424"/>
          <w:spacing w:val="5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83838"/>
          <w:spacing w:val="4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2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2"/>
          <w:w w:val="98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83838"/>
          <w:spacing w:val="4"/>
          <w:w w:val="98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42424"/>
          <w:spacing w:val="5"/>
          <w:w w:val="98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42424"/>
          <w:spacing w:val="3"/>
          <w:w w:val="98"/>
          <w:position w:val="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98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42424"/>
          <w:spacing w:val="28"/>
          <w:w w:val="9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5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83838"/>
          <w:spacing w:val="4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42424"/>
          <w:spacing w:val="5"/>
          <w:w w:val="100"/>
          <w:position w:val="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83838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83838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4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383838"/>
          <w:spacing w:val="5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242424"/>
          <w:spacing w:val="1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0"/>
          <w:sz w:val="20"/>
          <w:szCs w:val="20"/>
        </w:rPr>
        <w:t>IV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64"/>
        <w:ind w:left="134"/>
      </w:pPr>
      <w:r>
        <w:pict>
          <v:shape type="#_x0000_t75" style="position:absolute;margin-left:0pt;margin-top:0pt;width:842pt;height:595pt;mso-position-horizontal-relative:page;mso-position-vertical-relative:page;z-index:-210">
            <v:imagedata o:title="" r:id="rId8"/>
          </v:shape>
        </w:pict>
      </w:r>
      <w:r>
        <w:rPr>
          <w:rFonts w:cs="Times New Roman" w:hAnsi="Times New Roman" w:eastAsia="Times New Roman" w:ascii="Times New Roman"/>
          <w:color w:val="212121"/>
          <w:spacing w:val="5"/>
          <w:w w:val="67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212121"/>
          <w:spacing w:val="0"/>
          <w:w w:val="103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0"/>
          <w:szCs w:val="20"/>
        </w:rPr>
        <w:t>                    </w:t>
      </w:r>
      <w:r>
        <w:rPr>
          <w:rFonts w:cs="Times New Roman" w:hAnsi="Times New Roman" w:eastAsia="Times New Roman" w:ascii="Times New Roman"/>
          <w:color w:val="212121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7"/>
          <w:w w:val="94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212121"/>
          <w:spacing w:val="7"/>
          <w:w w:val="103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color w:val="212121"/>
          <w:spacing w:val="5"/>
          <w:w w:val="101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212121"/>
          <w:spacing w:val="8"/>
          <w:w w:val="112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color w:val="212121"/>
          <w:spacing w:val="8"/>
          <w:w w:val="98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color w:val="212121"/>
          <w:spacing w:val="5"/>
          <w:w w:val="101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212121"/>
          <w:spacing w:val="8"/>
          <w:w w:val="107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212121"/>
          <w:spacing w:val="7"/>
          <w:w w:val="103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color w:val="212121"/>
          <w:spacing w:val="8"/>
          <w:w w:val="107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212121"/>
          <w:spacing w:val="0"/>
          <w:w w:val="71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0"/>
          <w:szCs w:val="20"/>
        </w:rPr>
        <w:t>              </w:t>
      </w:r>
      <w:r>
        <w:rPr>
          <w:rFonts w:cs="Times New Roman" w:hAnsi="Times New Roman" w:eastAsia="Times New Roman" w:ascii="Times New Roman"/>
          <w:color w:val="212121"/>
          <w:spacing w:val="-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2"/>
          <w:position w:val="1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12121"/>
          <w:spacing w:val="-29"/>
          <w:w w:val="100"/>
          <w:position w:val="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13"/>
          <w:sz w:val="20"/>
          <w:szCs w:val="20"/>
        </w:rPr>
        <w:t>r.</w:t>
      </w:r>
      <w:r>
        <w:rPr>
          <w:rFonts w:cs="Times New Roman" w:hAnsi="Times New Roman" w:eastAsia="Times New Roman" w:ascii="Times New Roman"/>
          <w:color w:val="212121"/>
          <w:spacing w:val="40"/>
          <w:w w:val="100"/>
          <w:position w:val="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18"/>
          <w:w w:val="100"/>
          <w:position w:val="13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12121"/>
          <w:spacing w:val="13"/>
          <w:w w:val="100"/>
          <w:position w:val="1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12121"/>
          <w:spacing w:val="14"/>
          <w:w w:val="100"/>
          <w:position w:val="13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212121"/>
          <w:spacing w:val="15"/>
          <w:w w:val="100"/>
          <w:position w:val="13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1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17"/>
          <w:w w:val="100"/>
          <w:position w:val="1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12121"/>
          <w:spacing w:val="15"/>
          <w:w w:val="100"/>
          <w:position w:val="1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12121"/>
          <w:spacing w:val="15"/>
          <w:w w:val="100"/>
          <w:position w:val="1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13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color w:val="212121"/>
          <w:spacing w:val="-8"/>
          <w:w w:val="100"/>
          <w:position w:val="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14"/>
          <w:w w:val="100"/>
          <w:position w:val="13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13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212121"/>
          <w:spacing w:val="-7"/>
          <w:w w:val="100"/>
          <w:position w:val="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9"/>
          <w:w w:val="114"/>
          <w:position w:val="13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12121"/>
          <w:spacing w:val="15"/>
          <w:w w:val="105"/>
          <w:position w:val="1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83838"/>
          <w:spacing w:val="0"/>
          <w:w w:val="75"/>
          <w:position w:val="13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83838"/>
          <w:spacing w:val="0"/>
          <w:w w:val="100"/>
          <w:position w:val="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83838"/>
          <w:spacing w:val="-13"/>
          <w:w w:val="100"/>
          <w:position w:val="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16"/>
          <w:w w:val="100"/>
          <w:position w:val="13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position w:val="1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212121"/>
          <w:spacing w:val="19"/>
          <w:w w:val="100"/>
          <w:position w:val="1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position w:val="1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83838"/>
          <w:spacing w:val="0"/>
          <w:w w:val="100"/>
          <w:position w:val="13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83838"/>
          <w:spacing w:val="34"/>
          <w:w w:val="100"/>
          <w:position w:val="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13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12121"/>
          <w:spacing w:val="-11"/>
          <w:w w:val="100"/>
          <w:position w:val="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position w:val="1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212121"/>
          <w:spacing w:val="16"/>
          <w:w w:val="100"/>
          <w:position w:val="13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1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13"/>
          <w:sz w:val="20"/>
          <w:szCs w:val="20"/>
        </w:rPr>
        <w:t>                                          </w:t>
      </w:r>
      <w:r>
        <w:rPr>
          <w:rFonts w:cs="Times New Roman" w:hAnsi="Times New Roman" w:eastAsia="Times New Roman" w:ascii="Times New Roman"/>
          <w:color w:val="212121"/>
          <w:spacing w:val="20"/>
          <w:w w:val="100"/>
          <w:position w:val="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15"/>
          <w:w w:val="9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83838"/>
          <w:spacing w:val="12"/>
          <w:w w:val="95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12121"/>
          <w:spacing w:val="10"/>
          <w:w w:val="107"/>
          <w:position w:val="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12121"/>
          <w:spacing w:val="14"/>
          <w:w w:val="92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383838"/>
          <w:spacing w:val="12"/>
          <w:w w:val="95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0"/>
          <w:sz w:val="20"/>
          <w:szCs w:val="20"/>
        </w:rPr>
        <w:t>ik</w:t>
      </w:r>
      <w:r>
        <w:rPr>
          <w:rFonts w:cs="Times New Roman" w:hAnsi="Times New Roman" w:eastAsia="Times New Roman" w:ascii="Times New Roman"/>
          <w:color w:val="212121"/>
          <w:spacing w:val="-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83838"/>
          <w:spacing w:val="12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12121"/>
          <w:spacing w:val="1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83838"/>
          <w:spacing w:val="10"/>
          <w:w w:val="86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12121"/>
          <w:spacing w:val="7"/>
          <w:w w:val="91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83838"/>
          <w:spacing w:val="11"/>
          <w:w w:val="97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12121"/>
          <w:spacing w:val="8"/>
          <w:w w:val="98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83838"/>
          <w:spacing w:val="13"/>
          <w:w w:val="99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94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12121"/>
          <w:spacing w:val="-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13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12121"/>
          <w:spacing w:val="14"/>
          <w:w w:val="100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83838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83838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93"/>
          <w:position w:val="0"/>
          <w:sz w:val="20"/>
          <w:szCs w:val="20"/>
        </w:rPr>
        <w:t>pe</w:t>
      </w:r>
      <w:r>
        <w:rPr>
          <w:rFonts w:cs="Times New Roman" w:hAnsi="Times New Roman" w:eastAsia="Times New Roman" w:ascii="Times New Roman"/>
          <w:color w:val="212121"/>
          <w:spacing w:val="-2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14"/>
          <w:w w:val="92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12121"/>
          <w:spacing w:val="14"/>
          <w:w w:val="96"/>
          <w:position w:val="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12121"/>
          <w:spacing w:val="0"/>
          <w:w w:val="98"/>
          <w:position w:val="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12121"/>
          <w:spacing w:val="16"/>
          <w:w w:val="98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83838"/>
          <w:spacing w:val="10"/>
          <w:w w:val="92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83838"/>
          <w:spacing w:val="12"/>
          <w:w w:val="95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12121"/>
          <w:spacing w:val="14"/>
          <w:w w:val="101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83838"/>
          <w:spacing w:val="0"/>
          <w:w w:val="67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2"/>
          <w:szCs w:val="32"/>
        </w:rPr>
        <w:jc w:val="right"/>
        <w:ind w:right="122"/>
      </w:pPr>
      <w:r>
        <w:rPr>
          <w:rFonts w:cs="Arial" w:hAnsi="Arial" w:eastAsia="Arial" w:ascii="Arial"/>
          <w:spacing w:val="-1"/>
          <w:w w:val="72"/>
          <w:sz w:val="32"/>
          <w:szCs w:val="32"/>
        </w:rPr>
        <w:t>I</w:t>
      </w:r>
      <w:r>
        <w:rPr>
          <w:rFonts w:cs="Arial" w:hAnsi="Arial" w:eastAsia="Arial" w:ascii="Arial"/>
          <w:spacing w:val="0"/>
          <w:w w:val="188"/>
          <w:sz w:val="32"/>
          <w:szCs w:val="32"/>
        </w:rPr>
        <w:t>.</w:t>
      </w:r>
      <w:r>
        <w:rPr>
          <w:rFonts w:cs="Arial" w:hAnsi="Arial" w:eastAsia="Arial" w:ascii="Arial"/>
          <w:spacing w:val="0"/>
          <w:w w:val="100"/>
          <w:sz w:val="32"/>
          <w:szCs w:val="32"/>
        </w:rPr>
      </w:r>
    </w:p>
    <w:p>
      <w:pPr>
        <w:rPr>
          <w:rFonts w:cs="Arial" w:hAnsi="Arial" w:eastAsia="Arial" w:ascii="Arial"/>
          <w:sz w:val="40"/>
          <w:szCs w:val="40"/>
        </w:rPr>
        <w:jc w:val="left"/>
        <w:spacing w:before="34" w:lineRule="exact" w:line="460"/>
        <w:ind w:left="134"/>
      </w:pPr>
      <w:r>
        <w:pict>
          <v:shape type="#_x0000_t202" style="position:absolute;margin-left:755.76pt;margin-top:15.385pt;width:25.3536pt;height:15pt;mso-position-horizontal-relative:page;mso-position-vertical-relative:paragraph;z-index:-209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30"/>
                      <w:szCs w:val="30"/>
                    </w:rPr>
                    <w:jc w:val="left"/>
                    <w:spacing w:lineRule="exact" w:line="300"/>
                    <w:ind w:right="-65"/>
                  </w:pPr>
                  <w:r>
                    <w:rPr>
                      <w:rFonts w:cs="Arial" w:hAnsi="Arial" w:eastAsia="Arial" w:ascii="Arial"/>
                      <w:i/>
                      <w:spacing w:val="0"/>
                      <w:w w:val="304"/>
                      <w:sz w:val="30"/>
                      <w:szCs w:val="30"/>
                    </w:rPr>
                    <w:t>2</w:t>
                  </w:r>
                  <w:r>
                    <w:rPr>
                      <w:rFonts w:cs="Arial" w:hAnsi="Arial" w:eastAsia="Arial" w:ascii="Arial"/>
                      <w:spacing w:val="0"/>
                      <w:w w:val="100"/>
                      <w:sz w:val="30"/>
                      <w:szCs w:val="30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212121"/>
          <w:spacing w:val="-1"/>
          <w:w w:val="71"/>
          <w:position w:val="-6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color w:val="383838"/>
          <w:spacing w:val="0"/>
          <w:w w:val="103"/>
          <w:position w:val="-6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color w:val="383838"/>
          <w:spacing w:val="0"/>
          <w:w w:val="100"/>
          <w:position w:val="-6"/>
          <w:sz w:val="22"/>
          <w:szCs w:val="22"/>
        </w:rPr>
        <w:t>                  </w:t>
      </w:r>
      <w:r>
        <w:rPr>
          <w:rFonts w:cs="Times New Roman" w:hAnsi="Times New Roman" w:eastAsia="Times New Roman" w:ascii="Times New Roman"/>
          <w:color w:val="383838"/>
          <w:spacing w:val="-11"/>
          <w:w w:val="100"/>
          <w:position w:val="-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4"/>
          <w:w w:val="101"/>
          <w:position w:val="-6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212121"/>
          <w:spacing w:val="3"/>
          <w:w w:val="101"/>
          <w:position w:val="-6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212121"/>
          <w:spacing w:val="4"/>
          <w:w w:val="105"/>
          <w:position w:val="-6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color w:val="212121"/>
          <w:spacing w:val="5"/>
          <w:w w:val="109"/>
          <w:position w:val="-6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color w:val="212121"/>
          <w:spacing w:val="3"/>
          <w:w w:val="101"/>
          <w:position w:val="-6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212121"/>
          <w:spacing w:val="4"/>
          <w:w w:val="105"/>
          <w:position w:val="-6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212121"/>
          <w:spacing w:val="5"/>
          <w:w w:val="109"/>
          <w:position w:val="-6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color w:val="212121"/>
          <w:spacing w:val="5"/>
          <w:w w:val="109"/>
          <w:position w:val="-6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212121"/>
          <w:spacing w:val="0"/>
          <w:w w:val="75"/>
          <w:position w:val="-6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-6"/>
          <w:sz w:val="22"/>
          <w:szCs w:val="22"/>
        </w:rPr>
        <w:t>                    </w:t>
      </w:r>
      <w:r>
        <w:rPr>
          <w:rFonts w:cs="Times New Roman" w:hAnsi="Times New Roman" w:eastAsia="Times New Roman" w:ascii="Times New Roman"/>
          <w:color w:val="212121"/>
          <w:spacing w:val="1"/>
          <w:w w:val="100"/>
          <w:position w:val="-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6"/>
          <w:w w:val="102"/>
          <w:position w:val="9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212121"/>
          <w:spacing w:val="0"/>
          <w:w w:val="111"/>
          <w:position w:val="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12121"/>
          <w:spacing w:val="3"/>
          <w:w w:val="111"/>
          <w:position w:val="9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212121"/>
          <w:spacing w:val="0"/>
          <w:w w:val="83"/>
          <w:position w:val="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212121"/>
          <w:spacing w:val="19"/>
          <w:w w:val="100"/>
          <w:position w:val="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8"/>
          <w:w w:val="100"/>
          <w:position w:val="9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212121"/>
          <w:spacing w:val="4"/>
          <w:w w:val="100"/>
          <w:position w:val="9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position w:val="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212121"/>
          <w:spacing w:val="3"/>
          <w:w w:val="100"/>
          <w:position w:val="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212121"/>
          <w:spacing w:val="4"/>
          <w:w w:val="100"/>
          <w:position w:val="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12121"/>
          <w:spacing w:val="6"/>
          <w:w w:val="100"/>
          <w:position w:val="9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83838"/>
          <w:spacing w:val="4"/>
          <w:w w:val="100"/>
          <w:position w:val="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212121"/>
          <w:spacing w:val="52"/>
          <w:w w:val="100"/>
          <w:position w:val="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position w:val="9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212121"/>
          <w:spacing w:val="9"/>
          <w:w w:val="100"/>
          <w:position w:val="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83838"/>
          <w:spacing w:val="0"/>
          <w:w w:val="100"/>
          <w:position w:val="9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83838"/>
          <w:spacing w:val="21"/>
          <w:w w:val="100"/>
          <w:position w:val="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9"/>
          <w:w w:val="100"/>
          <w:position w:val="9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position w:val="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position w:val="9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9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9"/>
          <w:sz w:val="22"/>
          <w:szCs w:val="22"/>
        </w:rPr>
        <w:t>                               </w:t>
      </w:r>
      <w:r>
        <w:rPr>
          <w:rFonts w:cs="Times New Roman" w:hAnsi="Times New Roman" w:eastAsia="Times New Roman" w:ascii="Times New Roman"/>
          <w:color w:val="212121"/>
          <w:spacing w:val="1"/>
          <w:w w:val="100"/>
          <w:position w:val="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position w:val="-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212121"/>
          <w:spacing w:val="4"/>
          <w:w w:val="100"/>
          <w:position w:val="-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12121"/>
          <w:spacing w:val="3"/>
          <w:w w:val="100"/>
          <w:position w:val="-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position w:val="-6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383838"/>
          <w:spacing w:val="4"/>
          <w:w w:val="100"/>
          <w:position w:val="-6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-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212121"/>
          <w:spacing w:val="7"/>
          <w:w w:val="100"/>
          <w:position w:val="-6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383838"/>
          <w:spacing w:val="3"/>
          <w:w w:val="100"/>
          <w:position w:val="-6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-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212121"/>
          <w:spacing w:val="52"/>
          <w:w w:val="100"/>
          <w:position w:val="-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83838"/>
          <w:spacing w:val="3"/>
          <w:w w:val="100"/>
          <w:position w:val="-6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12121"/>
          <w:spacing w:val="3"/>
          <w:w w:val="100"/>
          <w:position w:val="-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83838"/>
          <w:spacing w:val="4"/>
          <w:w w:val="100"/>
          <w:position w:val="-6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12121"/>
          <w:spacing w:val="3"/>
          <w:w w:val="100"/>
          <w:position w:val="-6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212121"/>
          <w:spacing w:val="4"/>
          <w:w w:val="100"/>
          <w:position w:val="-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12121"/>
          <w:spacing w:val="8"/>
          <w:w w:val="100"/>
          <w:position w:val="-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383838"/>
          <w:spacing w:val="4"/>
          <w:w w:val="100"/>
          <w:position w:val="-6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12121"/>
          <w:spacing w:val="3"/>
          <w:w w:val="100"/>
          <w:position w:val="-6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212121"/>
          <w:spacing w:val="3"/>
          <w:w w:val="100"/>
          <w:position w:val="-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position w:val="-6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383838"/>
          <w:spacing w:val="0"/>
          <w:w w:val="100"/>
          <w:position w:val="-6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83838"/>
          <w:spacing w:val="0"/>
          <w:w w:val="100"/>
          <w:position w:val="-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83838"/>
          <w:spacing w:val="5"/>
          <w:w w:val="100"/>
          <w:position w:val="-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4"/>
          <w:w w:val="100"/>
          <w:position w:val="-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212121"/>
          <w:spacing w:val="4"/>
          <w:w w:val="100"/>
          <w:position w:val="-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12121"/>
          <w:spacing w:val="4"/>
          <w:w w:val="100"/>
          <w:position w:val="-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position w:val="-6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212121"/>
          <w:spacing w:val="3"/>
          <w:w w:val="100"/>
          <w:position w:val="-6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212121"/>
          <w:spacing w:val="3"/>
          <w:w w:val="100"/>
          <w:position w:val="-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83838"/>
          <w:spacing w:val="4"/>
          <w:w w:val="100"/>
          <w:position w:val="-6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-6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212121"/>
          <w:spacing w:val="55"/>
          <w:w w:val="100"/>
          <w:position w:val="-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position w:val="-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83838"/>
          <w:spacing w:val="4"/>
          <w:w w:val="100"/>
          <w:position w:val="-6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position w:val="-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-6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12121"/>
          <w:spacing w:val="21"/>
          <w:w w:val="100"/>
          <w:position w:val="-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4"/>
          <w:w w:val="100"/>
          <w:position w:val="-6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383838"/>
          <w:spacing w:val="4"/>
          <w:w w:val="100"/>
          <w:position w:val="-6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-6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212121"/>
          <w:spacing w:val="32"/>
          <w:w w:val="100"/>
          <w:position w:val="-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3"/>
          <w:w w:val="100"/>
          <w:position w:val="-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-6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-6"/>
          <w:sz w:val="22"/>
          <w:szCs w:val="22"/>
        </w:rPr>
        <w:t>                     </w:t>
      </w:r>
      <w:r>
        <w:rPr>
          <w:rFonts w:cs="Times New Roman" w:hAnsi="Times New Roman" w:eastAsia="Times New Roman" w:ascii="Times New Roman"/>
          <w:color w:val="212121"/>
          <w:spacing w:val="52"/>
          <w:w w:val="100"/>
          <w:position w:val="-6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1"/>
          <w:w w:val="518"/>
          <w:position w:val="0"/>
          <w:sz w:val="40"/>
          <w:szCs w:val="40"/>
        </w:rPr>
        <w:t>{</w:t>
      </w:r>
      <w:r>
        <w:rPr>
          <w:rFonts w:cs="Arial" w:hAnsi="Arial" w:eastAsia="Arial" w:ascii="Arial"/>
          <w:color w:val="000000"/>
          <w:spacing w:val="0"/>
          <w:w w:val="136"/>
          <w:position w:val="0"/>
          <w:sz w:val="40"/>
          <w:szCs w:val="40"/>
        </w:rPr>
        <w:t>8f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40"/>
          <w:szCs w:val="40"/>
        </w:rPr>
      </w:r>
    </w:p>
    <w:p>
      <w:pPr>
        <w:rPr>
          <w:rFonts w:cs="Arial" w:hAnsi="Arial" w:eastAsia="Arial" w:ascii="Arial"/>
          <w:sz w:val="8"/>
          <w:szCs w:val="8"/>
        </w:rPr>
        <w:jc w:val="right"/>
        <w:spacing w:lineRule="exact" w:line="60"/>
        <w:ind w:right="1428"/>
      </w:pPr>
      <w:r>
        <w:rPr>
          <w:rFonts w:cs="Arial" w:hAnsi="Arial" w:eastAsia="Arial" w:ascii="Arial"/>
          <w:spacing w:val="0"/>
          <w:w w:val="40"/>
          <w:sz w:val="8"/>
          <w:szCs w:val="8"/>
        </w:rPr>
        <w:t>«</w:t>
      </w:r>
      <w:r>
        <w:rPr>
          <w:rFonts w:cs="Arial" w:hAnsi="Arial" w:eastAsia="Arial" w:ascii="Arial"/>
          <w:spacing w:val="0"/>
          <w:w w:val="100"/>
          <w:sz w:val="8"/>
          <w:szCs w:val="8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44"/>
          <w:szCs w:val="44"/>
        </w:rPr>
        <w:jc w:val="right"/>
        <w:spacing w:before="4" w:lineRule="exact" w:line="440"/>
        <w:ind w:right="146"/>
      </w:pPr>
      <w:r>
        <w:rPr>
          <w:rFonts w:cs="Arial" w:hAnsi="Arial" w:eastAsia="Arial" w:ascii="Arial"/>
          <w:spacing w:val="1"/>
          <w:w w:val="58"/>
          <w:position w:val="-5"/>
          <w:sz w:val="44"/>
          <w:szCs w:val="44"/>
        </w:rPr>
        <w:t>I</w:t>
      </w:r>
      <w:r>
        <w:rPr>
          <w:rFonts w:cs="Arial" w:hAnsi="Arial" w:eastAsia="Arial" w:ascii="Arial"/>
          <w:spacing w:val="0"/>
          <w:w w:val="141"/>
          <w:position w:val="-5"/>
          <w:sz w:val="44"/>
          <w:szCs w:val="44"/>
        </w:rPr>
        <w:t>.</w:t>
      </w:r>
      <w:r>
        <w:rPr>
          <w:rFonts w:cs="Arial" w:hAnsi="Arial" w:eastAsia="Arial" w:ascii="Arial"/>
          <w:spacing w:val="0"/>
          <w:w w:val="100"/>
          <w:position w:val="0"/>
          <w:sz w:val="44"/>
          <w:szCs w:val="44"/>
        </w:rPr>
      </w:r>
    </w:p>
    <w:p>
      <w:pPr>
        <w:rPr>
          <w:rFonts w:cs="Arial" w:hAnsi="Arial" w:eastAsia="Arial" w:ascii="Arial"/>
          <w:sz w:val="80"/>
          <w:szCs w:val="80"/>
        </w:rPr>
        <w:jc w:val="right"/>
        <w:spacing w:lineRule="exact" w:line="740"/>
        <w:ind w:right="134"/>
      </w:pPr>
      <w:r>
        <w:pict>
          <v:shape type="#_x0000_t202" style="position:absolute;margin-left:709.68pt;margin-top:19.2121pt;width:6.116pt;height:10pt;mso-position-horizontal-relative:page;mso-position-vertical-relative:paragraph;z-index:-208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20"/>
                      <w:szCs w:val="20"/>
                    </w:rPr>
                    <w:jc w:val="left"/>
                    <w:spacing w:lineRule="exact" w:line="200"/>
                    <w:ind w:right="-50"/>
                  </w:pPr>
                  <w:r>
                    <w:rPr>
                      <w:rFonts w:cs="Arial" w:hAnsi="Arial" w:eastAsia="Arial" w:ascii="Arial"/>
                      <w:i/>
                      <w:spacing w:val="0"/>
                      <w:w w:val="110"/>
                      <w:sz w:val="20"/>
                      <w:szCs w:val="20"/>
                    </w:rPr>
                    <w:t>¢</w:t>
                  </w:r>
                  <w:r>
                    <w:rPr>
                      <w:rFonts w:cs="Arial" w:hAnsi="Arial" w:eastAsia="Arial" w:ascii="Arial"/>
                      <w:spacing w:val="0"/>
                      <w:w w:val="10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212121"/>
          <w:spacing w:val="-2"/>
          <w:w w:val="67"/>
          <w:position w:val="26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color w:val="212121"/>
          <w:spacing w:val="0"/>
          <w:w w:val="107"/>
          <w:position w:val="26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26"/>
          <w:sz w:val="22"/>
          <w:szCs w:val="22"/>
        </w:rPr>
        <w:t>                  </w:t>
      </w:r>
      <w:r>
        <w:rPr>
          <w:rFonts w:cs="Times New Roman" w:hAnsi="Times New Roman" w:eastAsia="Times New Roman" w:ascii="Times New Roman"/>
          <w:color w:val="212121"/>
          <w:spacing w:val="-11"/>
          <w:w w:val="100"/>
          <w:position w:val="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5"/>
          <w:w w:val="96"/>
          <w:position w:val="26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color w:val="212121"/>
          <w:spacing w:val="3"/>
          <w:w w:val="107"/>
          <w:position w:val="26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212121"/>
          <w:spacing w:val="4"/>
          <w:w w:val="105"/>
          <w:position w:val="26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color w:val="212121"/>
          <w:spacing w:val="5"/>
          <w:w w:val="109"/>
          <w:position w:val="26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color w:val="212121"/>
          <w:spacing w:val="3"/>
          <w:w w:val="101"/>
          <w:position w:val="26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212121"/>
          <w:spacing w:val="4"/>
          <w:w w:val="105"/>
          <w:position w:val="26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212121"/>
          <w:spacing w:val="5"/>
          <w:w w:val="109"/>
          <w:position w:val="26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color w:val="212121"/>
          <w:spacing w:val="5"/>
          <w:w w:val="113"/>
          <w:position w:val="26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212121"/>
          <w:spacing w:val="0"/>
          <w:w w:val="71"/>
          <w:position w:val="26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26"/>
          <w:sz w:val="22"/>
          <w:szCs w:val="22"/>
        </w:rPr>
        <w:t>                    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position w:val="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6"/>
          <w:w w:val="99"/>
          <w:position w:val="4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212121"/>
          <w:spacing w:val="0"/>
          <w:w w:val="111"/>
          <w:position w:val="4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12121"/>
          <w:spacing w:val="7"/>
          <w:w w:val="111"/>
          <w:position w:val="4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212121"/>
          <w:spacing w:val="0"/>
          <w:w w:val="76"/>
          <w:position w:val="4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212121"/>
          <w:spacing w:val="23"/>
          <w:w w:val="100"/>
          <w:position w:val="4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7"/>
          <w:w w:val="100"/>
          <w:position w:val="4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212121"/>
          <w:spacing w:val="4"/>
          <w:w w:val="100"/>
          <w:position w:val="4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position w:val="4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212121"/>
          <w:spacing w:val="3"/>
          <w:w w:val="100"/>
          <w:position w:val="4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212121"/>
          <w:spacing w:val="3"/>
          <w:w w:val="100"/>
          <w:position w:val="4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12121"/>
          <w:spacing w:val="8"/>
          <w:w w:val="100"/>
          <w:position w:val="4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4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212121"/>
          <w:spacing w:val="52"/>
          <w:w w:val="100"/>
          <w:position w:val="4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position w:val="4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12121"/>
          <w:spacing w:val="7"/>
          <w:w w:val="100"/>
          <w:position w:val="4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83838"/>
          <w:spacing w:val="2"/>
          <w:w w:val="100"/>
          <w:position w:val="4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83838"/>
          <w:spacing w:val="0"/>
          <w:w w:val="100"/>
          <w:position w:val="4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83838"/>
          <w:spacing w:val="21"/>
          <w:w w:val="100"/>
          <w:position w:val="4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9"/>
          <w:w w:val="100"/>
          <w:position w:val="4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position w:val="4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position w:val="4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4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40"/>
          <w:sz w:val="22"/>
          <w:szCs w:val="22"/>
        </w:rPr>
        <w:t>                                      </w:t>
      </w:r>
      <w:r>
        <w:rPr>
          <w:rFonts w:cs="Times New Roman" w:hAnsi="Times New Roman" w:eastAsia="Times New Roman" w:ascii="Times New Roman"/>
          <w:color w:val="212121"/>
          <w:spacing w:val="4"/>
          <w:w w:val="100"/>
          <w:position w:val="4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position w:val="2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212121"/>
          <w:spacing w:val="4"/>
          <w:w w:val="100"/>
          <w:position w:val="2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12121"/>
          <w:spacing w:val="3"/>
          <w:w w:val="100"/>
          <w:position w:val="2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position w:val="26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26"/>
          <w:sz w:val="22"/>
          <w:szCs w:val="22"/>
        </w:rPr>
        <w:t>ai</w:t>
      </w:r>
      <w:r>
        <w:rPr>
          <w:rFonts w:cs="Times New Roman" w:hAnsi="Times New Roman" w:eastAsia="Times New Roman" w:ascii="Times New Roman"/>
          <w:color w:val="212121"/>
          <w:spacing w:val="13"/>
          <w:w w:val="100"/>
          <w:position w:val="26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26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4"/>
          <w:w w:val="100"/>
          <w:position w:val="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position w:val="2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212121"/>
          <w:spacing w:val="4"/>
          <w:w w:val="100"/>
          <w:position w:val="26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position w:val="2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26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12121"/>
          <w:spacing w:val="29"/>
          <w:w w:val="100"/>
          <w:position w:val="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83838"/>
          <w:spacing w:val="3"/>
          <w:w w:val="100"/>
          <w:position w:val="26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12121"/>
          <w:spacing w:val="3"/>
          <w:w w:val="100"/>
          <w:position w:val="2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83838"/>
          <w:spacing w:val="3"/>
          <w:w w:val="100"/>
          <w:position w:val="26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12121"/>
          <w:spacing w:val="3"/>
          <w:w w:val="100"/>
          <w:position w:val="26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83838"/>
          <w:spacing w:val="4"/>
          <w:w w:val="100"/>
          <w:position w:val="2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12121"/>
          <w:spacing w:val="8"/>
          <w:w w:val="100"/>
          <w:position w:val="2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212121"/>
          <w:spacing w:val="4"/>
          <w:w w:val="100"/>
          <w:position w:val="26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26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212121"/>
          <w:spacing w:val="8"/>
          <w:w w:val="100"/>
          <w:position w:val="26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26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12121"/>
          <w:spacing w:val="48"/>
          <w:w w:val="100"/>
          <w:position w:val="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position w:val="2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83838"/>
          <w:spacing w:val="4"/>
          <w:w w:val="100"/>
          <w:position w:val="2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12121"/>
          <w:spacing w:val="4"/>
          <w:w w:val="100"/>
          <w:position w:val="2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position w:val="26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26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position w:val="2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83838"/>
          <w:spacing w:val="4"/>
          <w:w w:val="100"/>
          <w:position w:val="26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26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26"/>
          <w:sz w:val="22"/>
          <w:szCs w:val="22"/>
        </w:rPr>
        <w:t>                             </w:t>
      </w:r>
      <w:r>
        <w:rPr>
          <w:rFonts w:cs="Times New Roman" w:hAnsi="Times New Roman" w:eastAsia="Times New Roman" w:ascii="Times New Roman"/>
          <w:color w:val="212121"/>
          <w:spacing w:val="44"/>
          <w:w w:val="100"/>
          <w:position w:val="26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79"/>
          <w:position w:val="0"/>
          <w:sz w:val="80"/>
          <w:szCs w:val="80"/>
        </w:rPr>
        <w:t>?-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80"/>
          <w:szCs w:val="80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6"/>
        <w:ind w:left="106"/>
      </w:pPr>
      <w:r>
        <w:rPr>
          <w:rFonts w:cs="Times New Roman" w:hAnsi="Times New Roman" w:eastAsia="Times New Roman" w:ascii="Times New Roman"/>
          <w:b/>
          <w:color w:val="212121"/>
          <w:spacing w:val="2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b/>
          <w:color w:val="212121"/>
          <w:spacing w:val="0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b/>
          <w:color w:val="212121"/>
          <w:spacing w:val="0"/>
          <w:w w:val="100"/>
          <w:sz w:val="20"/>
          <w:szCs w:val="20"/>
        </w:rPr>
        <w:t>                    </w:t>
      </w:r>
      <w:r>
        <w:rPr>
          <w:rFonts w:cs="Times New Roman" w:hAnsi="Times New Roman" w:eastAsia="Times New Roman" w:ascii="Times New Roman"/>
          <w:b/>
          <w:color w:val="212121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212121"/>
          <w:spacing w:val="3"/>
          <w:w w:val="100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b/>
          <w:color w:val="212121"/>
          <w:spacing w:val="2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b/>
          <w:color w:val="212121"/>
          <w:spacing w:val="3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b/>
          <w:color w:val="212121"/>
          <w:spacing w:val="3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b/>
          <w:color w:val="212121"/>
          <w:spacing w:val="2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b/>
          <w:color w:val="212121"/>
          <w:spacing w:val="3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b/>
          <w:color w:val="212121"/>
          <w:spacing w:val="3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b/>
          <w:color w:val="212121"/>
          <w:spacing w:val="2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b/>
          <w:color w:val="212121"/>
          <w:spacing w:val="0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b/>
          <w:color w:val="212121"/>
          <w:spacing w:val="0"/>
          <w:w w:val="100"/>
          <w:sz w:val="20"/>
          <w:szCs w:val="20"/>
        </w:rPr>
        <w:t>               </w:t>
      </w:r>
      <w:r>
        <w:rPr>
          <w:rFonts w:cs="Times New Roman" w:hAnsi="Times New Roman" w:eastAsia="Times New Roman" w:ascii="Times New Roman"/>
          <w:b/>
          <w:color w:val="212121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6"/>
          <w:w w:val="100"/>
          <w:position w:val="13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13"/>
          <w:sz w:val="22"/>
          <w:szCs w:val="22"/>
        </w:rPr>
        <w:t>r.</w:t>
      </w:r>
      <w:r>
        <w:rPr>
          <w:rFonts w:cs="Times New Roman" w:hAnsi="Times New Roman" w:eastAsia="Times New Roman" w:ascii="Times New Roman"/>
          <w:color w:val="212121"/>
          <w:spacing w:val="26"/>
          <w:w w:val="100"/>
          <w:position w:val="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6"/>
          <w:w w:val="100"/>
          <w:position w:val="1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212121"/>
          <w:spacing w:val="4"/>
          <w:w w:val="100"/>
          <w:position w:val="1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83838"/>
          <w:spacing w:val="4"/>
          <w:w w:val="100"/>
          <w:position w:val="13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212121"/>
          <w:spacing w:val="4"/>
          <w:w w:val="100"/>
          <w:position w:val="13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13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212121"/>
          <w:spacing w:val="37"/>
          <w:w w:val="100"/>
          <w:position w:val="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position w:val="1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12121"/>
          <w:spacing w:val="5"/>
          <w:w w:val="105"/>
          <w:position w:val="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212121"/>
          <w:spacing w:val="5"/>
          <w:w w:val="109"/>
          <w:position w:val="13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83838"/>
          <w:spacing w:val="0"/>
          <w:w w:val="102"/>
          <w:position w:val="13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color w:val="383838"/>
          <w:spacing w:val="11"/>
          <w:w w:val="102"/>
          <w:position w:val="13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212121"/>
          <w:spacing w:val="0"/>
          <w:w w:val="107"/>
          <w:position w:val="1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12121"/>
          <w:spacing w:val="8"/>
          <w:w w:val="107"/>
          <w:position w:val="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212121"/>
          <w:spacing w:val="3"/>
          <w:w w:val="114"/>
          <w:position w:val="1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212121"/>
          <w:spacing w:val="5"/>
          <w:w w:val="105"/>
          <w:position w:val="1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83838"/>
          <w:spacing w:val="0"/>
          <w:w w:val="75"/>
          <w:position w:val="13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83838"/>
          <w:spacing w:val="0"/>
          <w:w w:val="100"/>
          <w:position w:val="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83838"/>
          <w:spacing w:val="-26"/>
          <w:w w:val="100"/>
          <w:position w:val="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position w:val="13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position w:val="13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212121"/>
          <w:spacing w:val="6"/>
          <w:w w:val="100"/>
          <w:position w:val="13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83838"/>
          <w:spacing w:val="2"/>
          <w:w w:val="100"/>
          <w:position w:val="13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83838"/>
          <w:spacing w:val="0"/>
          <w:w w:val="100"/>
          <w:position w:val="13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83838"/>
          <w:spacing w:val="25"/>
          <w:w w:val="100"/>
          <w:position w:val="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9"/>
          <w:w w:val="100"/>
          <w:position w:val="13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position w:val="13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position w:val="13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1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13"/>
          <w:sz w:val="22"/>
          <w:szCs w:val="22"/>
        </w:rPr>
        <w:t>                    </w:t>
      </w:r>
      <w:r>
        <w:rPr>
          <w:rFonts w:cs="Times New Roman" w:hAnsi="Times New Roman" w:eastAsia="Times New Roman" w:ascii="Times New Roman"/>
          <w:color w:val="212121"/>
          <w:spacing w:val="41"/>
          <w:w w:val="100"/>
          <w:position w:val="13"/>
          <w:sz w:val="22"/>
          <w:szCs w:val="22"/>
        </w:rPr>
        <w:t> </w:t>
      </w:r>
      <w:r>
        <w:rPr>
          <w:rFonts w:cs="Arial" w:hAnsi="Arial" w:eastAsia="Arial" w:ascii="Arial"/>
          <w:color w:val="212121"/>
          <w:spacing w:val="-4"/>
          <w:w w:val="91"/>
          <w:position w:val="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-3"/>
          <w:w w:val="91"/>
          <w:position w:val="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91"/>
          <w:position w:val="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2"/>
          <w:w w:val="91"/>
          <w:position w:val="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0"/>
          <w:w w:val="91"/>
          <w:position w:val="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27"/>
          <w:w w:val="91"/>
          <w:position w:val="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3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5"/>
          <w:w w:val="100"/>
          <w:position w:val="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-2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4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7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6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-4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4"/>
          <w:w w:val="100"/>
          <w:position w:val="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-4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3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33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4"/>
          <w:w w:val="90"/>
          <w:position w:val="0"/>
          <w:sz w:val="20"/>
          <w:szCs w:val="20"/>
        </w:rPr>
        <w:t>k</w:t>
      </w:r>
      <w:r>
        <w:rPr>
          <w:rFonts w:cs="Arial" w:hAnsi="Arial" w:eastAsia="Arial" w:ascii="Arial"/>
          <w:color w:val="212121"/>
          <w:spacing w:val="-4"/>
          <w:w w:val="107"/>
          <w:position w:val="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4"/>
          <w:w w:val="103"/>
          <w:position w:val="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4"/>
          <w:w w:val="95"/>
          <w:position w:val="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2"/>
          <w:w w:val="101"/>
          <w:position w:val="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53"/>
          <w:position w:val="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4"/>
          <w:w w:val="103"/>
          <w:position w:val="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3"/>
          <w:position w:val="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4"/>
          <w:w w:val="95"/>
          <w:position w:val="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78"/>
          <w:position w:val="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20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4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-4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4"/>
          <w:w w:val="100"/>
          <w:position w:val="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2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-2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4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3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31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4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-4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35"/>
          <w:position w:val="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4"/>
          <w:w w:val="94"/>
          <w:position w:val="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7"/>
          <w:position w:val="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-4"/>
          <w:w w:val="103"/>
          <w:position w:val="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90"/>
          <w:position w:val="0"/>
          <w:sz w:val="20"/>
          <w:szCs w:val="20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1360" w:val="left"/>
        </w:tabs>
        <w:jc w:val="left"/>
        <w:spacing w:lineRule="auto" w:line="174"/>
        <w:ind w:left="9624" w:right="1461" w:hanging="9509"/>
      </w:pPr>
      <w:r>
        <w:pict>
          <v:shape type="#_x0000_t202" style="position:absolute;margin-left:719.04pt;margin-top:-27.3745pt;width:62.4708pt;height:60pt;mso-position-horizontal-relative:page;mso-position-vertical-relative:paragraph;z-index:-207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20"/>
                      <w:szCs w:val="120"/>
                    </w:rPr>
                    <w:jc w:val="left"/>
                    <w:spacing w:lineRule="exact" w:line="1200"/>
                    <w:ind w:right="-200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34"/>
                      <w:position w:val="-1"/>
                      <w:sz w:val="120"/>
                      <w:szCs w:val="120"/>
                    </w:rPr>
                    <w:t>kt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position w:val="0"/>
                      <w:sz w:val="120"/>
                      <w:szCs w:val="120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color w:val="212121"/>
          <w:spacing w:val="0"/>
          <w:w w:val="100"/>
          <w:position w:val="-13"/>
          <w:sz w:val="20"/>
          <w:szCs w:val="20"/>
        </w:rPr>
        <w:t>20</w:t>
      </w:r>
      <w:r>
        <w:rPr>
          <w:rFonts w:cs="Arial" w:hAnsi="Arial" w:eastAsia="Arial" w:ascii="Arial"/>
          <w:color w:val="212121"/>
          <w:spacing w:val="0"/>
          <w:w w:val="100"/>
          <w:position w:val="-13"/>
          <w:sz w:val="20"/>
          <w:szCs w:val="20"/>
        </w:rPr>
        <w:tab/>
      </w:r>
      <w:r>
        <w:rPr>
          <w:rFonts w:cs="Arial" w:hAnsi="Arial" w:eastAsia="Arial" w:ascii="Arial"/>
          <w:color w:val="212121"/>
          <w:spacing w:val="0"/>
          <w:w w:val="100"/>
          <w:position w:val="-13"/>
          <w:sz w:val="20"/>
          <w:szCs w:val="20"/>
        </w:rPr>
      </w:r>
      <w:r>
        <w:rPr>
          <w:rFonts w:cs="Times New Roman" w:hAnsi="Times New Roman" w:eastAsia="Times New Roman" w:ascii="Times New Roman"/>
          <w:color w:val="212121"/>
          <w:spacing w:val="4"/>
          <w:w w:val="92"/>
          <w:position w:val="-15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color w:val="383838"/>
          <w:spacing w:val="3"/>
          <w:w w:val="101"/>
          <w:position w:val="-15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212121"/>
          <w:spacing w:val="4"/>
          <w:w w:val="105"/>
          <w:position w:val="-15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color w:val="212121"/>
          <w:spacing w:val="5"/>
          <w:w w:val="109"/>
          <w:position w:val="-15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color w:val="212121"/>
          <w:spacing w:val="3"/>
          <w:w w:val="101"/>
          <w:position w:val="-15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212121"/>
          <w:spacing w:val="4"/>
          <w:w w:val="105"/>
          <w:position w:val="-15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212121"/>
          <w:spacing w:val="5"/>
          <w:w w:val="109"/>
          <w:position w:val="-15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color w:val="212121"/>
          <w:spacing w:val="5"/>
          <w:w w:val="113"/>
          <w:position w:val="-15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212121"/>
          <w:spacing w:val="0"/>
          <w:w w:val="71"/>
          <w:position w:val="-15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-15"/>
          <w:sz w:val="22"/>
          <w:szCs w:val="22"/>
        </w:rPr>
        <w:t>                   </w:t>
      </w:r>
      <w:r>
        <w:rPr>
          <w:rFonts w:cs="Times New Roman" w:hAnsi="Times New Roman" w:eastAsia="Times New Roman" w:ascii="Times New Roman"/>
          <w:color w:val="212121"/>
          <w:spacing w:val="27"/>
          <w:w w:val="100"/>
          <w:position w:val="-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6"/>
          <w:w w:val="100"/>
          <w:position w:val="-14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-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12121"/>
          <w:spacing w:val="-2"/>
          <w:w w:val="100"/>
          <w:position w:val="-14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-1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212121"/>
          <w:spacing w:val="35"/>
          <w:w w:val="100"/>
          <w:position w:val="-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8"/>
          <w:w w:val="100"/>
          <w:position w:val="-14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position w:val="-14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-14"/>
          <w:sz w:val="22"/>
          <w:szCs w:val="22"/>
        </w:rPr>
        <w:t>ni</w:t>
      </w:r>
      <w:r>
        <w:rPr>
          <w:rFonts w:cs="Times New Roman" w:hAnsi="Times New Roman" w:eastAsia="Times New Roman" w:ascii="Times New Roman"/>
          <w:color w:val="212121"/>
          <w:spacing w:val="10"/>
          <w:w w:val="100"/>
          <w:position w:val="-1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12121"/>
          <w:spacing w:val="6"/>
          <w:w w:val="100"/>
          <w:position w:val="-14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-14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-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position w:val="-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position w:val="-14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12121"/>
          <w:spacing w:val="7"/>
          <w:w w:val="100"/>
          <w:position w:val="-1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595959"/>
          <w:spacing w:val="2"/>
          <w:w w:val="100"/>
          <w:position w:val="-14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83838"/>
          <w:spacing w:val="0"/>
          <w:w w:val="100"/>
          <w:position w:val="-14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83838"/>
          <w:spacing w:val="16"/>
          <w:w w:val="100"/>
          <w:position w:val="-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9"/>
          <w:w w:val="100"/>
          <w:position w:val="-14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595959"/>
          <w:spacing w:val="2"/>
          <w:w w:val="100"/>
          <w:position w:val="-14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position w:val="-14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-14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-14"/>
          <w:sz w:val="22"/>
          <w:szCs w:val="22"/>
        </w:rPr>
        <w:t>          </w:t>
      </w:r>
      <w:r>
        <w:rPr>
          <w:rFonts w:cs="Times New Roman" w:hAnsi="Times New Roman" w:eastAsia="Times New Roman" w:ascii="Times New Roman"/>
          <w:color w:val="212121"/>
          <w:spacing w:val="47"/>
          <w:w w:val="100"/>
          <w:position w:val="-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83838"/>
          <w:spacing w:val="4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12121"/>
          <w:spacing w:val="3"/>
          <w:w w:val="100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0"/>
          <w:sz w:val="22"/>
          <w:szCs w:val="22"/>
        </w:rPr>
        <w:t>ai</w:t>
      </w:r>
      <w:r>
        <w:rPr>
          <w:rFonts w:cs="Times New Roman" w:hAnsi="Times New Roman" w:eastAsia="Times New Roman" w:ascii="Times New Roman"/>
          <w:color w:val="212121"/>
          <w:spacing w:val="11"/>
          <w:w w:val="100"/>
          <w:position w:val="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212121"/>
          <w:spacing w:val="5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212121"/>
          <w:spacing w:val="4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212121"/>
          <w:spacing w:val="4"/>
          <w:w w:val="100"/>
          <w:position w:val="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83838"/>
          <w:spacing w:val="4"/>
          <w:w w:val="100"/>
          <w:position w:val="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83838"/>
          <w:spacing w:val="3"/>
          <w:w w:val="100"/>
          <w:position w:val="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position w:val="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212121"/>
          <w:spacing w:val="4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212121"/>
          <w:spacing w:val="3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212121"/>
          <w:spacing w:val="4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position w:val="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12121"/>
          <w:spacing w:val="2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212121"/>
          <w:spacing w:val="4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212121"/>
          <w:spacing w:val="3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3"/>
          <w:w w:val="100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212121"/>
          <w:spacing w:val="2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4"/>
          <w:w w:val="100"/>
          <w:position w:val="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212121"/>
          <w:spacing w:val="2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6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12121"/>
          <w:spacing w:val="6"/>
          <w:w w:val="100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212121"/>
          <w:spacing w:val="3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7"/>
          <w:w w:val="100"/>
          <w:position w:val="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383838"/>
          <w:spacing w:val="4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position w:val="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12121"/>
          <w:spacing w:val="3"/>
          <w:w w:val="100"/>
          <w:position w:val="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212121"/>
          <w:spacing w:val="3"/>
          <w:w w:val="100"/>
          <w:position w:val="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83838"/>
          <w:spacing w:val="3"/>
          <w:w w:val="92"/>
          <w:position w:val="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12121"/>
          <w:spacing w:val="4"/>
          <w:w w:val="109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12121"/>
          <w:spacing w:val="8"/>
          <w:w w:val="105"/>
          <w:position w:val="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212121"/>
          <w:spacing w:val="3"/>
          <w:w w:val="106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212121"/>
          <w:spacing w:val="5"/>
          <w:w w:val="105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05"/>
          <w:position w:val="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color w:val="212121"/>
          <w:spacing w:val="0"/>
          <w:w w:val="105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4"/>
          <w:w w:val="101"/>
          <w:position w:val="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83838"/>
          <w:spacing w:val="4"/>
          <w:w w:val="109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83838"/>
          <w:spacing w:val="3"/>
          <w:w w:val="97"/>
          <w:position w:val="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12121"/>
          <w:spacing w:val="3"/>
          <w:w w:val="106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98"/>
          <w:position w:val="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177"/>
        <w:ind w:left="9480" w:right="1810" w:hanging="9365"/>
      </w:pPr>
      <w:r>
        <w:rPr>
          <w:rFonts w:cs="Times New Roman" w:hAnsi="Times New Roman" w:eastAsia="Times New Roman" w:ascii="Times New Roman"/>
          <w:color w:val="383838"/>
          <w:spacing w:val="-3"/>
          <w:w w:val="89"/>
          <w:position w:val="-13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212121"/>
          <w:spacing w:val="0"/>
          <w:w w:val="89"/>
          <w:position w:val="-13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color w:val="212121"/>
          <w:spacing w:val="0"/>
          <w:w w:val="89"/>
          <w:position w:val="-13"/>
          <w:sz w:val="22"/>
          <w:szCs w:val="22"/>
        </w:rPr>
        <w:t>                   </w:t>
      </w:r>
      <w:r>
        <w:rPr>
          <w:rFonts w:cs="Times New Roman" w:hAnsi="Times New Roman" w:eastAsia="Times New Roman" w:ascii="Times New Roman"/>
          <w:color w:val="212121"/>
          <w:spacing w:val="33"/>
          <w:w w:val="89"/>
          <w:position w:val="-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3"/>
          <w:w w:val="71"/>
          <w:position w:val="-15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color w:val="212121"/>
          <w:spacing w:val="5"/>
          <w:w w:val="109"/>
          <w:position w:val="-15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color w:val="212121"/>
          <w:spacing w:val="3"/>
          <w:w w:val="107"/>
          <w:position w:val="-15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212121"/>
          <w:spacing w:val="5"/>
          <w:w w:val="109"/>
          <w:position w:val="-15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color w:val="212121"/>
          <w:spacing w:val="4"/>
          <w:w w:val="105"/>
          <w:position w:val="-15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color w:val="212121"/>
          <w:spacing w:val="3"/>
          <w:w w:val="107"/>
          <w:position w:val="-15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212121"/>
          <w:spacing w:val="4"/>
          <w:w w:val="105"/>
          <w:position w:val="-15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212121"/>
          <w:spacing w:val="4"/>
          <w:w w:val="105"/>
          <w:position w:val="-15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color w:val="212121"/>
          <w:spacing w:val="5"/>
          <w:w w:val="113"/>
          <w:position w:val="-15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212121"/>
          <w:spacing w:val="0"/>
          <w:w w:val="71"/>
          <w:position w:val="-15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-15"/>
          <w:sz w:val="22"/>
          <w:szCs w:val="22"/>
        </w:rPr>
        <w:t>             </w:t>
      </w:r>
      <w:r>
        <w:rPr>
          <w:rFonts w:cs="Times New Roman" w:hAnsi="Times New Roman" w:eastAsia="Times New Roman" w:ascii="Times New Roman"/>
          <w:color w:val="212121"/>
          <w:spacing w:val="16"/>
          <w:w w:val="100"/>
          <w:position w:val="-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6"/>
          <w:w w:val="100"/>
          <w:position w:val="-15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-15"/>
          <w:sz w:val="22"/>
          <w:szCs w:val="22"/>
        </w:rPr>
        <w:t>r.</w:t>
      </w:r>
      <w:r>
        <w:rPr>
          <w:rFonts w:cs="Times New Roman" w:hAnsi="Times New Roman" w:eastAsia="Times New Roman" w:ascii="Times New Roman"/>
          <w:color w:val="212121"/>
          <w:spacing w:val="26"/>
          <w:w w:val="100"/>
          <w:position w:val="-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position w:val="-1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212121"/>
          <w:spacing w:val="4"/>
          <w:w w:val="100"/>
          <w:position w:val="-1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83838"/>
          <w:spacing w:val="4"/>
          <w:w w:val="100"/>
          <w:position w:val="-15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212121"/>
          <w:spacing w:val="4"/>
          <w:w w:val="100"/>
          <w:position w:val="-15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-15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212121"/>
          <w:spacing w:val="37"/>
          <w:w w:val="100"/>
          <w:position w:val="-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6"/>
          <w:w w:val="103"/>
          <w:position w:val="-1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12121"/>
          <w:spacing w:val="4"/>
          <w:w w:val="101"/>
          <w:position w:val="-1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212121"/>
          <w:spacing w:val="5"/>
          <w:w w:val="105"/>
          <w:position w:val="-15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83838"/>
          <w:spacing w:val="0"/>
          <w:w w:val="105"/>
          <w:position w:val="-15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color w:val="383838"/>
          <w:spacing w:val="12"/>
          <w:w w:val="105"/>
          <w:position w:val="-15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83838"/>
          <w:spacing w:val="4"/>
          <w:w w:val="104"/>
          <w:position w:val="-1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12121"/>
          <w:spacing w:val="5"/>
          <w:w w:val="105"/>
          <w:position w:val="-1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212121"/>
          <w:spacing w:val="3"/>
          <w:w w:val="106"/>
          <w:position w:val="-1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212121"/>
          <w:spacing w:val="5"/>
          <w:w w:val="109"/>
          <w:position w:val="-1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83838"/>
          <w:spacing w:val="0"/>
          <w:w w:val="75"/>
          <w:position w:val="-15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83838"/>
          <w:spacing w:val="0"/>
          <w:w w:val="100"/>
          <w:position w:val="-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83838"/>
          <w:spacing w:val="-26"/>
          <w:w w:val="100"/>
          <w:position w:val="-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212121"/>
          <w:spacing w:val="0"/>
          <w:w w:val="100"/>
          <w:position w:val="-15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212121"/>
          <w:spacing w:val="0"/>
          <w:w w:val="100"/>
          <w:position w:val="-15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b/>
          <w:color w:val="212121"/>
          <w:spacing w:val="0"/>
          <w:w w:val="100"/>
          <w:position w:val="-15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color w:val="383838"/>
          <w:spacing w:val="0"/>
          <w:w w:val="100"/>
          <w:position w:val="-15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b/>
          <w:color w:val="383838"/>
          <w:spacing w:val="0"/>
          <w:w w:val="100"/>
          <w:position w:val="-15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b/>
          <w:color w:val="383838"/>
          <w:spacing w:val="27"/>
          <w:w w:val="100"/>
          <w:position w:val="-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212121"/>
          <w:spacing w:val="0"/>
          <w:w w:val="102"/>
          <w:position w:val="-15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color w:val="212121"/>
          <w:spacing w:val="0"/>
          <w:w w:val="79"/>
          <w:position w:val="-15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b/>
          <w:color w:val="212121"/>
          <w:spacing w:val="0"/>
          <w:w w:val="100"/>
          <w:position w:val="-15"/>
          <w:sz w:val="22"/>
          <w:szCs w:val="22"/>
        </w:rPr>
        <w:t>            </w:t>
      </w:r>
      <w:r>
        <w:rPr>
          <w:rFonts w:cs="Times New Roman" w:hAnsi="Times New Roman" w:eastAsia="Times New Roman" w:ascii="Times New Roman"/>
          <w:b/>
          <w:color w:val="212121"/>
          <w:spacing w:val="-24"/>
          <w:w w:val="100"/>
          <w:position w:val="-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212121"/>
          <w:spacing w:val="4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12121"/>
          <w:spacing w:val="3"/>
          <w:w w:val="100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383838"/>
          <w:spacing w:val="0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83838"/>
          <w:spacing w:val="6"/>
          <w:w w:val="100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position w:val="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212121"/>
          <w:spacing w:val="4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12121"/>
          <w:spacing w:val="4"/>
          <w:w w:val="100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position w:val="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83838"/>
          <w:spacing w:val="4"/>
          <w:w w:val="100"/>
          <w:position w:val="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83838"/>
          <w:spacing w:val="3"/>
          <w:w w:val="100"/>
          <w:position w:val="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position w:val="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212121"/>
          <w:spacing w:val="8"/>
          <w:w w:val="100"/>
          <w:position w:val="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212121"/>
          <w:spacing w:val="4"/>
          <w:w w:val="100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212121"/>
          <w:spacing w:val="4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212121"/>
          <w:spacing w:val="3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4"/>
          <w:w w:val="100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83838"/>
          <w:spacing w:val="4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12121"/>
          <w:spacing w:val="4"/>
          <w:w w:val="100"/>
          <w:position w:val="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83838"/>
          <w:spacing w:val="0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83838"/>
          <w:spacing w:val="3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383838"/>
          <w:spacing w:val="4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212121"/>
          <w:spacing w:val="1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212121"/>
          <w:spacing w:val="6"/>
          <w:w w:val="100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212121"/>
          <w:spacing w:val="2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4"/>
          <w:w w:val="100"/>
          <w:position w:val="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83838"/>
          <w:spacing w:val="3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212121"/>
          <w:spacing w:val="2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6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212121"/>
          <w:spacing w:val="6"/>
          <w:w w:val="100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212121"/>
          <w:spacing w:val="4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12121"/>
          <w:spacing w:val="7"/>
          <w:w w:val="100"/>
          <w:position w:val="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212121"/>
          <w:spacing w:val="4"/>
          <w:w w:val="104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12121"/>
          <w:spacing w:val="4"/>
          <w:w w:val="101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212121"/>
          <w:spacing w:val="5"/>
          <w:w w:val="105"/>
          <w:position w:val="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83838"/>
          <w:spacing w:val="0"/>
          <w:w w:val="113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83838"/>
          <w:spacing w:val="-1"/>
          <w:w w:val="113"/>
          <w:position w:val="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212121"/>
          <w:spacing w:val="3"/>
          <w:w w:val="106"/>
          <w:position w:val="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83838"/>
          <w:spacing w:val="0"/>
          <w:w w:val="103"/>
          <w:position w:val="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color w:val="383838"/>
          <w:spacing w:val="0"/>
          <w:w w:val="103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83838"/>
          <w:spacing w:val="3"/>
          <w:w w:val="92"/>
          <w:position w:val="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12121"/>
          <w:spacing w:val="4"/>
          <w:w w:val="109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3"/>
          <w:position w:val="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212121"/>
          <w:spacing w:val="11"/>
          <w:w w:val="103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212121"/>
          <w:spacing w:val="5"/>
          <w:w w:val="105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03"/>
          <w:position w:val="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sectPr>
      <w:pgSz w:w="16840" w:h="11900" w:orient="landscape"/>
      <w:pgMar w:top="680" w:bottom="280" w:left="1080" w:right="110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yperlink" Target="mailto:pusat@itera.ac.id" TargetMode="External"/><Relationship Id="rId5" Type="http://schemas.openxmlformats.org/officeDocument/2006/relationships/image" Target="media\image1.jpg"/><Relationship Id="rId6" Type="http://schemas.openxmlformats.org/officeDocument/2006/relationships/image" Target="media\image2.png"/><Relationship Id="rId7" Type="http://schemas.openxmlformats.org/officeDocument/2006/relationships/image" Target="media\image3.png"/><Relationship Id="rId8" Type="http://schemas.openxmlformats.org/officeDocument/2006/relationships/image" Target="media\image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