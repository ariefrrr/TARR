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CA85" w14:textId="77777777" w:rsidR="00393F75" w:rsidRDefault="00393F75">
      <w:pPr>
        <w:spacing w:before="8" w:line="100" w:lineRule="exact"/>
        <w:rPr>
          <w:sz w:val="11"/>
          <w:szCs w:val="11"/>
        </w:rPr>
      </w:pPr>
    </w:p>
    <w:p w14:paraId="1C511481" w14:textId="77777777" w:rsidR="00393F75" w:rsidRDefault="00393F75">
      <w:pPr>
        <w:spacing w:line="200" w:lineRule="exact"/>
      </w:pPr>
    </w:p>
    <w:p w14:paraId="6D8C5793" w14:textId="77777777" w:rsidR="00393F75" w:rsidRDefault="00845A10">
      <w:pPr>
        <w:spacing w:before="24" w:line="300" w:lineRule="exact"/>
        <w:ind w:left="2297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2"/>
          <w:position w:val="-1"/>
          <w:sz w:val="28"/>
          <w:szCs w:val="28"/>
          <w:u w:val="thick" w:color="000000"/>
        </w:rPr>
        <w:t>UR</w:t>
      </w:r>
      <w:r>
        <w:rPr>
          <w:b/>
          <w:spacing w:val="-2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3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E</w:t>
      </w:r>
      <w:r>
        <w:rPr>
          <w:b/>
          <w:spacing w:val="2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M</w:t>
      </w:r>
      <w:r>
        <w:rPr>
          <w:b/>
          <w:spacing w:val="-2"/>
          <w:position w:val="-1"/>
          <w:sz w:val="28"/>
          <w:szCs w:val="28"/>
          <w:u w:val="thick" w:color="000000"/>
        </w:rPr>
        <w:t>OH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2"/>
          <w:position w:val="-1"/>
          <w:sz w:val="28"/>
          <w:szCs w:val="28"/>
          <w:u w:val="thick" w:color="000000"/>
        </w:rPr>
        <w:t>NA</w:t>
      </w:r>
      <w:r>
        <w:rPr>
          <w:b/>
          <w:position w:val="-1"/>
          <w:sz w:val="28"/>
          <w:szCs w:val="28"/>
          <w:u w:val="thick" w:color="000000"/>
        </w:rPr>
        <w:t xml:space="preserve">N </w:t>
      </w:r>
      <w:r>
        <w:rPr>
          <w:b/>
          <w:spacing w:val="1"/>
          <w:position w:val="-1"/>
          <w:sz w:val="28"/>
          <w:szCs w:val="28"/>
          <w:u w:val="thick" w:color="000000"/>
        </w:rPr>
        <w:t>P</w:t>
      </w:r>
      <w:r>
        <w:rPr>
          <w:b/>
          <w:spacing w:val="-3"/>
          <w:position w:val="-1"/>
          <w:sz w:val="28"/>
          <w:szCs w:val="28"/>
          <w:u w:val="thick" w:color="000000"/>
        </w:rPr>
        <w:t>E</w:t>
      </w:r>
      <w:r>
        <w:rPr>
          <w:b/>
          <w:spacing w:val="2"/>
          <w:position w:val="-1"/>
          <w:sz w:val="28"/>
          <w:szCs w:val="28"/>
          <w:u w:val="thick" w:color="000000"/>
        </w:rPr>
        <w:t>N</w:t>
      </w:r>
      <w:r>
        <w:rPr>
          <w:b/>
          <w:spacing w:val="-2"/>
          <w:position w:val="-1"/>
          <w:sz w:val="28"/>
          <w:szCs w:val="28"/>
          <w:u w:val="thick" w:color="000000"/>
        </w:rPr>
        <w:t>G</w:t>
      </w:r>
      <w:r>
        <w:rPr>
          <w:b/>
          <w:spacing w:val="2"/>
          <w:position w:val="-1"/>
          <w:sz w:val="28"/>
          <w:szCs w:val="28"/>
          <w:u w:val="thick" w:color="000000"/>
        </w:rPr>
        <w:t>AN</w:t>
      </w:r>
      <w:r>
        <w:rPr>
          <w:b/>
          <w:spacing w:val="-3"/>
          <w:position w:val="-1"/>
          <w:sz w:val="28"/>
          <w:szCs w:val="28"/>
          <w:u w:val="thick" w:color="000000"/>
        </w:rPr>
        <w:t>T</w:t>
      </w:r>
      <w:r>
        <w:rPr>
          <w:b/>
          <w:spacing w:val="2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>U</w:t>
      </w:r>
      <w:r>
        <w:rPr>
          <w:b/>
          <w:spacing w:val="2"/>
          <w:position w:val="-1"/>
          <w:sz w:val="28"/>
          <w:szCs w:val="28"/>
          <w:u w:val="thick" w:color="000000"/>
        </w:rPr>
        <w:t>RV</w:t>
      </w:r>
      <w:r>
        <w:rPr>
          <w:b/>
          <w:spacing w:val="1"/>
          <w:position w:val="-1"/>
          <w:sz w:val="28"/>
          <w:szCs w:val="28"/>
          <w:u w:val="thick" w:color="000000"/>
        </w:rPr>
        <w:t>E</w:t>
      </w:r>
      <w:r>
        <w:rPr>
          <w:b/>
          <w:position w:val="-1"/>
          <w:sz w:val="28"/>
          <w:szCs w:val="28"/>
          <w:u w:val="thick" w:color="000000"/>
        </w:rPr>
        <w:t>I</w:t>
      </w:r>
    </w:p>
    <w:p w14:paraId="3C08A3E1" w14:textId="77777777" w:rsidR="00393F75" w:rsidRDefault="00393F75">
      <w:pPr>
        <w:spacing w:before="16" w:line="240" w:lineRule="exact"/>
        <w:rPr>
          <w:sz w:val="24"/>
          <w:szCs w:val="24"/>
        </w:rPr>
      </w:pPr>
    </w:p>
    <w:p w14:paraId="3283C3C8" w14:textId="77777777" w:rsidR="00393F75" w:rsidRDefault="005A294D">
      <w:pPr>
        <w:spacing w:before="29"/>
        <w:ind w:left="105"/>
        <w:rPr>
          <w:sz w:val="24"/>
          <w:szCs w:val="24"/>
        </w:rPr>
      </w:pPr>
      <w:r>
        <w:pict w14:anchorId="0F7E8CD8">
          <v:group id="_x0000_s1034" style="position:absolute;left:0;text-align:left;margin-left:42.3pt;margin-top:101.8pt;width:529.05pt;height:4.3pt;z-index:-251659776;mso-position-horizontal-relative:page;mso-position-vertical-relative:page" coordorigin="846,2036" coordsize="10581,86">
            <v:shape id="_x0000_s1036" style="position:absolute;left:877;top:2114;width:10519;height:0" coordorigin="877,2114" coordsize="10519,0" path="m877,2114r10519,e" filled="f" strokeweight=".7pt">
              <v:path arrowok="t"/>
            </v:shape>
            <v:shape id="_x0000_s1035" style="position:absolute;left:877;top:2067;width:10519;height:0" coordorigin="877,2067" coordsize="10519,0" path="m877,2067r10519,e" filled="f" strokeweight="3.1pt">
              <v:path arrowok="t"/>
            </v:shape>
            <w10:wrap anchorx="page" anchory="page"/>
          </v:group>
        </w:pict>
      </w:r>
      <w:proofErr w:type="spellStart"/>
      <w:r w:rsidR="00845A10">
        <w:rPr>
          <w:spacing w:val="-1"/>
          <w:sz w:val="24"/>
          <w:szCs w:val="24"/>
        </w:rPr>
        <w:t>D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ng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z w:val="24"/>
          <w:szCs w:val="24"/>
        </w:rPr>
        <w:t>hor</w:t>
      </w:r>
      <w:r w:rsidR="00845A10">
        <w:rPr>
          <w:spacing w:val="1"/>
          <w:sz w:val="24"/>
          <w:szCs w:val="24"/>
        </w:rPr>
        <w:t>mat</w:t>
      </w:r>
      <w:proofErr w:type="spellEnd"/>
      <w:r w:rsidR="00845A10">
        <w:rPr>
          <w:sz w:val="24"/>
          <w:szCs w:val="24"/>
        </w:rPr>
        <w:t>,</w:t>
      </w:r>
      <w:r w:rsidR="00845A10">
        <w:rPr>
          <w:spacing w:val="2"/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y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 xml:space="preserve">ng </w:t>
      </w:r>
      <w:proofErr w:type="spellStart"/>
      <w:r w:rsidR="00845A10">
        <w:rPr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e</w:t>
      </w:r>
      <w:r w:rsidR="00845A10">
        <w:rPr>
          <w:spacing w:val="-4"/>
          <w:sz w:val="24"/>
          <w:szCs w:val="24"/>
        </w:rPr>
        <w:t>r</w:t>
      </w:r>
      <w:r w:rsidR="00845A10">
        <w:rPr>
          <w:spacing w:val="1"/>
          <w:sz w:val="24"/>
          <w:szCs w:val="24"/>
        </w:rPr>
        <w:t>ta</w:t>
      </w:r>
      <w:r w:rsidR="00845A10">
        <w:rPr>
          <w:sz w:val="24"/>
          <w:szCs w:val="24"/>
        </w:rPr>
        <w:t>nda</w:t>
      </w:r>
      <w:proofErr w:type="spellEnd"/>
      <w:r w:rsidR="00845A10">
        <w:rPr>
          <w:spacing w:val="-3"/>
          <w:sz w:val="24"/>
          <w:szCs w:val="24"/>
        </w:rPr>
        <w:t xml:space="preserve"> </w:t>
      </w:r>
      <w:proofErr w:type="spellStart"/>
      <w:r w:rsidR="00845A10">
        <w:rPr>
          <w:spacing w:val="1"/>
          <w:sz w:val="24"/>
          <w:szCs w:val="24"/>
        </w:rPr>
        <w:t>ta</w:t>
      </w:r>
      <w:r w:rsidR="00845A10">
        <w:rPr>
          <w:sz w:val="24"/>
          <w:szCs w:val="24"/>
        </w:rPr>
        <w:t>ng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d</w:t>
      </w:r>
      <w:r w:rsidR="00845A10">
        <w:rPr>
          <w:sz w:val="24"/>
          <w:szCs w:val="24"/>
        </w:rPr>
        <w:t>i</w:t>
      </w:r>
      <w:r w:rsidR="00845A10">
        <w:rPr>
          <w:spacing w:val="1"/>
          <w:sz w:val="24"/>
          <w:szCs w:val="24"/>
        </w:rPr>
        <w:t xml:space="preserve"> </w:t>
      </w:r>
      <w:proofErr w:type="spellStart"/>
      <w:r w:rsidR="00845A10">
        <w:rPr>
          <w:spacing w:val="-4"/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a</w:t>
      </w:r>
      <w:r w:rsidR="00845A10">
        <w:rPr>
          <w:spacing w:val="-1"/>
          <w:sz w:val="24"/>
          <w:szCs w:val="24"/>
        </w:rPr>
        <w:t>w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h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pacing w:val="1"/>
          <w:sz w:val="24"/>
          <w:szCs w:val="24"/>
        </w:rPr>
        <w:t>i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i</w:t>
      </w:r>
      <w:proofErr w:type="spellEnd"/>
      <w:r w:rsidR="00845A10">
        <w:rPr>
          <w:sz w:val="24"/>
          <w:szCs w:val="24"/>
        </w:rPr>
        <w:t>:</w:t>
      </w:r>
    </w:p>
    <w:p w14:paraId="03FAAFB8" w14:textId="5BFF2631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 w:rsidR="006B5DB0">
        <w:rPr>
          <w:sz w:val="24"/>
          <w:szCs w:val="24"/>
        </w:rPr>
        <w:t xml:space="preserve">a                           </w:t>
      </w:r>
      <w:proofErr w:type="gramStart"/>
      <w:r w:rsidR="006B5DB0">
        <w:rPr>
          <w:sz w:val="24"/>
          <w:szCs w:val="24"/>
        </w:rPr>
        <w:t xml:space="preserve">  :</w:t>
      </w:r>
      <w:proofErr w:type="gramEnd"/>
      <w:r>
        <w:rPr>
          <w:spacing w:val="29"/>
          <w:sz w:val="24"/>
          <w:szCs w:val="24"/>
        </w:rPr>
        <w:t xml:space="preserve"> </w:t>
      </w:r>
      <w:r w:rsidR="00DA6340">
        <w:rPr>
          <w:spacing w:val="29"/>
          <w:sz w:val="24"/>
          <w:szCs w:val="24"/>
        </w:rPr>
        <w:t>Arief Rahmat Royan</w:t>
      </w:r>
    </w:p>
    <w:p w14:paraId="4333D413" w14:textId="650FE927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 M      </w:t>
      </w:r>
      <w:r w:rsidR="006B5DB0">
        <w:rPr>
          <w:sz w:val="24"/>
          <w:szCs w:val="24"/>
        </w:rPr>
        <w:t xml:space="preserve">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2211715</w:t>
      </w:r>
      <w:r w:rsidR="00DA6340">
        <w:rPr>
          <w:sz w:val="24"/>
          <w:szCs w:val="24"/>
        </w:rPr>
        <w:t>4</w:t>
      </w:r>
    </w:p>
    <w:p w14:paraId="365BB984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 w:rsidR="006B5DB0">
        <w:rPr>
          <w:sz w:val="24"/>
          <w:szCs w:val="24"/>
        </w:rPr>
        <w:t>n</w:t>
      </w:r>
      <w:proofErr w:type="spellEnd"/>
      <w:r w:rsidR="006B5DB0">
        <w:rPr>
          <w:sz w:val="24"/>
          <w:szCs w:val="24"/>
        </w:rPr>
        <w:t xml:space="preserve"> 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 w:rsidR="006B5DB0">
        <w:rPr>
          <w:sz w:val="24"/>
          <w:szCs w:val="24"/>
        </w:rPr>
        <w:t>Teknologi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Infrastruktur</w:t>
      </w:r>
      <w:proofErr w:type="spellEnd"/>
      <w:r w:rsidR="006B5DB0">
        <w:rPr>
          <w:sz w:val="24"/>
          <w:szCs w:val="24"/>
        </w:rPr>
        <w:t xml:space="preserve"> dan </w:t>
      </w:r>
      <w:proofErr w:type="spellStart"/>
      <w:r w:rsidR="006B5DB0">
        <w:rPr>
          <w:sz w:val="24"/>
          <w:szCs w:val="24"/>
        </w:rPr>
        <w:t>Kewilayahan</w:t>
      </w:r>
      <w:proofErr w:type="spellEnd"/>
      <w:r w:rsidR="006B5DB0">
        <w:rPr>
          <w:sz w:val="24"/>
          <w:szCs w:val="24"/>
        </w:rPr>
        <w:t xml:space="preserve"> </w:t>
      </w:r>
    </w:p>
    <w:p w14:paraId="77E8C3E8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 w:rsidR="006B5DB0">
        <w:rPr>
          <w:sz w:val="24"/>
          <w:szCs w:val="24"/>
        </w:rPr>
        <w:t>udi</w:t>
      </w:r>
      <w:proofErr w:type="spellEnd"/>
      <w:r w:rsidR="006B5DB0">
        <w:rPr>
          <w:sz w:val="24"/>
          <w:szCs w:val="24"/>
        </w:rPr>
        <w:t xml:space="preserve">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Perencanaan</w:t>
      </w:r>
      <w:proofErr w:type="spellEnd"/>
      <w:r w:rsidR="006B5DB0">
        <w:rPr>
          <w:sz w:val="24"/>
          <w:szCs w:val="24"/>
        </w:rPr>
        <w:t xml:space="preserve"> Wilayah dan Kota</w:t>
      </w:r>
    </w:p>
    <w:p w14:paraId="37B09C02" w14:textId="01F6396F" w:rsidR="006B5DB0" w:rsidRDefault="00845A10" w:rsidP="008F2DD6">
      <w:pPr>
        <w:ind w:left="2884" w:right="333" w:hanging="249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 w:rsidR="006B5DB0">
        <w:rPr>
          <w:sz w:val="24"/>
          <w:szCs w:val="24"/>
        </w:rPr>
        <w:t xml:space="preserve">t  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Jl. </w:t>
      </w:r>
      <w:proofErr w:type="spellStart"/>
      <w:r w:rsidR="006B5DB0">
        <w:rPr>
          <w:sz w:val="24"/>
          <w:szCs w:val="24"/>
        </w:rPr>
        <w:t>Bumi</w:t>
      </w:r>
      <w:proofErr w:type="spellEnd"/>
      <w:r w:rsidR="006B5DB0">
        <w:rPr>
          <w:sz w:val="24"/>
          <w:szCs w:val="24"/>
        </w:rPr>
        <w:t xml:space="preserve"> Jaya </w:t>
      </w:r>
      <w:proofErr w:type="spellStart"/>
      <w:r w:rsidR="00DA6340">
        <w:rPr>
          <w:sz w:val="24"/>
          <w:szCs w:val="24"/>
        </w:rPr>
        <w:t>nomor</w:t>
      </w:r>
      <w:proofErr w:type="spellEnd"/>
      <w:r w:rsidR="00DA6340">
        <w:rPr>
          <w:sz w:val="24"/>
          <w:szCs w:val="24"/>
        </w:rPr>
        <w:t xml:space="preserve"> 32</w:t>
      </w:r>
      <w:r w:rsidR="006B5DB0">
        <w:rPr>
          <w:sz w:val="24"/>
          <w:szCs w:val="24"/>
        </w:rPr>
        <w:t xml:space="preserve">, </w:t>
      </w:r>
      <w:proofErr w:type="spellStart"/>
      <w:r w:rsidR="006B5DB0">
        <w:rPr>
          <w:sz w:val="24"/>
          <w:szCs w:val="24"/>
        </w:rPr>
        <w:t>Kelurahan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Labuhan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Dalam</w:t>
      </w:r>
      <w:proofErr w:type="spellEnd"/>
      <w:r w:rsidR="006B5DB0">
        <w:rPr>
          <w:sz w:val="24"/>
          <w:szCs w:val="24"/>
        </w:rPr>
        <w:t xml:space="preserve">, </w:t>
      </w:r>
      <w:proofErr w:type="spellStart"/>
      <w:r w:rsidR="006B5DB0">
        <w:rPr>
          <w:sz w:val="24"/>
          <w:szCs w:val="24"/>
        </w:rPr>
        <w:t>Kecamatan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Tanjung</w:t>
      </w:r>
      <w:proofErr w:type="spellEnd"/>
      <w:r w:rsidR="006B5DB0">
        <w:rPr>
          <w:sz w:val="24"/>
          <w:szCs w:val="24"/>
        </w:rPr>
        <w:t xml:space="preserve">   </w:t>
      </w:r>
      <w:proofErr w:type="spellStart"/>
      <w:r w:rsidR="006B5DB0">
        <w:rPr>
          <w:sz w:val="24"/>
          <w:szCs w:val="24"/>
        </w:rPr>
        <w:t>Senang</w:t>
      </w:r>
      <w:proofErr w:type="spellEnd"/>
      <w:r w:rsidR="006B5DB0">
        <w:rPr>
          <w:sz w:val="24"/>
          <w:szCs w:val="24"/>
        </w:rPr>
        <w:t>, Kota Bandar Lampung, 35142</w:t>
      </w:r>
    </w:p>
    <w:p w14:paraId="0D5DD4F7" w14:textId="0E2D019F" w:rsidR="006B5DB0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Tel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p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08</w:t>
      </w:r>
      <w:r w:rsidR="00DA6340">
        <w:rPr>
          <w:sz w:val="24"/>
          <w:szCs w:val="24"/>
        </w:rPr>
        <w:t>9639690730</w:t>
      </w:r>
    </w:p>
    <w:p w14:paraId="63BFD235" w14:textId="37BB2BB0" w:rsidR="006B5DB0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Ema</w:t>
      </w:r>
      <w:r>
        <w:rPr>
          <w:spacing w:val="-3"/>
          <w:sz w:val="24"/>
          <w:szCs w:val="24"/>
        </w:rPr>
        <w:t>i</w:t>
      </w:r>
      <w:r w:rsidR="006B5DB0">
        <w:rPr>
          <w:sz w:val="24"/>
          <w:szCs w:val="24"/>
        </w:rPr>
        <w:t xml:space="preserve">l                   </w:t>
      </w:r>
      <w:r w:rsidR="006B5DB0">
        <w:rPr>
          <w:sz w:val="24"/>
          <w:szCs w:val="24"/>
        </w:rPr>
        <w:tab/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</w:t>
      </w:r>
      <w:r w:rsidR="00DA6340">
        <w:rPr>
          <w:sz w:val="24"/>
          <w:szCs w:val="24"/>
        </w:rPr>
        <w:t>Arief</w:t>
      </w:r>
      <w:r w:rsidR="006B5DB0">
        <w:rPr>
          <w:sz w:val="24"/>
          <w:szCs w:val="24"/>
        </w:rPr>
        <w:t>.2211715</w:t>
      </w:r>
      <w:r w:rsidR="00DA6340">
        <w:rPr>
          <w:sz w:val="24"/>
          <w:szCs w:val="24"/>
        </w:rPr>
        <w:t>4</w:t>
      </w:r>
      <w:r w:rsidR="006B5DB0">
        <w:rPr>
          <w:sz w:val="24"/>
          <w:szCs w:val="24"/>
        </w:rPr>
        <w:t>@student.itera.ac.id</w:t>
      </w:r>
    </w:p>
    <w:p w14:paraId="50F02A39" w14:textId="13AFC1F8" w:rsidR="00393F75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s</w:t>
      </w:r>
      <w:r w:rsidR="006B5DB0">
        <w:rPr>
          <w:sz w:val="24"/>
          <w:szCs w:val="24"/>
        </w:rPr>
        <w:t>i</w:t>
      </w:r>
      <w:proofErr w:type="spellEnd"/>
      <w:r w:rsidR="006B5DB0">
        <w:rPr>
          <w:sz w:val="24"/>
          <w:szCs w:val="24"/>
        </w:rPr>
        <w:t xml:space="preserve">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:1</w:t>
      </w:r>
      <w:r w:rsidR="006B5DB0">
        <w:rPr>
          <w:sz w:val="24"/>
          <w:szCs w:val="24"/>
        </w:rPr>
        <w:t xml:space="preserve">. </w:t>
      </w:r>
      <w:r w:rsidR="00B678C4" w:rsidRPr="00B678C4">
        <w:rPr>
          <w:sz w:val="24"/>
          <w:szCs w:val="24"/>
        </w:rPr>
        <w:t xml:space="preserve">Muhammad Zainal </w:t>
      </w:r>
      <w:proofErr w:type="spellStart"/>
      <w:r w:rsidR="00B678C4" w:rsidRPr="00B678C4">
        <w:rPr>
          <w:sz w:val="24"/>
          <w:szCs w:val="24"/>
        </w:rPr>
        <w:t>Ibad</w:t>
      </w:r>
      <w:proofErr w:type="spellEnd"/>
      <w:r w:rsidR="00B678C4" w:rsidRPr="00B678C4">
        <w:rPr>
          <w:sz w:val="24"/>
          <w:szCs w:val="24"/>
        </w:rPr>
        <w:t>, S.T., M.T.</w:t>
      </w:r>
    </w:p>
    <w:p w14:paraId="2890A6EC" w14:textId="1878457D" w:rsidR="00393F75" w:rsidRDefault="006B5DB0" w:rsidP="008F2DD6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5A10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B678C4">
        <w:rPr>
          <w:sz w:val="24"/>
          <w:szCs w:val="24"/>
        </w:rPr>
        <w:t>-</w:t>
      </w:r>
    </w:p>
    <w:p w14:paraId="506079E2" w14:textId="77777777" w:rsidR="006B5DB0" w:rsidRPr="006B5DB0" w:rsidRDefault="006B5DB0" w:rsidP="006B5DB0">
      <w:pPr>
        <w:spacing w:line="260" w:lineRule="exact"/>
        <w:ind w:left="2880"/>
        <w:rPr>
          <w:sz w:val="24"/>
          <w:szCs w:val="24"/>
        </w:rPr>
      </w:pPr>
    </w:p>
    <w:p w14:paraId="2030BE40" w14:textId="77777777" w:rsidR="00393F75" w:rsidRDefault="00845A10">
      <w:pPr>
        <w:spacing w:line="260" w:lineRule="exact"/>
        <w:ind w:left="105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ni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aj</w:t>
      </w:r>
      <w:r>
        <w:rPr>
          <w:position w:val="-1"/>
          <w:sz w:val="24"/>
          <w:szCs w:val="24"/>
        </w:rPr>
        <w:t>u</w:t>
      </w:r>
      <w:r>
        <w:rPr>
          <w:spacing w:val="-4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ohon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r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4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proofErr w:type="spellEnd"/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ng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it</w:t>
      </w:r>
      <w:r>
        <w:rPr>
          <w:spacing w:val="-4"/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ke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spacing w:val="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:</w:t>
      </w:r>
    </w:p>
    <w:p w14:paraId="08FF6D5A" w14:textId="77777777" w:rsidR="00393F75" w:rsidRDefault="00393F75">
      <w:pPr>
        <w:spacing w:before="10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3121"/>
        <w:gridCol w:w="2129"/>
        <w:gridCol w:w="2269"/>
      </w:tblGrid>
      <w:tr w:rsidR="00393F75" w14:paraId="52061F76" w14:textId="77777777" w:rsidTr="00F65DB7">
        <w:trPr>
          <w:trHeight w:hRule="exact" w:val="26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FD7" w14:textId="77777777" w:rsidR="00393F75" w:rsidRDefault="00845A10">
            <w:pPr>
              <w:spacing w:before="2" w:line="240" w:lineRule="exact"/>
              <w:ind w:left="963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4325" w14:textId="77777777" w:rsidR="00393F75" w:rsidRDefault="00845A10">
            <w:pPr>
              <w:spacing w:before="2" w:line="240" w:lineRule="exact"/>
              <w:ind w:left="520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ALA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AN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CCB1" w14:textId="77777777" w:rsidR="00393F75" w:rsidRDefault="00845A10">
            <w:pPr>
              <w:spacing w:before="2" w:line="240" w:lineRule="exact"/>
              <w:ind w:left="53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TEL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PO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B81" w14:textId="77777777" w:rsidR="00393F75" w:rsidRDefault="00845A10">
            <w:pPr>
              <w:spacing w:before="2" w:line="240" w:lineRule="exact"/>
              <w:ind w:left="41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KE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RLU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</w:p>
        </w:tc>
      </w:tr>
      <w:tr w:rsidR="00393F75" w14:paraId="4A0AC579" w14:textId="77777777" w:rsidTr="00751C7F">
        <w:trPr>
          <w:trHeight w:hRule="exact" w:val="2676"/>
        </w:trPr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EA101" w14:textId="77777777" w:rsidR="00393F75" w:rsidRDefault="00DA6340" w:rsidP="00EC072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Bappeda</w:t>
            </w:r>
            <w:proofErr w:type="spellEnd"/>
            <w:r w:rsidR="00EC0726">
              <w:rPr>
                <w:sz w:val="24"/>
                <w:szCs w:val="24"/>
              </w:rPr>
              <w:t xml:space="preserve"> Kota Bandar Lampung</w:t>
            </w:r>
          </w:p>
          <w:p w14:paraId="460F4873" w14:textId="4615ECB9" w:rsidR="00DA6340" w:rsidRDefault="00DA6340" w:rsidP="00DA6340">
            <w:pPr>
              <w:rPr>
                <w:sz w:val="24"/>
                <w:szCs w:val="24"/>
              </w:rPr>
            </w:pPr>
          </w:p>
          <w:p w14:paraId="522761A1" w14:textId="3D460AED" w:rsidR="00DA6340" w:rsidRDefault="00DA6340" w:rsidP="00DA6340">
            <w:pPr>
              <w:rPr>
                <w:sz w:val="24"/>
                <w:szCs w:val="24"/>
              </w:rPr>
            </w:pPr>
          </w:p>
          <w:p w14:paraId="431E0B8D" w14:textId="77777777" w:rsidR="00751C7F" w:rsidRDefault="00751C7F" w:rsidP="00DA6340">
            <w:pPr>
              <w:rPr>
                <w:sz w:val="24"/>
                <w:szCs w:val="24"/>
              </w:rPr>
            </w:pPr>
          </w:p>
          <w:p w14:paraId="4FF1C569" w14:textId="6E6637ED" w:rsidR="00DA6340" w:rsidRPr="00DA6340" w:rsidRDefault="00DA6340" w:rsidP="00DA63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0" w:name="_Hlk72340494"/>
            <w:proofErr w:type="spellStart"/>
            <w:r w:rsidRPr="00DA6340">
              <w:rPr>
                <w:sz w:val="24"/>
                <w:szCs w:val="24"/>
              </w:rPr>
              <w:t>Dinas</w:t>
            </w:r>
            <w:proofErr w:type="spellEnd"/>
            <w:r w:rsidRPr="00DA6340">
              <w:rPr>
                <w:sz w:val="24"/>
                <w:szCs w:val="24"/>
              </w:rPr>
              <w:t xml:space="preserve"> Pendidikan dan </w:t>
            </w:r>
            <w:proofErr w:type="spellStart"/>
            <w:r w:rsidRPr="00DA6340">
              <w:rPr>
                <w:sz w:val="24"/>
                <w:szCs w:val="24"/>
              </w:rPr>
              <w:t>Kebudayaan</w:t>
            </w:r>
            <w:proofErr w:type="spellEnd"/>
            <w:r w:rsidRPr="00DA6340">
              <w:rPr>
                <w:sz w:val="24"/>
                <w:szCs w:val="24"/>
              </w:rPr>
              <w:t xml:space="preserve"> Kota Bandar Lampung</w:t>
            </w:r>
            <w:bookmarkEnd w:id="0"/>
          </w:p>
        </w:tc>
        <w:tc>
          <w:tcPr>
            <w:tcW w:w="31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16B6B8" w14:textId="77777777" w:rsidR="008F7FD3" w:rsidRDefault="008F7FD3" w:rsidP="00DA6340">
            <w:pPr>
              <w:ind w:left="104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Dokter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Susilo No.2,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Kel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Sumur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Batu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Kec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Teluk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Betung</w:t>
            </w:r>
            <w:proofErr w:type="spellEnd"/>
            <w:r w:rsidRPr="008F7FD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Utara, Kota Bandar Lampung, Lampung 35212</w:t>
            </w:r>
            <w:bookmarkStart w:id="1" w:name="_Hlk72340526"/>
          </w:p>
          <w:p w14:paraId="50BE9CA7" w14:textId="77777777" w:rsidR="008F7FD3" w:rsidRDefault="008F7FD3" w:rsidP="00DA6340">
            <w:pPr>
              <w:ind w:left="104"/>
              <w:rPr>
                <w:sz w:val="24"/>
                <w:szCs w:val="24"/>
              </w:rPr>
            </w:pPr>
          </w:p>
          <w:p w14:paraId="77B1840B" w14:textId="621B6A01" w:rsidR="00DA6340" w:rsidRPr="00DA6340" w:rsidRDefault="00DA6340" w:rsidP="00DA6340">
            <w:pPr>
              <w:ind w:left="104"/>
              <w:rPr>
                <w:sz w:val="24"/>
                <w:szCs w:val="24"/>
              </w:rPr>
            </w:pPr>
            <w:r w:rsidRPr="00DA6340">
              <w:rPr>
                <w:sz w:val="24"/>
                <w:szCs w:val="24"/>
              </w:rPr>
              <w:t>Jl. Amir Hamzah Gotong Royong-Bandar Lampung</w:t>
            </w:r>
          </w:p>
          <w:p w14:paraId="702393D4" w14:textId="77777777" w:rsidR="00DA6340" w:rsidRPr="00DA6340" w:rsidRDefault="00DA6340" w:rsidP="00DA6340">
            <w:pPr>
              <w:ind w:left="104"/>
              <w:rPr>
                <w:sz w:val="24"/>
                <w:szCs w:val="24"/>
              </w:rPr>
            </w:pPr>
            <w:proofErr w:type="spellStart"/>
            <w:r w:rsidRPr="00DA6340">
              <w:rPr>
                <w:sz w:val="24"/>
                <w:szCs w:val="24"/>
              </w:rPr>
              <w:t>Kec</w:t>
            </w:r>
            <w:proofErr w:type="spellEnd"/>
            <w:r w:rsidRPr="00DA6340">
              <w:rPr>
                <w:sz w:val="24"/>
                <w:szCs w:val="24"/>
              </w:rPr>
              <w:t xml:space="preserve">. </w:t>
            </w:r>
            <w:proofErr w:type="spellStart"/>
            <w:r w:rsidRPr="00DA6340">
              <w:rPr>
                <w:sz w:val="24"/>
                <w:szCs w:val="24"/>
              </w:rPr>
              <w:t>Teluk</w:t>
            </w:r>
            <w:proofErr w:type="spellEnd"/>
            <w:r w:rsidRPr="00DA6340">
              <w:rPr>
                <w:sz w:val="24"/>
                <w:szCs w:val="24"/>
              </w:rPr>
              <w:t xml:space="preserve"> </w:t>
            </w:r>
            <w:proofErr w:type="spellStart"/>
            <w:r w:rsidRPr="00DA6340">
              <w:rPr>
                <w:sz w:val="24"/>
                <w:szCs w:val="24"/>
              </w:rPr>
              <w:t>Betung</w:t>
            </w:r>
            <w:proofErr w:type="spellEnd"/>
            <w:r w:rsidRPr="00DA6340">
              <w:rPr>
                <w:sz w:val="24"/>
                <w:szCs w:val="24"/>
              </w:rPr>
              <w:t xml:space="preserve"> Selatan</w:t>
            </w:r>
          </w:p>
          <w:p w14:paraId="1FEB1358" w14:textId="77777777" w:rsidR="00DA6340" w:rsidRPr="00DA6340" w:rsidRDefault="00DA6340" w:rsidP="00DA6340">
            <w:pPr>
              <w:ind w:left="104"/>
              <w:rPr>
                <w:sz w:val="24"/>
                <w:szCs w:val="24"/>
              </w:rPr>
            </w:pPr>
            <w:r w:rsidRPr="00DA6340">
              <w:rPr>
                <w:sz w:val="24"/>
                <w:szCs w:val="24"/>
              </w:rPr>
              <w:t>Kota Bandar Lampung</w:t>
            </w:r>
          </w:p>
          <w:p w14:paraId="092F3B4B" w14:textId="66EAA0F1" w:rsidR="00DA6340" w:rsidRPr="00CA1127" w:rsidRDefault="00DA6340" w:rsidP="00995074">
            <w:pPr>
              <w:ind w:left="104"/>
              <w:rPr>
                <w:sz w:val="24"/>
                <w:szCs w:val="24"/>
              </w:rPr>
            </w:pPr>
            <w:r w:rsidRPr="00DA6340">
              <w:rPr>
                <w:sz w:val="24"/>
                <w:szCs w:val="24"/>
              </w:rPr>
              <w:t>Prov. Lampung</w:t>
            </w:r>
            <w:r w:rsidR="00995074">
              <w:rPr>
                <w:sz w:val="24"/>
                <w:szCs w:val="24"/>
              </w:rPr>
              <w:t xml:space="preserve"> </w:t>
            </w:r>
            <w:r w:rsidRPr="00DA6340">
              <w:rPr>
                <w:sz w:val="24"/>
                <w:szCs w:val="24"/>
              </w:rPr>
              <w:t>35119</w:t>
            </w:r>
            <w:bookmarkEnd w:id="1"/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773AA6" w14:textId="5B0B1DE3" w:rsidR="00393F75" w:rsidRDefault="00751C7F" w:rsidP="00CA1127">
            <w:pPr>
              <w:spacing w:line="260" w:lineRule="exact"/>
              <w:ind w:left="135"/>
              <w:jc w:val="center"/>
              <w:rPr>
                <w:rStyle w:val="Hyperlink"/>
                <w:rFonts w:eastAsiaTheme="minorEastAsia"/>
                <w:color w:val="auto"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(</w:t>
            </w:r>
            <w:r w:rsidRPr="00DA6340">
              <w:rPr>
                <w:sz w:val="24"/>
                <w:szCs w:val="24"/>
              </w:rPr>
              <w:t>0721</w:t>
            </w:r>
            <w:r>
              <w:rPr>
                <w:sz w:val="24"/>
                <w:szCs w:val="24"/>
              </w:rPr>
              <w:t>) 485485</w:t>
            </w:r>
            <w:hyperlink r:id="rId7" w:history="1"/>
          </w:p>
          <w:p w14:paraId="7CFCC2AE" w14:textId="77777777" w:rsidR="00DA6340" w:rsidRDefault="00DA6340" w:rsidP="00CA1127">
            <w:pPr>
              <w:spacing w:line="260" w:lineRule="exact"/>
              <w:ind w:left="135"/>
              <w:jc w:val="center"/>
              <w:rPr>
                <w:rStyle w:val="Hyperlink"/>
                <w:rFonts w:eastAsiaTheme="minorEastAsia"/>
              </w:rPr>
            </w:pPr>
          </w:p>
          <w:p w14:paraId="4072F165" w14:textId="77777777" w:rsidR="00DA6340" w:rsidRDefault="00DA6340" w:rsidP="00CA1127">
            <w:pPr>
              <w:spacing w:line="260" w:lineRule="exact"/>
              <w:ind w:left="135"/>
              <w:jc w:val="center"/>
              <w:rPr>
                <w:rStyle w:val="Hyperlink"/>
                <w:rFonts w:eastAsiaTheme="minorEastAsia"/>
              </w:rPr>
            </w:pPr>
          </w:p>
          <w:p w14:paraId="5E9E3212" w14:textId="77777777" w:rsidR="00DA6340" w:rsidRDefault="00DA6340" w:rsidP="00CA1127">
            <w:pPr>
              <w:spacing w:line="260" w:lineRule="exact"/>
              <w:ind w:left="135"/>
              <w:jc w:val="center"/>
              <w:rPr>
                <w:rStyle w:val="Hyperlink"/>
                <w:rFonts w:eastAsiaTheme="minorEastAsia"/>
              </w:rPr>
            </w:pPr>
          </w:p>
          <w:p w14:paraId="1708CD5E" w14:textId="77777777" w:rsidR="00751C7F" w:rsidRDefault="00751C7F" w:rsidP="00CA1127">
            <w:pPr>
              <w:spacing w:line="260" w:lineRule="exact"/>
              <w:ind w:left="135"/>
              <w:jc w:val="center"/>
              <w:rPr>
                <w:sz w:val="24"/>
                <w:szCs w:val="24"/>
              </w:rPr>
            </w:pPr>
          </w:p>
          <w:p w14:paraId="7402602B" w14:textId="72ADF7D0" w:rsidR="00DA6340" w:rsidRPr="00CA1127" w:rsidRDefault="00DA6340" w:rsidP="00CA1127">
            <w:pPr>
              <w:spacing w:line="260" w:lineRule="exact"/>
              <w:ind w:lef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DA6340">
              <w:rPr>
                <w:sz w:val="24"/>
                <w:szCs w:val="24"/>
              </w:rPr>
              <w:t>0721</w:t>
            </w:r>
            <w:r>
              <w:rPr>
                <w:sz w:val="24"/>
                <w:szCs w:val="24"/>
              </w:rPr>
              <w:t xml:space="preserve">) </w:t>
            </w:r>
            <w:r w:rsidRPr="00DA6340">
              <w:rPr>
                <w:sz w:val="24"/>
                <w:szCs w:val="24"/>
              </w:rPr>
              <w:t>253752</w:t>
            </w:r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BCFB60" w14:textId="77777777" w:rsidR="00393F75" w:rsidRDefault="00DA6340" w:rsidP="00E433BF">
            <w:pPr>
              <w:ind w:left="9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  <w:p w14:paraId="0D4D063A" w14:textId="77777777" w:rsidR="00DA6340" w:rsidRDefault="00DA6340" w:rsidP="00E433BF">
            <w:pPr>
              <w:ind w:left="99"/>
              <w:jc w:val="center"/>
              <w:rPr>
                <w:sz w:val="24"/>
                <w:szCs w:val="24"/>
              </w:rPr>
            </w:pPr>
          </w:p>
          <w:p w14:paraId="65D24B9C" w14:textId="77777777" w:rsidR="00DA6340" w:rsidRDefault="00DA6340" w:rsidP="00E433BF">
            <w:pPr>
              <w:ind w:left="99"/>
              <w:jc w:val="center"/>
              <w:rPr>
                <w:sz w:val="24"/>
                <w:szCs w:val="24"/>
              </w:rPr>
            </w:pPr>
          </w:p>
          <w:p w14:paraId="6F71D6DD" w14:textId="77777777" w:rsidR="00DA6340" w:rsidRDefault="00DA6340" w:rsidP="00DA6340">
            <w:pPr>
              <w:rPr>
                <w:sz w:val="24"/>
                <w:szCs w:val="24"/>
              </w:rPr>
            </w:pPr>
          </w:p>
          <w:p w14:paraId="772E37D4" w14:textId="77777777" w:rsidR="00751C7F" w:rsidRDefault="00751C7F" w:rsidP="00DA6340">
            <w:pPr>
              <w:jc w:val="center"/>
              <w:rPr>
                <w:sz w:val="24"/>
                <w:szCs w:val="24"/>
              </w:rPr>
            </w:pPr>
          </w:p>
          <w:p w14:paraId="1A304D1B" w14:textId="47BB4AB7" w:rsidR="00DA6340" w:rsidRDefault="00DA6340" w:rsidP="00DA634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</w:tr>
      <w:tr w:rsidR="00EC0726" w14:paraId="24CB72B6" w14:textId="77777777" w:rsidTr="00995074">
        <w:trPr>
          <w:trHeight w:hRule="exact" w:val="2513"/>
        </w:trPr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9F820C" w14:textId="3BCB9DDA" w:rsidR="00E433BF" w:rsidRDefault="00DA6340" w:rsidP="00DA63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2" w:name="_Hlk72340706"/>
            <w:proofErr w:type="spellStart"/>
            <w:r w:rsidRPr="00DA6340">
              <w:rPr>
                <w:sz w:val="24"/>
                <w:szCs w:val="24"/>
              </w:rPr>
              <w:t>Dinas</w:t>
            </w:r>
            <w:proofErr w:type="spellEnd"/>
            <w:r w:rsidRPr="00DA6340">
              <w:rPr>
                <w:sz w:val="24"/>
                <w:szCs w:val="24"/>
              </w:rPr>
              <w:t xml:space="preserve"> </w:t>
            </w:r>
            <w:proofErr w:type="spellStart"/>
            <w:r w:rsidRPr="00DA6340">
              <w:rPr>
                <w:sz w:val="24"/>
                <w:szCs w:val="24"/>
              </w:rPr>
              <w:t>Kesehatan</w:t>
            </w:r>
            <w:proofErr w:type="spellEnd"/>
            <w:r w:rsidRPr="00DA6340">
              <w:rPr>
                <w:sz w:val="24"/>
                <w:szCs w:val="24"/>
              </w:rPr>
              <w:t xml:space="preserve"> Kota Bandar Lampung</w:t>
            </w:r>
            <w:bookmarkEnd w:id="2"/>
            <w:r w:rsidRPr="00DA6340">
              <w:rPr>
                <w:sz w:val="24"/>
                <w:szCs w:val="24"/>
              </w:rPr>
              <w:t xml:space="preserve"> </w:t>
            </w:r>
          </w:p>
          <w:p w14:paraId="0D7398E7" w14:textId="55F39915" w:rsidR="00DA6340" w:rsidRDefault="00DA6340" w:rsidP="00DA6340">
            <w:pPr>
              <w:rPr>
                <w:sz w:val="24"/>
                <w:szCs w:val="24"/>
              </w:rPr>
            </w:pPr>
          </w:p>
          <w:p w14:paraId="7D449D15" w14:textId="4C4B2265" w:rsidR="00DA6340" w:rsidRDefault="00DA6340" w:rsidP="00DA6340">
            <w:pPr>
              <w:rPr>
                <w:sz w:val="24"/>
                <w:szCs w:val="24"/>
              </w:rPr>
            </w:pPr>
          </w:p>
          <w:p w14:paraId="79734897" w14:textId="77777777" w:rsidR="00DA6340" w:rsidRPr="00DA6340" w:rsidRDefault="00DA6340" w:rsidP="00DA6340">
            <w:pPr>
              <w:rPr>
                <w:sz w:val="24"/>
                <w:szCs w:val="24"/>
              </w:rPr>
            </w:pPr>
          </w:p>
          <w:p w14:paraId="1A46836F" w14:textId="6155289A" w:rsidR="00DA6340" w:rsidRPr="00DA6340" w:rsidRDefault="00DA6340" w:rsidP="00DA63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3" w:name="_Hlk72340828"/>
            <w:r w:rsidRPr="00DA6340">
              <w:rPr>
                <w:sz w:val="24"/>
                <w:szCs w:val="24"/>
              </w:rPr>
              <w:t>Kement</w:t>
            </w:r>
            <w:r w:rsidR="00CE386F">
              <w:rPr>
                <w:sz w:val="24"/>
                <w:szCs w:val="24"/>
              </w:rPr>
              <w:t>e</w:t>
            </w:r>
            <w:bookmarkStart w:id="4" w:name="_GoBack"/>
            <w:bookmarkEnd w:id="4"/>
            <w:r w:rsidRPr="00DA6340">
              <w:rPr>
                <w:sz w:val="24"/>
                <w:szCs w:val="24"/>
              </w:rPr>
              <w:t>rian Agama Kota Bandar Lampung</w:t>
            </w:r>
            <w:bookmarkEnd w:id="3"/>
          </w:p>
        </w:tc>
        <w:tc>
          <w:tcPr>
            <w:tcW w:w="31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3BD50" w14:textId="56B4C922" w:rsidR="00E433BF" w:rsidRDefault="00DA6340" w:rsidP="006B5283">
            <w:pPr>
              <w:ind w:left="104"/>
              <w:rPr>
                <w:sz w:val="24"/>
                <w:szCs w:val="24"/>
              </w:rPr>
            </w:pPr>
            <w:bookmarkStart w:id="5" w:name="_Hlk72340726"/>
            <w:r w:rsidRPr="00DA6340">
              <w:rPr>
                <w:sz w:val="24"/>
                <w:szCs w:val="24"/>
              </w:rPr>
              <w:t xml:space="preserve">Jl. Way </w:t>
            </w:r>
            <w:proofErr w:type="spellStart"/>
            <w:r w:rsidRPr="00DA6340">
              <w:rPr>
                <w:sz w:val="24"/>
                <w:szCs w:val="24"/>
              </w:rPr>
              <w:t>Pengubuan</w:t>
            </w:r>
            <w:proofErr w:type="spellEnd"/>
            <w:r w:rsidRPr="00DA6340">
              <w:rPr>
                <w:sz w:val="24"/>
                <w:szCs w:val="24"/>
              </w:rPr>
              <w:t xml:space="preserve"> No.4, </w:t>
            </w:r>
            <w:proofErr w:type="spellStart"/>
            <w:r w:rsidRPr="00DA6340">
              <w:rPr>
                <w:sz w:val="24"/>
                <w:szCs w:val="24"/>
              </w:rPr>
              <w:t>Pahoman</w:t>
            </w:r>
            <w:proofErr w:type="spellEnd"/>
            <w:r w:rsidRPr="00DA6340">
              <w:rPr>
                <w:sz w:val="24"/>
                <w:szCs w:val="24"/>
              </w:rPr>
              <w:t xml:space="preserve">, </w:t>
            </w:r>
            <w:proofErr w:type="spellStart"/>
            <w:r w:rsidRPr="00DA6340">
              <w:rPr>
                <w:sz w:val="24"/>
                <w:szCs w:val="24"/>
              </w:rPr>
              <w:t>Kec</w:t>
            </w:r>
            <w:proofErr w:type="spellEnd"/>
            <w:r w:rsidRPr="00DA6340">
              <w:rPr>
                <w:sz w:val="24"/>
                <w:szCs w:val="24"/>
              </w:rPr>
              <w:t xml:space="preserve">. </w:t>
            </w:r>
            <w:proofErr w:type="spellStart"/>
            <w:r w:rsidRPr="00DA6340">
              <w:rPr>
                <w:sz w:val="24"/>
                <w:szCs w:val="24"/>
              </w:rPr>
              <w:t>Tlk</w:t>
            </w:r>
            <w:proofErr w:type="spellEnd"/>
            <w:r w:rsidRPr="00DA6340">
              <w:rPr>
                <w:sz w:val="24"/>
                <w:szCs w:val="24"/>
              </w:rPr>
              <w:t xml:space="preserve">. </w:t>
            </w:r>
            <w:proofErr w:type="spellStart"/>
            <w:r w:rsidRPr="00DA6340">
              <w:rPr>
                <w:sz w:val="24"/>
                <w:szCs w:val="24"/>
              </w:rPr>
              <w:t>Betung</w:t>
            </w:r>
            <w:proofErr w:type="spellEnd"/>
            <w:r w:rsidRPr="00DA6340">
              <w:rPr>
                <w:sz w:val="24"/>
                <w:szCs w:val="24"/>
              </w:rPr>
              <w:t xml:space="preserve"> Utara, Kota Bandar Lampung, Lampung 35228 </w:t>
            </w:r>
          </w:p>
          <w:bookmarkEnd w:id="5"/>
          <w:p w14:paraId="7094F5FD" w14:textId="77777777" w:rsidR="00DA6340" w:rsidRDefault="00DA6340" w:rsidP="006B5283">
            <w:pPr>
              <w:ind w:left="104"/>
              <w:rPr>
                <w:sz w:val="24"/>
                <w:szCs w:val="24"/>
              </w:rPr>
            </w:pPr>
          </w:p>
          <w:p w14:paraId="1E2CEFF3" w14:textId="605161B0" w:rsidR="009422BA" w:rsidRPr="006B5283" w:rsidRDefault="00DA6340" w:rsidP="006B5283">
            <w:pPr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Jl. P. Emir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Moh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Noer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No.81,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Sumur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Putri,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Kec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Telukbetung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Selatan, Kota Bandar Lampung, Lampung 35211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027D1" w14:textId="60251700" w:rsidR="00EC0726" w:rsidRDefault="006B5283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r w:rsidRPr="006B5283">
              <w:rPr>
                <w:sz w:val="24"/>
                <w:szCs w:val="24"/>
              </w:rPr>
              <w:t>(0</w:t>
            </w:r>
            <w:r w:rsidR="00DA6340">
              <w:rPr>
                <w:sz w:val="24"/>
                <w:szCs w:val="24"/>
              </w:rPr>
              <w:t>7</w:t>
            </w:r>
            <w:r w:rsidRPr="006B5283">
              <w:rPr>
                <w:sz w:val="24"/>
                <w:szCs w:val="24"/>
              </w:rPr>
              <w:t xml:space="preserve">21) </w:t>
            </w:r>
            <w:r w:rsidR="00DA6340">
              <w:rPr>
                <w:sz w:val="24"/>
                <w:szCs w:val="24"/>
              </w:rPr>
              <w:t>252412</w:t>
            </w:r>
          </w:p>
          <w:p w14:paraId="06FE276F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0A139B47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6F35EEEB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584ECD2E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3CFE00B7" w14:textId="6A3A1665" w:rsidR="00E433BF" w:rsidRPr="00E433BF" w:rsidRDefault="005A294D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hyperlink r:id="rId8" w:history="1">
              <w:r w:rsidR="00E433BF" w:rsidRPr="00E433BF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</w:rPr>
                <w:t xml:space="preserve">(0721) </w:t>
              </w:r>
              <w:r w:rsidR="00DA6340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</w:rPr>
                <w:t>486922</w:t>
              </w:r>
            </w:hyperlink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E323C" w14:textId="2CCD76F7" w:rsidR="00A5145F" w:rsidRDefault="00DA6340" w:rsidP="00E433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  <w:p w14:paraId="515E8CB7" w14:textId="77777777" w:rsidR="00EC0726" w:rsidRDefault="00EC0726" w:rsidP="00A5145F">
            <w:pPr>
              <w:rPr>
                <w:sz w:val="24"/>
                <w:szCs w:val="24"/>
              </w:rPr>
            </w:pPr>
          </w:p>
          <w:p w14:paraId="524AC96B" w14:textId="77777777" w:rsidR="00E433BF" w:rsidRDefault="00E433BF" w:rsidP="00E433BF">
            <w:pPr>
              <w:jc w:val="center"/>
              <w:rPr>
                <w:sz w:val="24"/>
                <w:szCs w:val="24"/>
              </w:rPr>
            </w:pPr>
          </w:p>
          <w:p w14:paraId="601C42C8" w14:textId="77777777" w:rsidR="00DA6340" w:rsidRDefault="00DA6340" w:rsidP="00E433BF">
            <w:pPr>
              <w:jc w:val="center"/>
              <w:rPr>
                <w:sz w:val="24"/>
                <w:szCs w:val="24"/>
              </w:rPr>
            </w:pPr>
          </w:p>
          <w:p w14:paraId="6AB1DD08" w14:textId="77777777" w:rsidR="00DA6340" w:rsidRDefault="00DA6340" w:rsidP="00E433BF">
            <w:pPr>
              <w:jc w:val="center"/>
              <w:rPr>
                <w:sz w:val="24"/>
                <w:szCs w:val="24"/>
              </w:rPr>
            </w:pPr>
          </w:p>
          <w:p w14:paraId="598A2C1E" w14:textId="373AED64" w:rsidR="00E433BF" w:rsidRPr="00A5145F" w:rsidRDefault="00E433BF" w:rsidP="00E433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</w:tr>
      <w:tr w:rsidR="00F65DB7" w14:paraId="2EC3E93E" w14:textId="77777777" w:rsidTr="00995074">
        <w:trPr>
          <w:trHeight w:hRule="exact" w:val="2432"/>
        </w:trPr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0F121289" w14:textId="3BE7AEDB" w:rsidR="00F65DB7" w:rsidRDefault="00995074" w:rsidP="00995074">
            <w:pPr>
              <w:pStyle w:val="ListParagraph"/>
              <w:numPr>
                <w:ilvl w:val="0"/>
                <w:numId w:val="2"/>
              </w:numPr>
              <w:spacing w:line="260" w:lineRule="exact"/>
              <w:rPr>
                <w:sz w:val="24"/>
                <w:szCs w:val="24"/>
              </w:rPr>
            </w:pPr>
            <w:proofErr w:type="spellStart"/>
            <w:r w:rsidRPr="00DA6340">
              <w:rPr>
                <w:sz w:val="24"/>
                <w:szCs w:val="24"/>
              </w:rPr>
              <w:t>Dinas</w:t>
            </w:r>
            <w:proofErr w:type="spellEnd"/>
            <w:r w:rsidRPr="00DA6340">
              <w:rPr>
                <w:sz w:val="24"/>
                <w:szCs w:val="24"/>
              </w:rPr>
              <w:t xml:space="preserve"> </w:t>
            </w:r>
            <w:proofErr w:type="spellStart"/>
            <w:r w:rsidRPr="00DA6340">
              <w:rPr>
                <w:sz w:val="24"/>
                <w:szCs w:val="24"/>
              </w:rPr>
              <w:t>Perdagangan</w:t>
            </w:r>
            <w:proofErr w:type="spellEnd"/>
            <w:r w:rsidRPr="00DA6340">
              <w:rPr>
                <w:sz w:val="24"/>
                <w:szCs w:val="24"/>
              </w:rPr>
              <w:t xml:space="preserve"> Kota Bandar Lampung</w:t>
            </w:r>
          </w:p>
          <w:p w14:paraId="422BD556" w14:textId="26A40C8D" w:rsidR="00995074" w:rsidRDefault="00995074" w:rsidP="00995074">
            <w:pPr>
              <w:pStyle w:val="ListParagraph"/>
              <w:spacing w:line="260" w:lineRule="exact"/>
              <w:ind w:left="495"/>
              <w:rPr>
                <w:sz w:val="24"/>
                <w:szCs w:val="24"/>
              </w:rPr>
            </w:pPr>
          </w:p>
          <w:p w14:paraId="31767C3B" w14:textId="3FF47202" w:rsidR="00995074" w:rsidRDefault="00995074" w:rsidP="00995074">
            <w:pPr>
              <w:spacing w:line="260" w:lineRule="exact"/>
              <w:rPr>
                <w:sz w:val="24"/>
                <w:szCs w:val="24"/>
              </w:rPr>
            </w:pPr>
          </w:p>
          <w:p w14:paraId="1FC67F7C" w14:textId="77777777" w:rsidR="00995074" w:rsidRPr="00995074" w:rsidRDefault="00995074" w:rsidP="00995074">
            <w:pPr>
              <w:spacing w:line="260" w:lineRule="exact"/>
              <w:rPr>
                <w:sz w:val="24"/>
                <w:szCs w:val="24"/>
              </w:rPr>
            </w:pPr>
          </w:p>
          <w:p w14:paraId="0BAC7247" w14:textId="3B516049" w:rsidR="00995074" w:rsidRPr="00995074" w:rsidRDefault="00995074" w:rsidP="00995074">
            <w:pPr>
              <w:pStyle w:val="ListParagraph"/>
              <w:numPr>
                <w:ilvl w:val="0"/>
                <w:numId w:val="2"/>
              </w:numPr>
              <w:spacing w:line="260" w:lineRule="exact"/>
              <w:rPr>
                <w:sz w:val="24"/>
                <w:szCs w:val="24"/>
              </w:rPr>
            </w:pPr>
            <w:proofErr w:type="spellStart"/>
            <w:r w:rsidRPr="00995074">
              <w:rPr>
                <w:sz w:val="24"/>
                <w:szCs w:val="24"/>
              </w:rPr>
              <w:t>Dinas</w:t>
            </w:r>
            <w:proofErr w:type="spellEnd"/>
            <w:r w:rsidRPr="00995074">
              <w:rPr>
                <w:sz w:val="24"/>
                <w:szCs w:val="24"/>
              </w:rPr>
              <w:t xml:space="preserve"> </w:t>
            </w:r>
            <w:proofErr w:type="spellStart"/>
            <w:r w:rsidRPr="00995074">
              <w:rPr>
                <w:sz w:val="24"/>
                <w:szCs w:val="24"/>
              </w:rPr>
              <w:t>Pariwisata</w:t>
            </w:r>
            <w:proofErr w:type="spellEnd"/>
            <w:r w:rsidRPr="00995074">
              <w:rPr>
                <w:sz w:val="24"/>
                <w:szCs w:val="24"/>
              </w:rPr>
              <w:t xml:space="preserve"> Kota Bandar Lampung</w:t>
            </w:r>
          </w:p>
          <w:p w14:paraId="435DDC66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2DD0B9A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7512BE8D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6B251C7C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9C2BC28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EB90ECB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6C79476D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3B61DF5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6F3BFC64" w14:textId="58CA9D56" w:rsidR="00995074" w:rsidRDefault="00275BCF" w:rsidP="00995074">
            <w:pPr>
              <w:spacing w:line="260" w:lineRule="exact"/>
              <w:ind w:left="104"/>
              <w:rPr>
                <w:sz w:val="24"/>
                <w:szCs w:val="24"/>
              </w:rPr>
            </w:pPr>
            <w:r w:rsidRPr="00275BCF">
              <w:rPr>
                <w:sz w:val="24"/>
                <w:szCs w:val="24"/>
              </w:rPr>
              <w:t xml:space="preserve">Jl. </w:t>
            </w:r>
            <w:proofErr w:type="spellStart"/>
            <w:r w:rsidRPr="00275BCF">
              <w:rPr>
                <w:sz w:val="24"/>
                <w:szCs w:val="24"/>
              </w:rPr>
              <w:t>Dokter</w:t>
            </w:r>
            <w:proofErr w:type="spellEnd"/>
            <w:r w:rsidRPr="00275BCF">
              <w:rPr>
                <w:sz w:val="24"/>
                <w:szCs w:val="24"/>
              </w:rPr>
              <w:t xml:space="preserve"> Susilo No.2, </w:t>
            </w:r>
            <w:proofErr w:type="spellStart"/>
            <w:r w:rsidRPr="00275BCF">
              <w:rPr>
                <w:sz w:val="24"/>
                <w:szCs w:val="24"/>
              </w:rPr>
              <w:t>Kel</w:t>
            </w:r>
            <w:proofErr w:type="spellEnd"/>
            <w:r w:rsidRPr="00275BCF">
              <w:rPr>
                <w:sz w:val="24"/>
                <w:szCs w:val="24"/>
              </w:rPr>
              <w:t xml:space="preserve">. </w:t>
            </w:r>
            <w:proofErr w:type="spellStart"/>
            <w:r w:rsidRPr="00275BCF">
              <w:rPr>
                <w:sz w:val="24"/>
                <w:szCs w:val="24"/>
              </w:rPr>
              <w:t>Sumur</w:t>
            </w:r>
            <w:proofErr w:type="spellEnd"/>
            <w:r w:rsidRPr="00275BCF">
              <w:rPr>
                <w:sz w:val="24"/>
                <w:szCs w:val="24"/>
              </w:rPr>
              <w:t xml:space="preserve"> </w:t>
            </w:r>
            <w:proofErr w:type="spellStart"/>
            <w:r w:rsidRPr="00275BCF">
              <w:rPr>
                <w:sz w:val="24"/>
                <w:szCs w:val="24"/>
              </w:rPr>
              <w:t>Batu</w:t>
            </w:r>
            <w:proofErr w:type="spellEnd"/>
            <w:r w:rsidRPr="00275BCF">
              <w:rPr>
                <w:sz w:val="24"/>
                <w:szCs w:val="24"/>
              </w:rPr>
              <w:t xml:space="preserve">, </w:t>
            </w:r>
            <w:proofErr w:type="spellStart"/>
            <w:r w:rsidRPr="00275BCF">
              <w:rPr>
                <w:sz w:val="24"/>
                <w:szCs w:val="24"/>
              </w:rPr>
              <w:t>Kec</w:t>
            </w:r>
            <w:proofErr w:type="spellEnd"/>
            <w:r w:rsidRPr="00275BCF">
              <w:rPr>
                <w:sz w:val="24"/>
                <w:szCs w:val="24"/>
              </w:rPr>
              <w:t xml:space="preserve">. </w:t>
            </w:r>
            <w:proofErr w:type="spellStart"/>
            <w:r w:rsidRPr="00275BCF">
              <w:rPr>
                <w:sz w:val="24"/>
                <w:szCs w:val="24"/>
              </w:rPr>
              <w:t>Teluk</w:t>
            </w:r>
            <w:proofErr w:type="spellEnd"/>
            <w:r w:rsidRPr="00275BCF">
              <w:rPr>
                <w:sz w:val="24"/>
                <w:szCs w:val="24"/>
              </w:rPr>
              <w:t xml:space="preserve"> </w:t>
            </w:r>
            <w:proofErr w:type="spellStart"/>
            <w:r w:rsidRPr="00275BCF">
              <w:rPr>
                <w:sz w:val="24"/>
                <w:szCs w:val="24"/>
              </w:rPr>
              <w:t>Betung</w:t>
            </w:r>
            <w:proofErr w:type="spellEnd"/>
            <w:r w:rsidRPr="00275BCF">
              <w:rPr>
                <w:sz w:val="24"/>
                <w:szCs w:val="24"/>
              </w:rPr>
              <w:t xml:space="preserve"> Utara, Kota Bandar Lampung, Lampung 35212</w:t>
            </w:r>
          </w:p>
          <w:p w14:paraId="5BEFCCA6" w14:textId="77777777" w:rsidR="00995074" w:rsidRDefault="00995074" w:rsidP="00995074">
            <w:pPr>
              <w:spacing w:line="260" w:lineRule="exact"/>
              <w:ind w:left="104"/>
              <w:rPr>
                <w:sz w:val="24"/>
                <w:szCs w:val="24"/>
              </w:rPr>
            </w:pPr>
          </w:p>
          <w:p w14:paraId="7CA7EF21" w14:textId="6D70E0B1" w:rsidR="00995074" w:rsidRDefault="00995074">
            <w:pPr>
              <w:spacing w:line="260" w:lineRule="exact"/>
              <w:ind w:left="104"/>
              <w:rPr>
                <w:sz w:val="24"/>
                <w:szCs w:val="24"/>
              </w:rPr>
            </w:pPr>
            <w:r w:rsidRPr="00995074">
              <w:rPr>
                <w:sz w:val="24"/>
                <w:szCs w:val="24"/>
              </w:rPr>
              <w:t xml:space="preserve">Jl. Wolter </w:t>
            </w:r>
            <w:proofErr w:type="spellStart"/>
            <w:r w:rsidRPr="00995074">
              <w:rPr>
                <w:sz w:val="24"/>
                <w:szCs w:val="24"/>
              </w:rPr>
              <w:t>Monginsidi</w:t>
            </w:r>
            <w:proofErr w:type="spellEnd"/>
            <w:r w:rsidRPr="00995074">
              <w:rPr>
                <w:sz w:val="24"/>
                <w:szCs w:val="24"/>
              </w:rPr>
              <w:t xml:space="preserve"> No.120, </w:t>
            </w:r>
            <w:proofErr w:type="spellStart"/>
            <w:r w:rsidRPr="00995074">
              <w:rPr>
                <w:sz w:val="24"/>
                <w:szCs w:val="24"/>
              </w:rPr>
              <w:t>Pengajaran</w:t>
            </w:r>
            <w:proofErr w:type="spellEnd"/>
            <w:r w:rsidRPr="00995074">
              <w:rPr>
                <w:sz w:val="24"/>
                <w:szCs w:val="24"/>
              </w:rPr>
              <w:t xml:space="preserve">, </w:t>
            </w:r>
            <w:proofErr w:type="spellStart"/>
            <w:r w:rsidRPr="00995074">
              <w:rPr>
                <w:sz w:val="24"/>
                <w:szCs w:val="24"/>
              </w:rPr>
              <w:t>Kec</w:t>
            </w:r>
            <w:proofErr w:type="spellEnd"/>
            <w:r w:rsidRPr="00995074">
              <w:rPr>
                <w:sz w:val="24"/>
                <w:szCs w:val="24"/>
              </w:rPr>
              <w:t xml:space="preserve">. </w:t>
            </w:r>
            <w:proofErr w:type="spellStart"/>
            <w:r w:rsidRPr="00995074">
              <w:rPr>
                <w:sz w:val="24"/>
                <w:szCs w:val="24"/>
              </w:rPr>
              <w:t>Tlk</w:t>
            </w:r>
            <w:proofErr w:type="spellEnd"/>
            <w:r w:rsidRPr="00995074">
              <w:rPr>
                <w:sz w:val="24"/>
                <w:szCs w:val="24"/>
              </w:rPr>
              <w:t xml:space="preserve">. </w:t>
            </w:r>
            <w:proofErr w:type="spellStart"/>
            <w:r w:rsidRPr="00995074">
              <w:rPr>
                <w:sz w:val="24"/>
                <w:szCs w:val="24"/>
              </w:rPr>
              <w:t>Betung</w:t>
            </w:r>
            <w:proofErr w:type="spellEnd"/>
            <w:r w:rsidRPr="00995074">
              <w:rPr>
                <w:sz w:val="24"/>
                <w:szCs w:val="24"/>
              </w:rPr>
              <w:t xml:space="preserve"> Utara, Kota Bandar Lampung, Lampung 35125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C83F3B" w14:textId="77777777" w:rsidR="00F65DB7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(0721) 481440</w:t>
            </w:r>
          </w:p>
          <w:p w14:paraId="11A4D6FC" w14:textId="77777777" w:rsidR="00995074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31AD6AE3" w14:textId="77777777" w:rsidR="00995074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0AFC8A5C" w14:textId="77777777" w:rsidR="00995074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6D464DDC" w14:textId="77777777" w:rsidR="00995074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518DCEDB" w14:textId="1C6ABC70" w:rsidR="00995074" w:rsidRPr="00CA1127" w:rsidRDefault="00995074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(0721) 475290</w:t>
            </w:r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BAD22" w14:textId="77777777" w:rsidR="00F65DB7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  <w:p w14:paraId="390099BB" w14:textId="77777777" w:rsidR="00995074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</w:p>
          <w:p w14:paraId="620F3E23" w14:textId="77777777" w:rsidR="00995074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</w:p>
          <w:p w14:paraId="20C621FA" w14:textId="77777777" w:rsidR="00995074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</w:p>
          <w:p w14:paraId="10E48FFD" w14:textId="77777777" w:rsidR="00995074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</w:p>
          <w:p w14:paraId="484589CA" w14:textId="5FC85BC8" w:rsidR="00995074" w:rsidRPr="00CA1127" w:rsidRDefault="00995074" w:rsidP="00995074">
            <w:pPr>
              <w:pStyle w:val="ListParagraph"/>
              <w:ind w:left="0" w:right="-3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</w:tr>
      <w:tr w:rsidR="00F65DB7" w14:paraId="0ED47C74" w14:textId="77777777" w:rsidTr="00995074">
        <w:trPr>
          <w:trHeight w:hRule="exact" w:val="812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C7B7" w14:textId="143F6119" w:rsidR="00F65DB7" w:rsidRPr="00995074" w:rsidRDefault="00995074" w:rsidP="00995074">
            <w:pPr>
              <w:pStyle w:val="ListParagraph"/>
              <w:numPr>
                <w:ilvl w:val="0"/>
                <w:numId w:val="2"/>
              </w:numPr>
              <w:spacing w:line="260" w:lineRule="exact"/>
              <w:rPr>
                <w:sz w:val="24"/>
                <w:szCs w:val="24"/>
              </w:rPr>
            </w:pPr>
            <w:proofErr w:type="spellStart"/>
            <w:r w:rsidRPr="00995074">
              <w:rPr>
                <w:sz w:val="24"/>
                <w:szCs w:val="24"/>
              </w:rPr>
              <w:t>Dinas</w:t>
            </w:r>
            <w:proofErr w:type="spellEnd"/>
            <w:r w:rsidRPr="00995074">
              <w:rPr>
                <w:sz w:val="24"/>
                <w:szCs w:val="24"/>
              </w:rPr>
              <w:t xml:space="preserve"> </w:t>
            </w:r>
            <w:proofErr w:type="spellStart"/>
            <w:r w:rsidRPr="00995074">
              <w:rPr>
                <w:sz w:val="24"/>
                <w:szCs w:val="24"/>
              </w:rPr>
              <w:t>Pemuda</w:t>
            </w:r>
            <w:proofErr w:type="spellEnd"/>
            <w:r w:rsidRPr="00995074">
              <w:rPr>
                <w:sz w:val="24"/>
                <w:szCs w:val="24"/>
              </w:rPr>
              <w:t xml:space="preserve"> dan </w:t>
            </w:r>
            <w:proofErr w:type="spellStart"/>
            <w:r w:rsidRPr="00995074">
              <w:rPr>
                <w:sz w:val="24"/>
                <w:szCs w:val="24"/>
              </w:rPr>
              <w:t>Olahraga</w:t>
            </w:r>
            <w:proofErr w:type="spellEnd"/>
            <w:r w:rsidRPr="00995074">
              <w:rPr>
                <w:sz w:val="24"/>
                <w:szCs w:val="24"/>
              </w:rPr>
              <w:t xml:space="preserve"> Kota Bandar Lampung</w:t>
            </w:r>
          </w:p>
        </w:tc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15894D" w14:textId="3F639934" w:rsidR="00F65DB7" w:rsidRDefault="00ED173C">
            <w:pPr>
              <w:spacing w:line="260" w:lineRule="exact"/>
              <w:ind w:left="104"/>
              <w:rPr>
                <w:sz w:val="24"/>
                <w:szCs w:val="24"/>
              </w:rPr>
            </w:pPr>
            <w:r w:rsidRPr="00ED173C">
              <w:rPr>
                <w:sz w:val="24"/>
                <w:szCs w:val="24"/>
              </w:rPr>
              <w:t xml:space="preserve">Jl. </w:t>
            </w:r>
            <w:proofErr w:type="spellStart"/>
            <w:r w:rsidRPr="00ED173C">
              <w:rPr>
                <w:sz w:val="24"/>
                <w:szCs w:val="24"/>
              </w:rPr>
              <w:t>Dokter</w:t>
            </w:r>
            <w:proofErr w:type="spellEnd"/>
            <w:r w:rsidRPr="00ED173C">
              <w:rPr>
                <w:sz w:val="24"/>
                <w:szCs w:val="24"/>
              </w:rPr>
              <w:t xml:space="preserve"> Susilo No.2, </w:t>
            </w:r>
            <w:proofErr w:type="spellStart"/>
            <w:r w:rsidRPr="00ED173C">
              <w:rPr>
                <w:sz w:val="24"/>
                <w:szCs w:val="24"/>
              </w:rPr>
              <w:t>Kel</w:t>
            </w:r>
            <w:proofErr w:type="spellEnd"/>
            <w:r w:rsidRPr="00ED173C">
              <w:rPr>
                <w:sz w:val="24"/>
                <w:szCs w:val="24"/>
              </w:rPr>
              <w:t xml:space="preserve">. </w:t>
            </w:r>
            <w:proofErr w:type="spellStart"/>
            <w:r w:rsidRPr="00ED173C">
              <w:rPr>
                <w:sz w:val="24"/>
                <w:szCs w:val="24"/>
              </w:rPr>
              <w:t>Sumur</w:t>
            </w:r>
            <w:proofErr w:type="spellEnd"/>
            <w:r w:rsidRPr="00ED173C">
              <w:rPr>
                <w:sz w:val="24"/>
                <w:szCs w:val="24"/>
              </w:rPr>
              <w:t xml:space="preserve"> </w:t>
            </w:r>
            <w:proofErr w:type="spellStart"/>
            <w:r w:rsidRPr="00ED173C">
              <w:rPr>
                <w:sz w:val="24"/>
                <w:szCs w:val="24"/>
              </w:rPr>
              <w:t>Batu</w:t>
            </w:r>
            <w:proofErr w:type="spellEnd"/>
            <w:r w:rsidRPr="00ED173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D173C">
              <w:rPr>
                <w:sz w:val="24"/>
                <w:szCs w:val="24"/>
              </w:rPr>
              <w:t>Kota Bandar Lampung, Lampung 35212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1364C" w14:textId="6A654845" w:rsidR="00F65DB7" w:rsidRDefault="00995074" w:rsidP="00995074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(0721) </w:t>
            </w:r>
            <w:r w:rsidR="00ED173C">
              <w:rPr>
                <w:sz w:val="24"/>
                <w:szCs w:val="24"/>
              </w:rPr>
              <w:t>253441</w:t>
            </w:r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CEE08" w14:textId="5B0556A2" w:rsidR="00F65DB7" w:rsidRDefault="00995074" w:rsidP="00995074">
            <w:pPr>
              <w:spacing w:line="260" w:lineRule="exact"/>
              <w:ind w:left="9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</w:tr>
    </w:tbl>
    <w:p w14:paraId="779C7905" w14:textId="77777777" w:rsidR="00393F75" w:rsidRDefault="005A294D">
      <w:pPr>
        <w:spacing w:before="29"/>
        <w:ind w:left="105"/>
        <w:rPr>
          <w:sz w:val="24"/>
          <w:szCs w:val="24"/>
        </w:rPr>
      </w:pPr>
      <w:r>
        <w:pict w14:anchorId="04EDFF55">
          <v:group id="_x0000_s1029" style="position:absolute;left:0;text-align:left;margin-left:45pt;margin-top:15pt;width:525.25pt;height:65.7pt;z-index:-251658752;mso-position-horizontal-relative:page;mso-position-vertical-relative:text" coordorigin="899,300" coordsize="10505,1314">
            <v:shape id="_x0000_s1033" style="position:absolute;left:909;top:309;width:10487;height:0" coordorigin="909,309" coordsize="10487,0" path="m909,309r10487,e" filled="f" strokeweight=".5pt">
              <v:path arrowok="t"/>
            </v:shape>
            <v:shape id="_x0000_s1032" style="position:absolute;left:904;top:305;width:0;height:1304" coordorigin="904,305" coordsize="0,1304" path="m904,305r,1304e" filled="f" strokeweight=".5pt">
              <v:path arrowok="t"/>
            </v:shape>
            <v:shape id="_x0000_s1031" style="position:absolute;left:909;top:1605;width:10487;height:0" coordorigin="909,1605" coordsize="10487,0" path="m909,1605r10487,e" filled="f" strokeweight=".17636mm">
              <v:path arrowok="t"/>
            </v:shape>
            <v:shape id="_x0000_s1030" style="position:absolute;left:11400;top:305;width:0;height:1304" coordorigin="11400,305" coordsize="0,1304" path="m11400,305r,1304e" filled="f" strokeweight=".17636mm">
              <v:path arrowok="t"/>
            </v:shape>
            <w10:wrap anchorx="page"/>
          </v:group>
        </w:pict>
      </w:r>
      <w:proofErr w:type="spellStart"/>
      <w:r w:rsidR="00845A10">
        <w:rPr>
          <w:spacing w:val="-1"/>
          <w:sz w:val="24"/>
          <w:szCs w:val="24"/>
        </w:rPr>
        <w:t>U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t</w:t>
      </w:r>
      <w:r w:rsidR="00845A10">
        <w:rPr>
          <w:sz w:val="24"/>
          <w:szCs w:val="24"/>
        </w:rPr>
        <w:t>uk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z w:val="24"/>
          <w:szCs w:val="24"/>
        </w:rPr>
        <w:t>p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el</w:t>
      </w:r>
      <w:r w:rsidR="00845A10">
        <w:rPr>
          <w:spacing w:val="-3"/>
          <w:sz w:val="24"/>
          <w:szCs w:val="24"/>
        </w:rPr>
        <w:t>i</w:t>
      </w:r>
      <w:r w:rsidR="00845A10">
        <w:rPr>
          <w:spacing w:val="1"/>
          <w:sz w:val="24"/>
          <w:szCs w:val="24"/>
        </w:rPr>
        <w:t>tia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pacing w:val="-1"/>
          <w:sz w:val="24"/>
          <w:szCs w:val="24"/>
        </w:rPr>
        <w:t>s</w:t>
      </w:r>
      <w:r w:rsidR="00845A10">
        <w:rPr>
          <w:sz w:val="24"/>
          <w:szCs w:val="24"/>
        </w:rPr>
        <w:t>kr</w:t>
      </w:r>
      <w:r w:rsidR="00845A10">
        <w:rPr>
          <w:spacing w:val="1"/>
          <w:sz w:val="24"/>
          <w:szCs w:val="24"/>
        </w:rPr>
        <w:t>i</w:t>
      </w:r>
      <w:r w:rsidR="00845A10">
        <w:rPr>
          <w:sz w:val="24"/>
          <w:szCs w:val="24"/>
        </w:rPr>
        <w:t>p</w:t>
      </w:r>
      <w:r w:rsidR="00845A10">
        <w:rPr>
          <w:spacing w:val="-1"/>
          <w:sz w:val="24"/>
          <w:szCs w:val="24"/>
        </w:rPr>
        <w:t>s</w:t>
      </w:r>
      <w:r w:rsidR="00845A10">
        <w:rPr>
          <w:sz w:val="24"/>
          <w:szCs w:val="24"/>
        </w:rPr>
        <w:t>i</w:t>
      </w:r>
      <w:proofErr w:type="spellEnd"/>
      <w:r w:rsidR="00845A10">
        <w:rPr>
          <w:spacing w:val="1"/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y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 xml:space="preserve">ng </w:t>
      </w:r>
      <w:proofErr w:type="spellStart"/>
      <w:r w:rsidR="00845A10">
        <w:rPr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r</w:t>
      </w:r>
      <w:r w:rsidR="00845A10">
        <w:rPr>
          <w:spacing w:val="1"/>
          <w:sz w:val="24"/>
          <w:szCs w:val="24"/>
        </w:rPr>
        <w:t>j</w:t>
      </w:r>
      <w:r w:rsidR="00845A10">
        <w:rPr>
          <w:sz w:val="24"/>
          <w:szCs w:val="24"/>
        </w:rPr>
        <w:t>ud</w:t>
      </w:r>
      <w:r w:rsidR="00845A10">
        <w:rPr>
          <w:spacing w:val="-4"/>
          <w:sz w:val="24"/>
          <w:szCs w:val="24"/>
        </w:rPr>
        <w:t>u</w:t>
      </w:r>
      <w:r w:rsidR="00845A10">
        <w:rPr>
          <w:spacing w:val="1"/>
          <w:sz w:val="24"/>
          <w:szCs w:val="24"/>
        </w:rPr>
        <w:t>l</w:t>
      </w:r>
      <w:proofErr w:type="spellEnd"/>
      <w:r w:rsidR="00845A10">
        <w:rPr>
          <w:sz w:val="24"/>
          <w:szCs w:val="24"/>
        </w:rPr>
        <w:t>:</w:t>
      </w:r>
    </w:p>
    <w:p w14:paraId="7D1E1FD1" w14:textId="77777777" w:rsidR="00995074" w:rsidRDefault="00995074" w:rsidP="006B5283">
      <w:pPr>
        <w:spacing w:before="8" w:line="276" w:lineRule="auto"/>
        <w:ind w:left="220"/>
        <w:rPr>
          <w:sz w:val="24"/>
          <w:szCs w:val="24"/>
        </w:rPr>
      </w:pPr>
      <w:r w:rsidRPr="00995074">
        <w:rPr>
          <w:sz w:val="24"/>
          <w:szCs w:val="24"/>
        </w:rPr>
        <w:t xml:space="preserve">Kajian </w:t>
      </w:r>
      <w:proofErr w:type="spellStart"/>
      <w:r w:rsidRPr="00995074">
        <w:rPr>
          <w:sz w:val="24"/>
          <w:szCs w:val="24"/>
        </w:rPr>
        <w:t>Pengembangan</w:t>
      </w:r>
      <w:proofErr w:type="spellEnd"/>
      <w:r w:rsidRPr="00995074">
        <w:rPr>
          <w:sz w:val="24"/>
          <w:szCs w:val="24"/>
        </w:rPr>
        <w:t xml:space="preserve"> Smart Infrastructure Pada </w:t>
      </w:r>
      <w:proofErr w:type="spellStart"/>
      <w:r w:rsidRPr="00995074">
        <w:rPr>
          <w:sz w:val="24"/>
          <w:szCs w:val="24"/>
        </w:rPr>
        <w:t>Aspek</w:t>
      </w:r>
      <w:proofErr w:type="spellEnd"/>
      <w:r w:rsidRPr="00995074">
        <w:rPr>
          <w:sz w:val="24"/>
          <w:szCs w:val="24"/>
        </w:rPr>
        <w:t xml:space="preserve"> </w:t>
      </w:r>
      <w:proofErr w:type="spellStart"/>
      <w:r w:rsidRPr="00995074">
        <w:rPr>
          <w:sz w:val="24"/>
          <w:szCs w:val="24"/>
        </w:rPr>
        <w:t>Sarana</w:t>
      </w:r>
      <w:proofErr w:type="spellEnd"/>
      <w:r w:rsidRPr="00995074">
        <w:rPr>
          <w:sz w:val="24"/>
          <w:szCs w:val="24"/>
        </w:rPr>
        <w:t xml:space="preserve"> </w:t>
      </w:r>
      <w:proofErr w:type="spellStart"/>
      <w:r w:rsidRPr="00995074">
        <w:rPr>
          <w:sz w:val="24"/>
          <w:szCs w:val="24"/>
        </w:rPr>
        <w:t>Perkotaan</w:t>
      </w:r>
      <w:proofErr w:type="spellEnd"/>
      <w:r w:rsidRPr="00995074">
        <w:rPr>
          <w:sz w:val="24"/>
          <w:szCs w:val="24"/>
        </w:rPr>
        <w:t xml:space="preserve"> </w:t>
      </w:r>
      <w:proofErr w:type="gramStart"/>
      <w:r w:rsidRPr="00995074">
        <w:rPr>
          <w:sz w:val="24"/>
          <w:szCs w:val="24"/>
        </w:rPr>
        <w:t>Di</w:t>
      </w:r>
      <w:proofErr w:type="gramEnd"/>
      <w:r w:rsidRPr="00995074">
        <w:rPr>
          <w:sz w:val="24"/>
          <w:szCs w:val="24"/>
        </w:rPr>
        <w:t xml:space="preserve"> Kota Bandar Lampung </w:t>
      </w:r>
    </w:p>
    <w:p w14:paraId="48DBB04C" w14:textId="07B78B9E" w:rsidR="00973F34" w:rsidRDefault="006B5283" w:rsidP="006B5283">
      <w:pPr>
        <w:spacing w:before="8" w:line="276" w:lineRule="auto"/>
        <w:ind w:left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>: Kota Bandar Lampung)</w:t>
      </w:r>
    </w:p>
    <w:p w14:paraId="2F073AA3" w14:textId="77777777" w:rsidR="00973F34" w:rsidRDefault="00973F34" w:rsidP="00973F34">
      <w:pPr>
        <w:spacing w:before="8"/>
        <w:ind w:left="220"/>
        <w:rPr>
          <w:sz w:val="24"/>
          <w:szCs w:val="24"/>
        </w:rPr>
      </w:pPr>
    </w:p>
    <w:p w14:paraId="51FAF5E2" w14:textId="77777777" w:rsidR="00393F75" w:rsidRDefault="00393F75">
      <w:pPr>
        <w:spacing w:before="8" w:line="240" w:lineRule="exact"/>
        <w:rPr>
          <w:sz w:val="24"/>
          <w:szCs w:val="24"/>
        </w:rPr>
      </w:pPr>
    </w:p>
    <w:p w14:paraId="23B7B62C" w14:textId="77777777" w:rsidR="00393F75" w:rsidRDefault="00845A10">
      <w:pPr>
        <w:spacing w:before="29"/>
        <w:ind w:left="105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tim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lam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proofErr w:type="gramStart"/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pk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9D46C02" w14:textId="77777777" w:rsidR="00393F75" w:rsidRDefault="00845A10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45406124" w14:textId="77777777" w:rsidR="00393F75" w:rsidRDefault="00845A10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RS</w:t>
      </w:r>
    </w:p>
    <w:p w14:paraId="51DB88CE" w14:textId="77777777" w:rsidR="00393F75" w:rsidRDefault="00393F75">
      <w:pPr>
        <w:spacing w:before="17" w:line="260" w:lineRule="exact"/>
        <w:rPr>
          <w:sz w:val="26"/>
          <w:szCs w:val="26"/>
        </w:rPr>
      </w:pPr>
    </w:p>
    <w:p w14:paraId="6E1C21CC" w14:textId="77777777" w:rsidR="00393F75" w:rsidRDefault="00845A10">
      <w:pPr>
        <w:spacing w:line="260" w:lineRule="exact"/>
        <w:ind w:left="105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emi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spacing w:val="-4"/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ohon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5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proofErr w:type="spellEnd"/>
      <w:r>
        <w:rPr>
          <w:position w:val="-1"/>
          <w:sz w:val="24"/>
          <w:szCs w:val="24"/>
        </w:rPr>
        <w:t xml:space="preserve">, </w:t>
      </w:r>
      <w:proofErr w:type="spellStart"/>
      <w:r>
        <w:rPr>
          <w:spacing w:val="-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s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rh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ti</w:t>
      </w:r>
      <w:r>
        <w:rPr>
          <w:spacing w:val="-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nnya</w:t>
      </w:r>
      <w:proofErr w:type="spellEnd"/>
      <w:r>
        <w:rPr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p</w:t>
      </w:r>
      <w:r>
        <w:rPr>
          <w:spacing w:val="-4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a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h</w:t>
      </w:r>
      <w:proofErr w:type="spellEnd"/>
      <w:r>
        <w:rPr>
          <w:position w:val="-1"/>
          <w:sz w:val="24"/>
          <w:szCs w:val="24"/>
        </w:rPr>
        <w:t>.</w:t>
      </w:r>
    </w:p>
    <w:p w14:paraId="48497C94" w14:textId="77777777" w:rsidR="00393F75" w:rsidRDefault="00393F75">
      <w:pPr>
        <w:spacing w:before="12" w:line="240" w:lineRule="exact"/>
        <w:rPr>
          <w:sz w:val="24"/>
          <w:szCs w:val="24"/>
        </w:rPr>
        <w:sectPr w:rsidR="00393F75">
          <w:headerReference w:type="default" r:id="rId9"/>
          <w:pgSz w:w="11920" w:h="16840"/>
          <w:pgMar w:top="1780" w:right="400" w:bottom="280" w:left="800" w:header="439" w:footer="0" w:gutter="0"/>
          <w:cols w:space="720"/>
        </w:sectPr>
      </w:pPr>
    </w:p>
    <w:p w14:paraId="463D2224" w14:textId="77777777" w:rsidR="00393F75" w:rsidRDefault="00393F75">
      <w:pPr>
        <w:spacing w:before="5" w:line="100" w:lineRule="exact"/>
        <w:rPr>
          <w:sz w:val="10"/>
          <w:szCs w:val="10"/>
        </w:rPr>
      </w:pPr>
    </w:p>
    <w:p w14:paraId="325399E4" w14:textId="77777777" w:rsidR="00393F75" w:rsidRDefault="00393F75">
      <w:pPr>
        <w:spacing w:line="200" w:lineRule="exact"/>
      </w:pPr>
    </w:p>
    <w:p w14:paraId="4C439F5C" w14:textId="77777777" w:rsidR="00393F75" w:rsidRDefault="00845A10">
      <w:pPr>
        <w:spacing w:line="260" w:lineRule="exact"/>
        <w:jc w:val="right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eta</w:t>
      </w:r>
      <w:r>
        <w:rPr>
          <w:position w:val="-1"/>
          <w:sz w:val="24"/>
          <w:szCs w:val="24"/>
        </w:rPr>
        <w:t>hui</w:t>
      </w:r>
      <w:proofErr w:type="spellEnd"/>
    </w:p>
    <w:p w14:paraId="59457CF7" w14:textId="01CAF531" w:rsidR="00393F75" w:rsidRDefault="00845A10" w:rsidP="008F2DD6">
      <w:pPr>
        <w:spacing w:before="29"/>
        <w:rPr>
          <w:sz w:val="24"/>
          <w:szCs w:val="24"/>
        </w:rPr>
        <w:sectPr w:rsidR="00393F75">
          <w:type w:val="continuous"/>
          <w:pgSz w:w="11920" w:h="16840"/>
          <w:pgMar w:top="1780" w:right="400" w:bottom="280" w:left="800" w:header="720" w:footer="720" w:gutter="0"/>
          <w:cols w:num="2" w:space="720" w:equalWidth="0">
            <w:col w:w="5575" w:space="1071"/>
            <w:col w:w="4074"/>
          </w:cols>
        </w:sectPr>
      </w:pPr>
      <w:r>
        <w:br w:type="column"/>
      </w:r>
      <w:r>
        <w:rPr>
          <w:spacing w:val="1"/>
          <w:sz w:val="24"/>
          <w:szCs w:val="24"/>
        </w:rPr>
        <w:t>Lam</w:t>
      </w:r>
      <w:r>
        <w:rPr>
          <w:sz w:val="24"/>
          <w:szCs w:val="24"/>
        </w:rPr>
        <w:t xml:space="preserve">pung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ata</w:t>
      </w:r>
      <w:r>
        <w:rPr>
          <w:spacing w:val="2"/>
          <w:sz w:val="24"/>
          <w:szCs w:val="24"/>
        </w:rPr>
        <w:t>n</w:t>
      </w:r>
      <w:r w:rsidR="00B562E6">
        <w:rPr>
          <w:sz w:val="24"/>
          <w:szCs w:val="24"/>
        </w:rPr>
        <w:t xml:space="preserve">, </w:t>
      </w:r>
      <w:r w:rsidR="009422BA">
        <w:rPr>
          <w:sz w:val="24"/>
          <w:szCs w:val="24"/>
        </w:rPr>
        <w:t>1</w:t>
      </w:r>
      <w:r w:rsidR="00026918">
        <w:rPr>
          <w:sz w:val="24"/>
          <w:szCs w:val="24"/>
        </w:rPr>
        <w:t>1</w:t>
      </w:r>
      <w:r w:rsidR="006C78F0">
        <w:rPr>
          <w:sz w:val="24"/>
          <w:szCs w:val="24"/>
        </w:rPr>
        <w:t xml:space="preserve"> </w:t>
      </w:r>
      <w:r w:rsidR="009422BA">
        <w:rPr>
          <w:sz w:val="24"/>
          <w:szCs w:val="24"/>
        </w:rPr>
        <w:t>Me</w:t>
      </w:r>
      <w:r w:rsidR="006C78F0">
        <w:rPr>
          <w:sz w:val="24"/>
          <w:szCs w:val="24"/>
        </w:rPr>
        <w:t>i 2021</w:t>
      </w:r>
    </w:p>
    <w:p w14:paraId="59D7E2D3" w14:textId="77777777" w:rsidR="00393F75" w:rsidRDefault="00845A10">
      <w:pPr>
        <w:spacing w:before="5"/>
        <w:ind w:left="82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oho</w:t>
      </w:r>
      <w:r>
        <w:rPr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</w:p>
    <w:p w14:paraId="4A25A35A" w14:textId="77777777" w:rsidR="00393F75" w:rsidRDefault="00393F75">
      <w:pPr>
        <w:spacing w:before="7" w:line="160" w:lineRule="exact"/>
        <w:rPr>
          <w:sz w:val="17"/>
          <w:szCs w:val="17"/>
        </w:rPr>
      </w:pPr>
    </w:p>
    <w:p w14:paraId="20F88059" w14:textId="77777777" w:rsidR="00393F75" w:rsidRDefault="00393F75">
      <w:pPr>
        <w:spacing w:line="200" w:lineRule="exact"/>
      </w:pPr>
    </w:p>
    <w:p w14:paraId="7860A933" w14:textId="77777777" w:rsidR="00393F75" w:rsidRDefault="00393F75">
      <w:pPr>
        <w:spacing w:line="200" w:lineRule="exact"/>
      </w:pPr>
    </w:p>
    <w:p w14:paraId="2F4805AF" w14:textId="77777777" w:rsidR="00393F75" w:rsidRDefault="00393F75">
      <w:pPr>
        <w:spacing w:line="200" w:lineRule="exact"/>
      </w:pPr>
    </w:p>
    <w:p w14:paraId="790EE3A9" w14:textId="77777777" w:rsidR="00393F75" w:rsidRDefault="00393F75">
      <w:pPr>
        <w:spacing w:line="200" w:lineRule="exact"/>
      </w:pPr>
    </w:p>
    <w:p w14:paraId="4B40C979" w14:textId="77777777" w:rsidR="00393F75" w:rsidRDefault="00393F75">
      <w:pPr>
        <w:spacing w:line="200" w:lineRule="exact"/>
      </w:pPr>
    </w:p>
    <w:p w14:paraId="0F7E0332" w14:textId="77777777" w:rsidR="00393F75" w:rsidRDefault="00393F75">
      <w:pPr>
        <w:spacing w:line="200" w:lineRule="exact"/>
      </w:pPr>
    </w:p>
    <w:p w14:paraId="4C974385" w14:textId="6206109E" w:rsidR="00026918" w:rsidRDefault="00B0684D" w:rsidP="00B0684D">
      <w:pPr>
        <w:ind w:left="813" w:right="1160"/>
        <w:rPr>
          <w:sz w:val="24"/>
          <w:szCs w:val="24"/>
        </w:rPr>
      </w:pPr>
      <w:r>
        <w:rPr>
          <w:sz w:val="24"/>
          <w:szCs w:val="24"/>
        </w:rPr>
        <w:t xml:space="preserve">Dr. Ir. Muhammad Irfan </w:t>
      </w:r>
      <w:proofErr w:type="spellStart"/>
      <w:r>
        <w:rPr>
          <w:sz w:val="24"/>
          <w:szCs w:val="24"/>
        </w:rPr>
        <w:t>Affandi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 xml:space="preserve">.        </w:t>
      </w:r>
      <w:r w:rsidR="006C78F0">
        <w:rPr>
          <w:sz w:val="24"/>
          <w:szCs w:val="24"/>
        </w:rPr>
        <w:t xml:space="preserve">                    </w:t>
      </w:r>
      <w:r w:rsidR="00845A10">
        <w:rPr>
          <w:spacing w:val="54"/>
          <w:sz w:val="24"/>
          <w:szCs w:val="24"/>
        </w:rPr>
        <w:t xml:space="preserve"> </w:t>
      </w:r>
      <w:r w:rsidR="00026918">
        <w:rPr>
          <w:sz w:val="24"/>
          <w:szCs w:val="24"/>
        </w:rPr>
        <w:t>Arief Rahmat Royan</w:t>
      </w:r>
    </w:p>
    <w:p w14:paraId="704D5FA4" w14:textId="471F4C7E" w:rsidR="00393F75" w:rsidRDefault="00845A10" w:rsidP="00B0684D">
      <w:pPr>
        <w:ind w:left="813" w:right="1160"/>
        <w:rPr>
          <w:sz w:val="24"/>
          <w:szCs w:val="24"/>
        </w:rPr>
        <w:sectPr w:rsidR="00393F75">
          <w:type w:val="continuous"/>
          <w:pgSz w:w="11920" w:h="16840"/>
          <w:pgMar w:top="1780" w:right="400" w:bottom="280" w:left="800" w:header="720" w:footer="720" w:gutter="0"/>
          <w:cols w:space="720"/>
        </w:sectPr>
      </w:pP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IP</w:t>
      </w:r>
      <w:r w:rsidR="00B0684D">
        <w:rPr>
          <w:sz w:val="24"/>
          <w:szCs w:val="24"/>
        </w:rPr>
        <w:t xml:space="preserve">. </w:t>
      </w:r>
      <w:r w:rsidR="00B0684D" w:rsidRPr="00B0684D">
        <w:rPr>
          <w:sz w:val="24"/>
          <w:szCs w:val="24"/>
        </w:rPr>
        <w:t>196407241989021002</w:t>
      </w:r>
      <w:r>
        <w:rPr>
          <w:sz w:val="24"/>
          <w:szCs w:val="24"/>
        </w:rPr>
        <w:t xml:space="preserve">                           </w:t>
      </w:r>
      <w:r w:rsidR="00B068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="00B0684D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IM</w:t>
      </w:r>
      <w:r w:rsidR="006C78F0">
        <w:rPr>
          <w:sz w:val="24"/>
          <w:szCs w:val="24"/>
        </w:rPr>
        <w:t>. 22117155</w:t>
      </w:r>
      <w:r w:rsidR="00026918">
        <w:rPr>
          <w:sz w:val="24"/>
          <w:szCs w:val="24"/>
        </w:rPr>
        <w:t>4</w:t>
      </w:r>
    </w:p>
    <w:p w14:paraId="635B058C" w14:textId="77777777" w:rsidR="00393F75" w:rsidRDefault="005A294D">
      <w:pPr>
        <w:spacing w:before="4" w:line="100" w:lineRule="exact"/>
        <w:rPr>
          <w:sz w:val="11"/>
          <w:szCs w:val="11"/>
        </w:rPr>
      </w:pPr>
      <w:r>
        <w:lastRenderedPageBreak/>
        <w:pict w14:anchorId="39691095">
          <v:group id="_x0000_s1026" style="position:absolute;margin-left:42.3pt;margin-top:101.8pt;width:529.05pt;height:4.3pt;z-index:-251657728;mso-position-horizontal-relative:page;mso-position-vertical-relative:page" coordorigin="846,2036" coordsize="10581,86">
            <v:shape id="_x0000_s1028" style="position:absolute;left:877;top:2114;width:10519;height:0" coordorigin="877,2114" coordsize="10519,0" path="m877,2114r10519,e" filled="f" strokeweight=".7pt">
              <v:path arrowok="t"/>
            </v:shape>
            <v:shape id="_x0000_s1027" style="position:absolute;left:877;top:2067;width:10519;height:0" coordorigin="877,2067" coordsize="10519,0" path="m877,2067r10519,e" filled="f" strokeweight="3.1pt">
              <v:path arrowok="t"/>
            </v:shape>
            <w10:wrap anchorx="page" anchory="page"/>
          </v:group>
        </w:pict>
      </w:r>
    </w:p>
    <w:p w14:paraId="35F0A626" w14:textId="77777777" w:rsidR="00393F75" w:rsidRDefault="00393F75">
      <w:pPr>
        <w:spacing w:line="200" w:lineRule="exact"/>
      </w:pPr>
    </w:p>
    <w:p w14:paraId="6C22D4EC" w14:textId="77777777" w:rsidR="00393F75" w:rsidRDefault="00845A10">
      <w:pPr>
        <w:spacing w:before="29" w:line="260" w:lineRule="exact"/>
        <w:ind w:left="4100" w:right="3584"/>
        <w:jc w:val="center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  <w:u w:val="thick" w:color="000000"/>
        </w:rPr>
        <w:t>SURA</w:t>
      </w:r>
      <w:r>
        <w:rPr>
          <w:b/>
          <w:position w:val="-1"/>
          <w:sz w:val="24"/>
          <w:szCs w:val="24"/>
          <w:u w:val="thick" w:color="000000"/>
        </w:rPr>
        <w:t xml:space="preserve">T </w:t>
      </w:r>
      <w:r>
        <w:rPr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spacing w:val="1"/>
          <w:position w:val="-1"/>
          <w:sz w:val="24"/>
          <w:szCs w:val="24"/>
          <w:u w:val="thick" w:color="000000"/>
        </w:rPr>
        <w:t>G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R</w:t>
      </w:r>
    </w:p>
    <w:p w14:paraId="0F4F48C4" w14:textId="77777777" w:rsidR="00393F75" w:rsidRDefault="00393F75">
      <w:pPr>
        <w:spacing w:before="9" w:line="120" w:lineRule="exact"/>
        <w:rPr>
          <w:sz w:val="12"/>
          <w:szCs w:val="12"/>
        </w:rPr>
      </w:pPr>
    </w:p>
    <w:p w14:paraId="6FA73163" w14:textId="77777777" w:rsidR="00393F75" w:rsidRDefault="00393F75">
      <w:pPr>
        <w:spacing w:line="200" w:lineRule="exact"/>
      </w:pPr>
    </w:p>
    <w:p w14:paraId="7C1E86EA" w14:textId="77777777" w:rsidR="00393F75" w:rsidRDefault="00393F75">
      <w:pPr>
        <w:spacing w:line="200" w:lineRule="exact"/>
      </w:pPr>
    </w:p>
    <w:p w14:paraId="3A2ACB33" w14:textId="77777777" w:rsidR="00393F75" w:rsidRDefault="00393F75">
      <w:pPr>
        <w:spacing w:line="200" w:lineRule="exact"/>
      </w:pPr>
    </w:p>
    <w:p w14:paraId="16C237AD" w14:textId="77777777" w:rsidR="00393F75" w:rsidRDefault="00845A10">
      <w:pPr>
        <w:spacing w:before="29"/>
        <w:ind w:left="105" w:right="408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oord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or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proofErr w:type="spellEnd"/>
    </w:p>
    <w:p w14:paraId="33DE9AA6" w14:textId="77777777" w:rsidR="00393F75" w:rsidRDefault="00393F75">
      <w:pPr>
        <w:spacing w:line="140" w:lineRule="exact"/>
        <w:rPr>
          <w:sz w:val="14"/>
          <w:szCs w:val="14"/>
        </w:rPr>
      </w:pPr>
    </w:p>
    <w:p w14:paraId="7DDFB1FC" w14:textId="77777777" w:rsidR="00393F75" w:rsidRDefault="00845A10">
      <w:pPr>
        <w:spacing w:line="358" w:lineRule="auto"/>
        <w:ind w:left="105" w:right="768"/>
        <w:rPr>
          <w:sz w:val="24"/>
          <w:szCs w:val="24"/>
        </w:rPr>
      </w:pPr>
      <w:r>
        <w:rPr>
          <w:sz w:val="24"/>
          <w:szCs w:val="24"/>
        </w:rPr>
        <w:t>………………………</w:t>
      </w:r>
      <w:r>
        <w:rPr>
          <w:spacing w:val="1"/>
          <w:sz w:val="24"/>
          <w:szCs w:val="24"/>
        </w:rPr>
        <w:t>…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 xml:space="preserve">..  </w:t>
      </w:r>
      <w:proofErr w:type="spellStart"/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mate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9BC0F08" w14:textId="77777777" w:rsidR="00393F75" w:rsidRDefault="00393F75">
      <w:pPr>
        <w:spacing w:before="9" w:line="200" w:lineRule="exact"/>
      </w:pPr>
    </w:p>
    <w:p w14:paraId="0E994A66" w14:textId="77777777" w:rsidR="006C78F0" w:rsidRDefault="00845A10" w:rsidP="006C78F0">
      <w:pPr>
        <w:ind w:left="824" w:right="51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 w:rsidR="006C78F0">
        <w:rPr>
          <w:sz w:val="24"/>
          <w:szCs w:val="24"/>
        </w:rPr>
        <w:t xml:space="preserve">a           </w:t>
      </w:r>
      <w:proofErr w:type="gramStart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:</w:t>
      </w:r>
      <w:proofErr w:type="gramEnd"/>
      <w:r w:rsidR="006C78F0">
        <w:rPr>
          <w:sz w:val="24"/>
          <w:szCs w:val="24"/>
        </w:rPr>
        <w:t xml:space="preserve"> Muhammad Ray </w:t>
      </w:r>
      <w:proofErr w:type="spellStart"/>
      <w:r w:rsidR="006C78F0">
        <w:rPr>
          <w:sz w:val="24"/>
          <w:szCs w:val="24"/>
        </w:rPr>
        <w:t>Qodhi</w:t>
      </w:r>
      <w:proofErr w:type="spellEnd"/>
      <w:r w:rsidR="006C78F0">
        <w:rPr>
          <w:sz w:val="24"/>
          <w:szCs w:val="24"/>
        </w:rPr>
        <w:t xml:space="preserve"> </w:t>
      </w:r>
      <w:proofErr w:type="spellStart"/>
      <w:r w:rsidR="006C78F0">
        <w:rPr>
          <w:sz w:val="24"/>
          <w:szCs w:val="24"/>
        </w:rPr>
        <w:t>Pensado</w:t>
      </w:r>
      <w:proofErr w:type="spellEnd"/>
    </w:p>
    <w:p w14:paraId="29C7F024" w14:textId="77777777" w:rsidR="006C78F0" w:rsidRDefault="00845A10" w:rsidP="006C78F0">
      <w:pPr>
        <w:ind w:left="824" w:right="51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22117155</w:t>
      </w:r>
      <w:r>
        <w:rPr>
          <w:sz w:val="24"/>
          <w:szCs w:val="24"/>
        </w:rPr>
        <w:t xml:space="preserve"> </w:t>
      </w:r>
    </w:p>
    <w:p w14:paraId="76545AAF" w14:textId="77777777" w:rsidR="006C78F0" w:rsidRDefault="00845A10" w:rsidP="006C78F0">
      <w:pPr>
        <w:ind w:left="824" w:right="513"/>
        <w:jc w:val="both"/>
        <w:rPr>
          <w:spacing w:val="1"/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 w:rsidR="006C78F0">
        <w:rPr>
          <w:sz w:val="24"/>
          <w:szCs w:val="24"/>
        </w:rPr>
        <w:t>n</w:t>
      </w:r>
      <w:proofErr w:type="spellEnd"/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Perencanaan</w:t>
      </w:r>
      <w:proofErr w:type="spellEnd"/>
      <w:r w:rsidR="006C78F0">
        <w:rPr>
          <w:spacing w:val="1"/>
          <w:sz w:val="24"/>
          <w:szCs w:val="24"/>
        </w:rPr>
        <w:t xml:space="preserve"> Wilayah dan Kota</w:t>
      </w:r>
    </w:p>
    <w:p w14:paraId="1D27E1F7" w14:textId="77777777" w:rsidR="006C78F0" w:rsidRDefault="00845A10" w:rsidP="006C78F0">
      <w:pPr>
        <w:ind w:left="824" w:right="513"/>
        <w:jc w:val="both"/>
        <w:rPr>
          <w:spacing w:val="1"/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 w:rsidR="006C78F0">
        <w:rPr>
          <w:sz w:val="24"/>
          <w:szCs w:val="24"/>
        </w:rPr>
        <w:t>r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7</w:t>
      </w:r>
    </w:p>
    <w:p w14:paraId="1E1473E9" w14:textId="77777777" w:rsidR="00393F75" w:rsidRDefault="00845A10" w:rsidP="006C78F0">
      <w:pPr>
        <w:ind w:left="824" w:right="513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 w:rsidR="006C78F0">
        <w:rPr>
          <w:sz w:val="24"/>
          <w:szCs w:val="24"/>
        </w:rPr>
        <w:t>n</w:t>
      </w:r>
      <w:proofErr w:type="spellEnd"/>
      <w:r w:rsidR="006C78F0">
        <w:rPr>
          <w:sz w:val="24"/>
          <w:szCs w:val="24"/>
        </w:rPr>
        <w:t xml:space="preserve">     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Pengantar</w:t>
      </w:r>
      <w:proofErr w:type="spellEnd"/>
      <w:r w:rsidR="006C78F0">
        <w:rPr>
          <w:spacing w:val="1"/>
          <w:sz w:val="24"/>
          <w:szCs w:val="24"/>
        </w:rPr>
        <w:t xml:space="preserve"> Surat </w:t>
      </w:r>
      <w:proofErr w:type="spellStart"/>
      <w:r w:rsidR="006C78F0">
        <w:rPr>
          <w:spacing w:val="1"/>
          <w:sz w:val="24"/>
          <w:szCs w:val="24"/>
        </w:rPr>
        <w:t>Izin</w:t>
      </w:r>
      <w:proofErr w:type="spellEnd"/>
      <w:r w:rsidR="006C78F0">
        <w:rPr>
          <w:spacing w:val="1"/>
          <w:sz w:val="24"/>
          <w:szCs w:val="24"/>
        </w:rPr>
        <w:t xml:space="preserve"> Survey</w:t>
      </w:r>
    </w:p>
    <w:p w14:paraId="11AF6772" w14:textId="77777777" w:rsidR="00393F75" w:rsidRDefault="00393F75">
      <w:pPr>
        <w:spacing w:before="16" w:line="260" w:lineRule="exact"/>
        <w:rPr>
          <w:sz w:val="26"/>
          <w:szCs w:val="26"/>
        </w:rPr>
      </w:pPr>
    </w:p>
    <w:p w14:paraId="112043ED" w14:textId="77777777" w:rsidR="00393F75" w:rsidRDefault="00845A10" w:rsidP="006C78F0">
      <w:pPr>
        <w:spacing w:line="360" w:lineRule="auto"/>
        <w:ind w:left="105" w:right="74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proofErr w:type="spellEnd"/>
      <w:r w:rsidR="006C78F0">
        <w:rPr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Perencanaan</w:t>
      </w:r>
      <w:proofErr w:type="spellEnd"/>
      <w:r w:rsidR="006C78F0">
        <w:rPr>
          <w:spacing w:val="1"/>
          <w:sz w:val="24"/>
          <w:szCs w:val="24"/>
        </w:rPr>
        <w:t xml:space="preserve"> Wilayah dan Kota</w:t>
      </w:r>
      <w:r w:rsidR="006C78F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ohon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1DDAA7D4" w14:textId="77777777" w:rsidR="00393F75" w:rsidRDefault="00845A10">
      <w:pPr>
        <w:spacing w:before="3"/>
        <w:ind w:left="105" w:right="1929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rgun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6865237D" w14:textId="77777777" w:rsidR="00393F75" w:rsidRDefault="00393F75">
      <w:pPr>
        <w:spacing w:before="3" w:line="140" w:lineRule="exact"/>
        <w:rPr>
          <w:sz w:val="15"/>
          <w:szCs w:val="15"/>
        </w:rPr>
      </w:pPr>
    </w:p>
    <w:p w14:paraId="0B0F6A73" w14:textId="77777777" w:rsidR="00393F75" w:rsidRDefault="00393F75">
      <w:pPr>
        <w:spacing w:line="200" w:lineRule="exact"/>
      </w:pPr>
    </w:p>
    <w:p w14:paraId="697370CD" w14:textId="77777777" w:rsidR="00393F75" w:rsidRDefault="00393F75">
      <w:pPr>
        <w:spacing w:line="200" w:lineRule="exact"/>
      </w:pPr>
    </w:p>
    <w:p w14:paraId="0CBB5D11" w14:textId="77777777" w:rsidR="00393F75" w:rsidRDefault="00845A10" w:rsidP="008F2DD6">
      <w:pPr>
        <w:ind w:left="5146"/>
        <w:rPr>
          <w:sz w:val="24"/>
          <w:szCs w:val="24"/>
        </w:rPr>
      </w:pPr>
      <w:r>
        <w:rPr>
          <w:spacing w:val="1"/>
          <w:sz w:val="24"/>
          <w:szCs w:val="24"/>
        </w:rPr>
        <w:t>Lam</w:t>
      </w:r>
      <w:r>
        <w:rPr>
          <w:sz w:val="24"/>
          <w:szCs w:val="24"/>
        </w:rPr>
        <w:t xml:space="preserve">pung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n,</w:t>
      </w:r>
      <w:r w:rsidR="006B5283">
        <w:rPr>
          <w:sz w:val="24"/>
          <w:szCs w:val="24"/>
        </w:rPr>
        <w:t xml:space="preserve"> </w:t>
      </w:r>
      <w:r w:rsidR="00B562E6">
        <w:rPr>
          <w:sz w:val="24"/>
          <w:szCs w:val="24"/>
        </w:rPr>
        <w:t>15</w:t>
      </w:r>
      <w:r w:rsidR="008F2DD6">
        <w:rPr>
          <w:sz w:val="24"/>
          <w:szCs w:val="24"/>
        </w:rPr>
        <w:t xml:space="preserve"> </w:t>
      </w:r>
      <w:proofErr w:type="spellStart"/>
      <w:r w:rsidR="008F2DD6">
        <w:rPr>
          <w:sz w:val="24"/>
          <w:szCs w:val="24"/>
        </w:rPr>
        <w:t>Februari</w:t>
      </w:r>
      <w:proofErr w:type="spellEnd"/>
      <w:r w:rsidR="006B528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3"/>
          <w:sz w:val="24"/>
          <w:szCs w:val="24"/>
        </w:rPr>
        <w:t>0</w:t>
      </w:r>
      <w:r w:rsidR="006C78F0">
        <w:rPr>
          <w:spacing w:val="-4"/>
          <w:sz w:val="24"/>
          <w:szCs w:val="24"/>
        </w:rPr>
        <w:t>21</w:t>
      </w:r>
    </w:p>
    <w:p w14:paraId="0AEDFA92" w14:textId="77777777" w:rsidR="00393F75" w:rsidRDefault="00845A10">
      <w:pPr>
        <w:ind w:left="514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oord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ato</w:t>
      </w:r>
      <w:r>
        <w:rPr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3"/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proofErr w:type="spellEnd"/>
    </w:p>
    <w:p w14:paraId="66B258A7" w14:textId="77777777" w:rsidR="00393F75" w:rsidRDefault="00393F75">
      <w:pPr>
        <w:spacing w:line="180" w:lineRule="exact"/>
        <w:rPr>
          <w:sz w:val="18"/>
          <w:szCs w:val="18"/>
        </w:rPr>
      </w:pPr>
    </w:p>
    <w:p w14:paraId="62FFDF8C" w14:textId="77777777" w:rsidR="00393F75" w:rsidRDefault="00393F75">
      <w:pPr>
        <w:spacing w:line="200" w:lineRule="exact"/>
      </w:pPr>
    </w:p>
    <w:p w14:paraId="0D2FF8BF" w14:textId="77777777" w:rsidR="00393F75" w:rsidRDefault="00393F75">
      <w:pPr>
        <w:spacing w:line="200" w:lineRule="exact"/>
      </w:pPr>
    </w:p>
    <w:p w14:paraId="046666AC" w14:textId="77777777" w:rsidR="00393F75" w:rsidRDefault="00393F75">
      <w:pPr>
        <w:spacing w:line="200" w:lineRule="exact"/>
      </w:pPr>
    </w:p>
    <w:p w14:paraId="677D7932" w14:textId="77777777" w:rsidR="00393F75" w:rsidRDefault="00393F75">
      <w:pPr>
        <w:spacing w:line="200" w:lineRule="exact"/>
      </w:pPr>
    </w:p>
    <w:p w14:paraId="539F7384" w14:textId="77777777" w:rsidR="00393F75" w:rsidRDefault="00393F75">
      <w:pPr>
        <w:spacing w:line="200" w:lineRule="exact"/>
      </w:pPr>
    </w:p>
    <w:p w14:paraId="271F6E90" w14:textId="77777777" w:rsidR="00393F75" w:rsidRDefault="00393F75">
      <w:pPr>
        <w:spacing w:line="200" w:lineRule="exact"/>
      </w:pPr>
    </w:p>
    <w:p w14:paraId="7BE15B75" w14:textId="77777777" w:rsidR="00393F75" w:rsidRDefault="00E102E4" w:rsidP="00E102E4">
      <w:pPr>
        <w:ind w:left="5172" w:right="1229"/>
        <w:rPr>
          <w:sz w:val="24"/>
          <w:szCs w:val="24"/>
        </w:rPr>
      </w:pPr>
      <w:proofErr w:type="spellStart"/>
      <w:r w:rsidRPr="00E102E4">
        <w:rPr>
          <w:rFonts w:eastAsiaTheme="majorEastAsia"/>
          <w:sz w:val="24"/>
          <w:szCs w:val="24"/>
        </w:rPr>
        <w:t>Hafi</w:t>
      </w:r>
      <w:proofErr w:type="spellEnd"/>
      <w:r w:rsidRPr="00E102E4">
        <w:rPr>
          <w:rFonts w:eastAsiaTheme="majorEastAsia"/>
          <w:sz w:val="24"/>
          <w:szCs w:val="24"/>
        </w:rPr>
        <w:t xml:space="preserve"> </w:t>
      </w:r>
      <w:proofErr w:type="spellStart"/>
      <w:r w:rsidRPr="00E102E4">
        <w:rPr>
          <w:rFonts w:eastAsiaTheme="majorEastAsia"/>
          <w:sz w:val="24"/>
          <w:szCs w:val="24"/>
        </w:rPr>
        <w:t>Munirwan</w:t>
      </w:r>
      <w:proofErr w:type="spellEnd"/>
      <w:r w:rsidRPr="00E102E4">
        <w:rPr>
          <w:rFonts w:eastAsiaTheme="majorEastAsia"/>
          <w:sz w:val="24"/>
          <w:szCs w:val="24"/>
        </w:rPr>
        <w:t>, S.T., M.Sc.</w:t>
      </w:r>
      <w:r>
        <w:rPr>
          <w:spacing w:val="-1"/>
          <w:sz w:val="24"/>
          <w:szCs w:val="24"/>
        </w:rPr>
        <w:br/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I</w:t>
      </w:r>
      <w:r w:rsidR="00845A10">
        <w:rPr>
          <w:spacing w:val="-1"/>
          <w:sz w:val="24"/>
          <w:szCs w:val="24"/>
        </w:rPr>
        <w:t>P</w:t>
      </w:r>
      <w:r w:rsidR="00845A10">
        <w:rPr>
          <w:spacing w:val="1"/>
          <w:sz w:val="24"/>
          <w:szCs w:val="24"/>
        </w:rPr>
        <w:t>/</w:t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R</w:t>
      </w:r>
      <w:r w:rsidR="00845A10">
        <w:rPr>
          <w:spacing w:val="-1"/>
          <w:sz w:val="24"/>
          <w:szCs w:val="24"/>
        </w:rPr>
        <w:t>K</w:t>
      </w:r>
      <w:r w:rsidR="006C78F0">
        <w:rPr>
          <w:spacing w:val="-1"/>
          <w:sz w:val="24"/>
          <w:szCs w:val="24"/>
        </w:rPr>
        <w:t>.</w:t>
      </w:r>
      <w:r w:rsidR="006C78F0">
        <w:rPr>
          <w:sz w:val="24"/>
          <w:szCs w:val="24"/>
        </w:rPr>
        <w:t xml:space="preserve"> </w:t>
      </w:r>
      <w:r w:rsidRPr="00E102E4">
        <w:rPr>
          <w:sz w:val="24"/>
          <w:szCs w:val="24"/>
        </w:rPr>
        <w:t>19930828201931018</w:t>
      </w:r>
    </w:p>
    <w:sectPr w:rsidR="00393F75">
      <w:pgSz w:w="11920" w:h="16840"/>
      <w:pgMar w:top="1780" w:right="960" w:bottom="280" w:left="800" w:header="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D8B07" w14:textId="77777777" w:rsidR="005A294D" w:rsidRDefault="005A294D">
      <w:r>
        <w:separator/>
      </w:r>
    </w:p>
  </w:endnote>
  <w:endnote w:type="continuationSeparator" w:id="0">
    <w:p w14:paraId="38324A20" w14:textId="77777777" w:rsidR="005A294D" w:rsidRDefault="005A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4BB68" w14:textId="77777777" w:rsidR="005A294D" w:rsidRDefault="005A294D">
      <w:r>
        <w:separator/>
      </w:r>
    </w:p>
  </w:footnote>
  <w:footnote w:type="continuationSeparator" w:id="0">
    <w:p w14:paraId="7AE88B1D" w14:textId="77777777" w:rsidR="005A294D" w:rsidRDefault="005A2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4DC7B" w14:textId="77777777" w:rsidR="00393F75" w:rsidRDefault="005A294D">
    <w:pPr>
      <w:spacing w:line="200" w:lineRule="exact"/>
    </w:pPr>
    <w:r>
      <w:pict w14:anchorId="2E967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5.1pt;margin-top:21.95pt;width:68.25pt;height:67.3pt;z-index:-251659264;mso-position-horizontal-relative:page;mso-position-vertical-relative:page">
          <v:imagedata r:id="rId1" o:title=""/>
          <w10:wrap anchorx="page" anchory="page"/>
        </v:shape>
      </w:pict>
    </w:r>
    <w:r>
      <w:pict w14:anchorId="5D6DC7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2.25pt;margin-top:21.95pt;width:329pt;height:66.65pt;z-index:-251658240;mso-position-horizontal-relative:page;mso-position-vertical-relative:page" filled="f" stroked="f">
          <v:textbox inset="0,0,0,0">
            <w:txbxContent>
              <w:p w14:paraId="5787C974" w14:textId="77777777" w:rsidR="00393F75" w:rsidRDefault="00845A10">
                <w:pPr>
                  <w:spacing w:line="300" w:lineRule="exact"/>
                  <w:ind w:left="-21" w:right="-21"/>
                  <w:jc w:val="center"/>
                  <w:rPr>
                    <w:sz w:val="28"/>
                    <w:szCs w:val="28"/>
                  </w:rPr>
                </w:pPr>
                <w:r>
                  <w:rPr>
                    <w:spacing w:val="2"/>
                    <w:sz w:val="28"/>
                    <w:szCs w:val="28"/>
                  </w:rPr>
                  <w:t>K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-1"/>
                    <w:sz w:val="28"/>
                    <w:szCs w:val="28"/>
                  </w:rPr>
                  <w:t>M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2"/>
                    <w:sz w:val="28"/>
                    <w:szCs w:val="28"/>
                  </w:rPr>
                  <w:t>N</w:t>
                </w:r>
                <w:r>
                  <w:rPr>
                    <w:spacing w:val="-2"/>
                    <w:sz w:val="28"/>
                    <w:szCs w:val="28"/>
                  </w:rPr>
                  <w:t>T</w:t>
                </w:r>
                <w:r>
                  <w:rPr>
                    <w:spacing w:val="1"/>
                    <w:sz w:val="28"/>
                    <w:szCs w:val="28"/>
                  </w:rPr>
                  <w:t>ER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-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>N</w:t>
                </w:r>
                <w:r>
                  <w:rPr>
                    <w:spacing w:val="4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P</w:t>
                </w:r>
                <w:r>
                  <w:rPr>
                    <w:spacing w:val="-3"/>
                    <w:sz w:val="28"/>
                    <w:szCs w:val="28"/>
                  </w:rPr>
                  <w:t>E</w:t>
                </w:r>
                <w:r>
                  <w:rPr>
                    <w:spacing w:val="2"/>
                    <w:sz w:val="28"/>
                    <w:szCs w:val="28"/>
                  </w:rPr>
                  <w:t>ND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2"/>
                    <w:sz w:val="28"/>
                    <w:szCs w:val="28"/>
                  </w:rPr>
                  <w:t>D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-2"/>
                    <w:sz w:val="28"/>
                    <w:szCs w:val="28"/>
                  </w:rPr>
                  <w:t>K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 xml:space="preserve">N </w:t>
                </w:r>
                <w:r>
                  <w:rPr>
                    <w:spacing w:val="-2"/>
                    <w:sz w:val="28"/>
                    <w:szCs w:val="28"/>
                  </w:rPr>
                  <w:t>D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 xml:space="preserve">N </w:t>
                </w:r>
                <w:r>
                  <w:rPr>
                    <w:spacing w:val="2"/>
                    <w:sz w:val="28"/>
                    <w:szCs w:val="28"/>
                  </w:rPr>
                  <w:t>K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-3"/>
                    <w:sz w:val="28"/>
                    <w:szCs w:val="28"/>
                  </w:rPr>
                  <w:t>B</w:t>
                </w:r>
                <w:r>
                  <w:rPr>
                    <w:spacing w:val="2"/>
                    <w:sz w:val="28"/>
                    <w:szCs w:val="28"/>
                  </w:rPr>
                  <w:t>U</w:t>
                </w:r>
                <w:r>
                  <w:rPr>
                    <w:spacing w:val="-2"/>
                    <w:sz w:val="28"/>
                    <w:szCs w:val="28"/>
                  </w:rPr>
                  <w:t>D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pacing w:val="-2"/>
                    <w:sz w:val="28"/>
                    <w:szCs w:val="28"/>
                  </w:rPr>
                  <w:t>Y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pacing w:val="-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>N</w:t>
                </w:r>
              </w:p>
              <w:p w14:paraId="0F485DD5" w14:textId="77777777" w:rsidR="00393F75" w:rsidRDefault="00845A10">
                <w:pPr>
                  <w:spacing w:before="2"/>
                  <w:ind w:left="916" w:right="768"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pacing w:val="-5"/>
                    <w:sz w:val="28"/>
                    <w:szCs w:val="28"/>
                  </w:rPr>
                  <w:t>I</w:t>
                </w:r>
                <w:r>
                  <w:rPr>
                    <w:b/>
                    <w:spacing w:val="2"/>
                    <w:sz w:val="28"/>
                    <w:szCs w:val="28"/>
                  </w:rPr>
                  <w:t>N</w:t>
                </w:r>
                <w:r>
                  <w:rPr>
                    <w:b/>
                    <w:sz w:val="28"/>
                    <w:szCs w:val="28"/>
                  </w:rPr>
                  <w:t>S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b/>
                    <w:spacing w:val="-3"/>
                    <w:sz w:val="28"/>
                    <w:szCs w:val="28"/>
                  </w:rPr>
                  <w:t>T</w:t>
                </w:r>
                <w:r>
                  <w:rPr>
                    <w:b/>
                    <w:spacing w:val="2"/>
                    <w:sz w:val="28"/>
                    <w:szCs w:val="28"/>
                  </w:rPr>
                  <w:t>U</w:t>
                </w:r>
                <w:r>
                  <w:rPr>
                    <w:b/>
                    <w:sz w:val="28"/>
                    <w:szCs w:val="28"/>
                  </w:rPr>
                  <w:t>T</w:t>
                </w:r>
                <w:r>
                  <w:rPr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3"/>
                    <w:sz w:val="28"/>
                    <w:szCs w:val="28"/>
                  </w:rPr>
                  <w:t>E</w:t>
                </w:r>
                <w:r>
                  <w:rPr>
                    <w:b/>
                    <w:spacing w:val="2"/>
                    <w:sz w:val="28"/>
                    <w:szCs w:val="28"/>
                  </w:rPr>
                  <w:t>KN</w:t>
                </w:r>
                <w:r>
                  <w:rPr>
                    <w:b/>
                    <w:spacing w:val="-2"/>
                    <w:sz w:val="28"/>
                    <w:szCs w:val="28"/>
                  </w:rPr>
                  <w:t>O</w:t>
                </w:r>
                <w:r>
                  <w:rPr>
                    <w:b/>
                    <w:spacing w:val="1"/>
                    <w:sz w:val="28"/>
                    <w:szCs w:val="28"/>
                  </w:rPr>
                  <w:t>L</w:t>
                </w:r>
                <w:r>
                  <w:rPr>
                    <w:b/>
                    <w:spacing w:val="-2"/>
                    <w:sz w:val="28"/>
                    <w:szCs w:val="28"/>
                  </w:rPr>
                  <w:t>OG</w:t>
                </w:r>
                <w:r>
                  <w:rPr>
                    <w:b/>
                    <w:sz w:val="28"/>
                    <w:szCs w:val="28"/>
                  </w:rPr>
                  <w:t>I</w:t>
                </w:r>
                <w:r>
                  <w:rPr>
                    <w:b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S</w:t>
                </w:r>
                <w:r>
                  <w:rPr>
                    <w:b/>
                    <w:spacing w:val="2"/>
                    <w:sz w:val="28"/>
                    <w:szCs w:val="28"/>
                  </w:rPr>
                  <w:t>U</w:t>
                </w:r>
                <w:r>
                  <w:rPr>
                    <w:b/>
                    <w:spacing w:val="-4"/>
                    <w:sz w:val="28"/>
                    <w:szCs w:val="28"/>
                  </w:rPr>
                  <w:t>M</w:t>
                </w:r>
                <w:r>
                  <w:rPr>
                    <w:b/>
                    <w:spacing w:val="2"/>
                    <w:sz w:val="28"/>
                    <w:szCs w:val="28"/>
                  </w:rPr>
                  <w:t>A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3"/>
                    <w:sz w:val="28"/>
                    <w:szCs w:val="28"/>
                  </w:rPr>
                  <w:t>E</w:t>
                </w:r>
                <w:r>
                  <w:rPr>
                    <w:b/>
                    <w:spacing w:val="2"/>
                    <w:sz w:val="28"/>
                    <w:szCs w:val="28"/>
                  </w:rPr>
                  <w:t>R</w:t>
                </w:r>
                <w:r>
                  <w:rPr>
                    <w:b/>
                    <w:sz w:val="28"/>
                    <w:szCs w:val="28"/>
                  </w:rPr>
                  <w:t>A</w:t>
                </w:r>
              </w:p>
              <w:p w14:paraId="66445D10" w14:textId="77777777" w:rsidR="00393F75" w:rsidRDefault="00845A10">
                <w:pPr>
                  <w:spacing w:line="220" w:lineRule="exact"/>
                  <w:ind w:left="389" w:right="399"/>
                  <w:jc w:val="center"/>
                </w:pPr>
                <w:r>
                  <w:rPr>
                    <w:spacing w:val="-2"/>
                  </w:rPr>
                  <w:t>J</w:t>
                </w:r>
                <w:r>
                  <w:rPr>
                    <w:spacing w:val="-1"/>
                  </w:rPr>
                  <w:t>a</w:t>
                </w:r>
                <w:r>
                  <w:t>lan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r</w:t>
                </w:r>
                <w:r>
                  <w:t>u</w:t>
                </w:r>
                <w:r>
                  <w:rPr>
                    <w:spacing w:val="-2"/>
                  </w:rPr>
                  <w:t>s</w:t>
                </w:r>
                <w:r>
                  <w:rPr>
                    <w:spacing w:val="-1"/>
                  </w:rPr>
                  <w:t>a</w:t>
                </w:r>
                <w:r>
                  <w:t>n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R</w:t>
                </w:r>
                <w:r>
                  <w:t>y</w:t>
                </w:r>
                <w:r>
                  <w:rPr>
                    <w:spacing w:val="-1"/>
                  </w:rPr>
                  <w:t>ac</w:t>
                </w:r>
                <w:r>
                  <w:t>udu</w:t>
                </w:r>
                <w:proofErr w:type="spellEnd"/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1"/>
                  </w:rPr>
                  <w:t>Wa</w:t>
                </w:r>
                <w:r>
                  <w:t>y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Hui, </w:t>
                </w:r>
                <w:proofErr w:type="spellStart"/>
                <w:r>
                  <w:rPr>
                    <w:spacing w:val="-2"/>
                  </w:rPr>
                  <w:t>J</w:t>
                </w:r>
                <w:r>
                  <w:rPr>
                    <w:spacing w:val="-1"/>
                  </w:rPr>
                  <w:t>a</w:t>
                </w:r>
                <w:r>
                  <w:t>ti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r>
                  <w:t>Agun</w:t>
                </w:r>
                <w:r>
                  <w:rPr>
                    <w:spacing w:val="-4"/>
                  </w:rPr>
                  <w:t>g</w:t>
                </w:r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a</w:t>
                </w:r>
                <w:r>
                  <w:t>mpung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pacing w:val="1"/>
                  </w:rPr>
                  <w:t>S</w:t>
                </w:r>
                <w:r>
                  <w:rPr>
                    <w:spacing w:val="-1"/>
                  </w:rPr>
                  <w:t>e</w:t>
                </w:r>
                <w:r>
                  <w:t>lat</w:t>
                </w:r>
                <w:r>
                  <w:rPr>
                    <w:spacing w:val="-1"/>
                  </w:rPr>
                  <w:t>a</w:t>
                </w:r>
                <w:r>
                  <w:t>n</w:t>
                </w:r>
                <w:r>
                  <w:rPr>
                    <w:spacing w:val="2"/>
                  </w:rPr>
                  <w:t xml:space="preserve"> </w:t>
                </w:r>
                <w:r>
                  <w:t>35</w:t>
                </w:r>
                <w:r>
                  <w:rPr>
                    <w:spacing w:val="5"/>
                  </w:rPr>
                  <w:t>3</w:t>
                </w:r>
                <w:r>
                  <w:t>65</w:t>
                </w:r>
              </w:p>
              <w:p w14:paraId="67B320DA" w14:textId="77777777" w:rsidR="00393F75" w:rsidRDefault="00845A10">
                <w:pPr>
                  <w:spacing w:before="6" w:line="220" w:lineRule="exact"/>
                  <w:ind w:left="2857" w:right="373" w:hanging="2533"/>
                </w:pPr>
                <w:proofErr w:type="spellStart"/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t>lepon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1"/>
                  </w:rPr>
                  <w:t>(</w:t>
                </w:r>
                <w:r>
                  <w:t>0721)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8030188, </w:t>
                </w:r>
                <w:r>
                  <w:rPr>
                    <w:spacing w:val="1"/>
                  </w:rPr>
                  <w:t>F</w:t>
                </w:r>
                <w:r>
                  <w:rPr>
                    <w:spacing w:val="-1"/>
                  </w:rPr>
                  <w:t>a</w:t>
                </w:r>
                <w:r>
                  <w:t xml:space="preserve">x. </w:t>
                </w:r>
                <w:r>
                  <w:rPr>
                    <w:spacing w:val="1"/>
                  </w:rPr>
                  <w:t>(</w:t>
                </w:r>
                <w:r>
                  <w:t>072</w:t>
                </w:r>
                <w:r>
                  <w:rPr>
                    <w:spacing w:val="-4"/>
                  </w:rPr>
                  <w:t>1</w:t>
                </w:r>
                <w:r>
                  <w:t>)</w:t>
                </w:r>
                <w:r>
                  <w:rPr>
                    <w:spacing w:val="3"/>
                  </w:rPr>
                  <w:t xml:space="preserve"> </w:t>
                </w:r>
                <w:r>
                  <w:t>803018</w:t>
                </w:r>
                <w:r>
                  <w:rPr>
                    <w:spacing w:val="-4"/>
                  </w:rPr>
                  <w:t>9</w:t>
                </w:r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E</w:t>
                </w:r>
                <w:r>
                  <w:t xml:space="preserve">mail: </w:t>
                </w:r>
                <w:r>
                  <w:rPr>
                    <w:color w:val="0000FF"/>
                    <w:spacing w:val="-43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pu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s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u w:val="single" w:color="0000FF"/>
                    </w:rPr>
                    <w:t>t@ite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ac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id</w:t>
                  </w:r>
                </w:hyperlink>
                <w:r>
                  <w:rPr>
                    <w:color w:val="0000FF"/>
                  </w:rPr>
                  <w:t xml:space="preserve"> </w:t>
                </w:r>
                <w:hyperlink r:id="rId3">
                  <w:r>
                    <w:rPr>
                      <w:color w:val="0000FF"/>
                      <w:u w:val="single" w:color="0000FF"/>
                    </w:rPr>
                    <w:t>w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w</w:t>
                  </w:r>
                  <w:r>
                    <w:rPr>
                      <w:color w:val="0000FF"/>
                      <w:u w:val="single" w:color="0000FF"/>
                    </w:rPr>
                    <w:t>w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t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e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ac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3EB"/>
    <w:multiLevelType w:val="hybridMultilevel"/>
    <w:tmpl w:val="F67EC912"/>
    <w:lvl w:ilvl="0" w:tplc="DB168F10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0FBF4FA7"/>
    <w:multiLevelType w:val="hybridMultilevel"/>
    <w:tmpl w:val="958E17F6"/>
    <w:lvl w:ilvl="0" w:tplc="BFE444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F066E7"/>
    <w:multiLevelType w:val="hybridMultilevel"/>
    <w:tmpl w:val="6ADC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D33"/>
    <w:multiLevelType w:val="hybridMultilevel"/>
    <w:tmpl w:val="BD58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B46EB"/>
    <w:multiLevelType w:val="hybridMultilevel"/>
    <w:tmpl w:val="24A6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22661"/>
    <w:multiLevelType w:val="hybridMultilevel"/>
    <w:tmpl w:val="84BE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1AEC"/>
    <w:multiLevelType w:val="hybridMultilevel"/>
    <w:tmpl w:val="AF3C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70B1F"/>
    <w:multiLevelType w:val="multilevel"/>
    <w:tmpl w:val="8C4CE8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1EA7405"/>
    <w:multiLevelType w:val="hybridMultilevel"/>
    <w:tmpl w:val="F31879DE"/>
    <w:lvl w:ilvl="0" w:tplc="DEBEA044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9" w15:restartNumberingAfterBreak="0">
    <w:nsid w:val="73427FAE"/>
    <w:multiLevelType w:val="hybridMultilevel"/>
    <w:tmpl w:val="C98C9EDE"/>
    <w:lvl w:ilvl="0" w:tplc="8190FD6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7A02713C"/>
    <w:multiLevelType w:val="hybridMultilevel"/>
    <w:tmpl w:val="5BD68C9C"/>
    <w:lvl w:ilvl="0" w:tplc="790A055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75"/>
    <w:rsid w:val="00026918"/>
    <w:rsid w:val="000F2669"/>
    <w:rsid w:val="00180A32"/>
    <w:rsid w:val="00275BCF"/>
    <w:rsid w:val="003136A5"/>
    <w:rsid w:val="00393F75"/>
    <w:rsid w:val="005A294D"/>
    <w:rsid w:val="006578D6"/>
    <w:rsid w:val="006B5283"/>
    <w:rsid w:val="006B5DB0"/>
    <w:rsid w:val="006C78F0"/>
    <w:rsid w:val="00751C7F"/>
    <w:rsid w:val="00781ABE"/>
    <w:rsid w:val="007A4099"/>
    <w:rsid w:val="00845A10"/>
    <w:rsid w:val="008F2DD6"/>
    <w:rsid w:val="008F7FD3"/>
    <w:rsid w:val="0090546A"/>
    <w:rsid w:val="00917C51"/>
    <w:rsid w:val="009422BA"/>
    <w:rsid w:val="00973F34"/>
    <w:rsid w:val="00995074"/>
    <w:rsid w:val="00A31A16"/>
    <w:rsid w:val="00A5145F"/>
    <w:rsid w:val="00B0684D"/>
    <w:rsid w:val="00B562E6"/>
    <w:rsid w:val="00B678C4"/>
    <w:rsid w:val="00CA1127"/>
    <w:rsid w:val="00CE386F"/>
    <w:rsid w:val="00D62222"/>
    <w:rsid w:val="00DA6340"/>
    <w:rsid w:val="00DE7BA0"/>
    <w:rsid w:val="00E102E4"/>
    <w:rsid w:val="00E433BF"/>
    <w:rsid w:val="00EB2137"/>
    <w:rsid w:val="00EC0726"/>
    <w:rsid w:val="00ED173C"/>
    <w:rsid w:val="00F633AF"/>
    <w:rsid w:val="00F65DB7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494C39"/>
  <w15:docId w15:val="{E4EA98E9-C81B-4A81-8B3B-A092CE28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5DB0"/>
    <w:pPr>
      <w:ind w:left="720"/>
      <w:contextualSpacing/>
    </w:pPr>
  </w:style>
  <w:style w:type="character" w:customStyle="1" w:styleId="lrzxr">
    <w:name w:val="lrzxr"/>
    <w:basedOn w:val="DefaultParagraphFont"/>
    <w:rsid w:val="00CA1127"/>
  </w:style>
  <w:style w:type="character" w:styleId="Hyperlink">
    <w:name w:val="Hyperlink"/>
    <w:basedOn w:val="DefaultParagraphFont"/>
    <w:uiPriority w:val="99"/>
    <w:semiHidden/>
    <w:unhideWhenUsed/>
    <w:rsid w:val="00CA11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D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10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q=dinas%20lingkungan%20hidup%20kota%20bandar%20lampung&amp;safe=strict&amp;tbs=lf:1,lf_ui:2&amp;tbm=lcl&amp;sxsrf=ALeKk00Z2x3-OrZyCjNORzOdvTWCEoJB5g:1620616558946&amp;rflfq=1&amp;num=10&amp;rldimm=14885074809144234487&amp;lqi=CipkaW5hcyBsaW5na3VuZ2FuIGhpZHVwIGtvdGEgYmFuZGFyIGxhbXB1bmdaRAoWZGluYXMgbGluZ2t1bmdhbiBoaWR1cCIqZGluYXMgbGluZ2t1bmdhbiBoaWR1cCBrb3RhIGJhbmRhciBsYW1wdW5nkgERZ292ZXJubWVudF9vZmZpY2WqAR4QASoaIhZkaW5hcyBsaW5na3VuZ2FuIGhpZHVwKCY&amp;ved=2ahUKEwi4hcCSk77wAhXMdCsKHY5iA8kQvS4wAHoECAQQLg&amp;rlst=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strict&amp;client=firefox-b-d&amp;tbs=lf:1,lf_ui:2&amp;tbm=lcl&amp;sxsrf=ALeKk01XaxFmxjvV195agiOUOVyd-aPsmg:1612143894957&amp;q=DISPERKIM+kota+bandar+lampung&amp;rflfq=1&amp;num=10&amp;ved=2ahUKEwjb572ByMfuAhXRT30KHRTACskQtgN6BAgFE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ra.ac.id/" TargetMode="External"/><Relationship Id="rId2" Type="http://schemas.openxmlformats.org/officeDocument/2006/relationships/hyperlink" Target="mailto:pusat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Arief Rahmat Royan</cp:lastModifiedBy>
  <cp:revision>9</cp:revision>
  <cp:lastPrinted>2021-02-15T03:18:00Z</cp:lastPrinted>
  <dcterms:created xsi:type="dcterms:W3CDTF">2021-05-11T06:23:00Z</dcterms:created>
  <dcterms:modified xsi:type="dcterms:W3CDTF">2021-05-26T13:45:00Z</dcterms:modified>
</cp:coreProperties>
</file>