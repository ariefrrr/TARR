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CA85" w14:textId="77777777" w:rsidR="00393F75" w:rsidRDefault="00393F75">
      <w:pPr>
        <w:spacing w:before="8" w:line="100" w:lineRule="exact"/>
        <w:rPr>
          <w:sz w:val="11"/>
          <w:szCs w:val="11"/>
        </w:rPr>
      </w:pPr>
    </w:p>
    <w:p w14:paraId="1C511481" w14:textId="77777777" w:rsidR="00393F75" w:rsidRDefault="00393F75">
      <w:pPr>
        <w:spacing w:line="200" w:lineRule="exact"/>
      </w:pPr>
    </w:p>
    <w:p w14:paraId="6D8C5793" w14:textId="77777777" w:rsidR="00393F75" w:rsidRDefault="00845A10">
      <w:pPr>
        <w:spacing w:before="24" w:line="300" w:lineRule="exact"/>
        <w:ind w:left="2297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2"/>
          <w:position w:val="-1"/>
          <w:sz w:val="28"/>
          <w:szCs w:val="28"/>
          <w:u w:val="thick" w:color="000000"/>
        </w:rPr>
        <w:t>UR</w:t>
      </w:r>
      <w:r>
        <w:rPr>
          <w:b/>
          <w:spacing w:val="-2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3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E</w:t>
      </w:r>
      <w:r>
        <w:rPr>
          <w:b/>
          <w:spacing w:val="2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M</w:t>
      </w:r>
      <w:r>
        <w:rPr>
          <w:b/>
          <w:spacing w:val="-2"/>
          <w:position w:val="-1"/>
          <w:sz w:val="28"/>
          <w:szCs w:val="28"/>
          <w:u w:val="thick" w:color="000000"/>
        </w:rPr>
        <w:t>OH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2"/>
          <w:position w:val="-1"/>
          <w:sz w:val="28"/>
          <w:szCs w:val="28"/>
          <w:u w:val="thick" w:color="000000"/>
        </w:rPr>
        <w:t>NA</w:t>
      </w:r>
      <w:r>
        <w:rPr>
          <w:b/>
          <w:position w:val="-1"/>
          <w:sz w:val="28"/>
          <w:szCs w:val="28"/>
          <w:u w:val="thick" w:color="000000"/>
        </w:rPr>
        <w:t xml:space="preserve">N </w:t>
      </w:r>
      <w:r>
        <w:rPr>
          <w:b/>
          <w:spacing w:val="1"/>
          <w:position w:val="-1"/>
          <w:sz w:val="28"/>
          <w:szCs w:val="28"/>
          <w:u w:val="thick" w:color="000000"/>
        </w:rPr>
        <w:t>P</w:t>
      </w:r>
      <w:r>
        <w:rPr>
          <w:b/>
          <w:spacing w:val="-3"/>
          <w:position w:val="-1"/>
          <w:sz w:val="28"/>
          <w:szCs w:val="28"/>
          <w:u w:val="thick" w:color="000000"/>
        </w:rPr>
        <w:t>E</w:t>
      </w:r>
      <w:r>
        <w:rPr>
          <w:b/>
          <w:spacing w:val="2"/>
          <w:position w:val="-1"/>
          <w:sz w:val="28"/>
          <w:szCs w:val="28"/>
          <w:u w:val="thick" w:color="000000"/>
        </w:rPr>
        <w:t>N</w:t>
      </w:r>
      <w:r>
        <w:rPr>
          <w:b/>
          <w:spacing w:val="-2"/>
          <w:position w:val="-1"/>
          <w:sz w:val="28"/>
          <w:szCs w:val="28"/>
          <w:u w:val="thick" w:color="000000"/>
        </w:rPr>
        <w:t>G</w:t>
      </w:r>
      <w:r>
        <w:rPr>
          <w:b/>
          <w:spacing w:val="2"/>
          <w:position w:val="-1"/>
          <w:sz w:val="28"/>
          <w:szCs w:val="28"/>
          <w:u w:val="thick" w:color="000000"/>
        </w:rPr>
        <w:t>AN</w:t>
      </w:r>
      <w:r>
        <w:rPr>
          <w:b/>
          <w:spacing w:val="-3"/>
          <w:position w:val="-1"/>
          <w:sz w:val="28"/>
          <w:szCs w:val="28"/>
          <w:u w:val="thick" w:color="000000"/>
        </w:rPr>
        <w:t>T</w:t>
      </w:r>
      <w:r>
        <w:rPr>
          <w:b/>
          <w:spacing w:val="2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2"/>
          <w:position w:val="-1"/>
          <w:sz w:val="28"/>
          <w:szCs w:val="28"/>
          <w:u w:val="thick" w:color="000000"/>
        </w:rPr>
        <w:t>U</w:t>
      </w:r>
      <w:r>
        <w:rPr>
          <w:b/>
          <w:spacing w:val="2"/>
          <w:position w:val="-1"/>
          <w:sz w:val="28"/>
          <w:szCs w:val="28"/>
          <w:u w:val="thick" w:color="000000"/>
        </w:rPr>
        <w:t>RV</w:t>
      </w:r>
      <w:r>
        <w:rPr>
          <w:b/>
          <w:spacing w:val="1"/>
          <w:position w:val="-1"/>
          <w:sz w:val="28"/>
          <w:szCs w:val="28"/>
          <w:u w:val="thick" w:color="000000"/>
        </w:rPr>
        <w:t>E</w:t>
      </w:r>
      <w:r>
        <w:rPr>
          <w:b/>
          <w:position w:val="-1"/>
          <w:sz w:val="28"/>
          <w:szCs w:val="28"/>
          <w:u w:val="thick" w:color="000000"/>
        </w:rPr>
        <w:t>I</w:t>
      </w:r>
    </w:p>
    <w:p w14:paraId="3C08A3E1" w14:textId="77777777" w:rsidR="00393F75" w:rsidRDefault="00393F75">
      <w:pPr>
        <w:spacing w:before="16" w:line="240" w:lineRule="exact"/>
        <w:rPr>
          <w:sz w:val="24"/>
          <w:szCs w:val="24"/>
        </w:rPr>
      </w:pPr>
    </w:p>
    <w:p w14:paraId="3283C3C8" w14:textId="77777777" w:rsidR="00393F75" w:rsidRDefault="006578D6">
      <w:pPr>
        <w:spacing w:before="29"/>
        <w:ind w:left="105"/>
        <w:rPr>
          <w:sz w:val="24"/>
          <w:szCs w:val="24"/>
        </w:rPr>
      </w:pPr>
      <w:r>
        <w:pict w14:anchorId="0F7E8CD8">
          <v:group id="_x0000_s1034" style="position:absolute;left:0;text-align:left;margin-left:42.3pt;margin-top:101.8pt;width:529.05pt;height:4.3pt;z-index:-251659776;mso-position-horizontal-relative:page;mso-position-vertical-relative:page" coordorigin="846,2036" coordsize="10581,86">
            <v:shape id="_x0000_s1036" style="position:absolute;left:877;top:2114;width:10519;height:0" coordorigin="877,2114" coordsize="10519,0" path="m877,2114r10519,e" filled="f" strokeweight=".7pt">
              <v:path arrowok="t"/>
            </v:shape>
            <v:shape id="_x0000_s1035" style="position:absolute;left:877;top:2067;width:10519;height:0" coordorigin="877,2067" coordsize="10519,0" path="m877,2067r10519,e" filled="f" strokeweight="3.1pt">
              <v:path arrowok="t"/>
            </v:shape>
            <w10:wrap anchorx="page" anchory="page"/>
          </v:group>
        </w:pict>
      </w:r>
      <w:proofErr w:type="spellStart"/>
      <w:r w:rsidR="00845A10">
        <w:rPr>
          <w:spacing w:val="-1"/>
          <w:sz w:val="24"/>
          <w:szCs w:val="24"/>
        </w:rPr>
        <w:t>D</w:t>
      </w:r>
      <w:r w:rsidR="00845A10">
        <w:rPr>
          <w:spacing w:val="1"/>
          <w:sz w:val="24"/>
          <w:szCs w:val="24"/>
        </w:rPr>
        <w:t>e</w:t>
      </w:r>
      <w:r w:rsidR="00845A10">
        <w:rPr>
          <w:sz w:val="24"/>
          <w:szCs w:val="24"/>
        </w:rPr>
        <w:t>ng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>n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z w:val="24"/>
          <w:szCs w:val="24"/>
        </w:rPr>
        <w:t>hor</w:t>
      </w:r>
      <w:r w:rsidR="00845A10">
        <w:rPr>
          <w:spacing w:val="1"/>
          <w:sz w:val="24"/>
          <w:szCs w:val="24"/>
        </w:rPr>
        <w:t>mat</w:t>
      </w:r>
      <w:proofErr w:type="spellEnd"/>
      <w:r w:rsidR="00845A10">
        <w:rPr>
          <w:sz w:val="24"/>
          <w:szCs w:val="24"/>
        </w:rPr>
        <w:t>,</w:t>
      </w:r>
      <w:r w:rsidR="00845A10">
        <w:rPr>
          <w:spacing w:val="2"/>
          <w:sz w:val="24"/>
          <w:szCs w:val="24"/>
        </w:rPr>
        <w:t xml:space="preserve"> </w:t>
      </w:r>
      <w:r w:rsidR="00845A10">
        <w:rPr>
          <w:spacing w:val="-4"/>
          <w:sz w:val="24"/>
          <w:szCs w:val="24"/>
        </w:rPr>
        <w:t>y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 xml:space="preserve">ng </w:t>
      </w:r>
      <w:proofErr w:type="spellStart"/>
      <w:r w:rsidR="00845A10">
        <w:rPr>
          <w:sz w:val="24"/>
          <w:szCs w:val="24"/>
        </w:rPr>
        <w:t>b</w:t>
      </w:r>
      <w:r w:rsidR="00845A10">
        <w:rPr>
          <w:spacing w:val="1"/>
          <w:sz w:val="24"/>
          <w:szCs w:val="24"/>
        </w:rPr>
        <w:t>e</w:t>
      </w:r>
      <w:r w:rsidR="00845A10">
        <w:rPr>
          <w:spacing w:val="-4"/>
          <w:sz w:val="24"/>
          <w:szCs w:val="24"/>
        </w:rPr>
        <w:t>r</w:t>
      </w:r>
      <w:r w:rsidR="00845A10">
        <w:rPr>
          <w:spacing w:val="1"/>
          <w:sz w:val="24"/>
          <w:szCs w:val="24"/>
        </w:rPr>
        <w:t>ta</w:t>
      </w:r>
      <w:r w:rsidR="00845A10">
        <w:rPr>
          <w:sz w:val="24"/>
          <w:szCs w:val="24"/>
        </w:rPr>
        <w:t>nda</w:t>
      </w:r>
      <w:proofErr w:type="spellEnd"/>
      <w:r w:rsidR="00845A10">
        <w:rPr>
          <w:spacing w:val="-3"/>
          <w:sz w:val="24"/>
          <w:szCs w:val="24"/>
        </w:rPr>
        <w:t xml:space="preserve"> </w:t>
      </w:r>
      <w:proofErr w:type="spellStart"/>
      <w:r w:rsidR="00845A10">
        <w:rPr>
          <w:spacing w:val="1"/>
          <w:sz w:val="24"/>
          <w:szCs w:val="24"/>
        </w:rPr>
        <w:t>ta</w:t>
      </w:r>
      <w:r w:rsidR="00845A10">
        <w:rPr>
          <w:sz w:val="24"/>
          <w:szCs w:val="24"/>
        </w:rPr>
        <w:t>ng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>n</w:t>
      </w:r>
      <w:proofErr w:type="spellEnd"/>
      <w:r w:rsidR="00845A10">
        <w:rPr>
          <w:sz w:val="24"/>
          <w:szCs w:val="24"/>
        </w:rPr>
        <w:t xml:space="preserve"> </w:t>
      </w:r>
      <w:r w:rsidR="00845A10">
        <w:rPr>
          <w:spacing w:val="-4"/>
          <w:sz w:val="24"/>
          <w:szCs w:val="24"/>
        </w:rPr>
        <w:t>d</w:t>
      </w:r>
      <w:r w:rsidR="00845A10">
        <w:rPr>
          <w:sz w:val="24"/>
          <w:szCs w:val="24"/>
        </w:rPr>
        <w:t>i</w:t>
      </w:r>
      <w:r w:rsidR="00845A10">
        <w:rPr>
          <w:spacing w:val="1"/>
          <w:sz w:val="24"/>
          <w:szCs w:val="24"/>
        </w:rPr>
        <w:t xml:space="preserve"> </w:t>
      </w:r>
      <w:proofErr w:type="spellStart"/>
      <w:r w:rsidR="00845A10">
        <w:rPr>
          <w:spacing w:val="-4"/>
          <w:sz w:val="24"/>
          <w:szCs w:val="24"/>
        </w:rPr>
        <w:t>b</w:t>
      </w:r>
      <w:r w:rsidR="00845A10">
        <w:rPr>
          <w:spacing w:val="1"/>
          <w:sz w:val="24"/>
          <w:szCs w:val="24"/>
        </w:rPr>
        <w:t>a</w:t>
      </w:r>
      <w:r w:rsidR="00845A10">
        <w:rPr>
          <w:spacing w:val="-1"/>
          <w:sz w:val="24"/>
          <w:szCs w:val="24"/>
        </w:rPr>
        <w:t>w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>h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pacing w:val="1"/>
          <w:sz w:val="24"/>
          <w:szCs w:val="24"/>
        </w:rPr>
        <w:t>i</w:t>
      </w:r>
      <w:r w:rsidR="00845A10">
        <w:rPr>
          <w:sz w:val="24"/>
          <w:szCs w:val="24"/>
        </w:rPr>
        <w:t>n</w:t>
      </w:r>
      <w:r w:rsidR="00845A10">
        <w:rPr>
          <w:spacing w:val="1"/>
          <w:sz w:val="24"/>
          <w:szCs w:val="24"/>
        </w:rPr>
        <w:t>i</w:t>
      </w:r>
      <w:proofErr w:type="spellEnd"/>
      <w:r w:rsidR="00845A10">
        <w:rPr>
          <w:sz w:val="24"/>
          <w:szCs w:val="24"/>
        </w:rPr>
        <w:t>:</w:t>
      </w:r>
    </w:p>
    <w:p w14:paraId="03FAAFB8" w14:textId="77777777" w:rsidR="006B5DB0" w:rsidRDefault="00845A10" w:rsidP="008F2DD6">
      <w:pPr>
        <w:ind w:left="388" w:right="333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 w:rsidR="006B5DB0">
        <w:rPr>
          <w:sz w:val="24"/>
          <w:szCs w:val="24"/>
        </w:rPr>
        <w:t xml:space="preserve">a                           </w:t>
      </w:r>
      <w:proofErr w:type="gramStart"/>
      <w:r w:rsidR="006B5DB0">
        <w:rPr>
          <w:sz w:val="24"/>
          <w:szCs w:val="24"/>
        </w:rPr>
        <w:t xml:space="preserve">  :</w:t>
      </w:r>
      <w:proofErr w:type="gramEnd"/>
      <w:r>
        <w:rPr>
          <w:spacing w:val="29"/>
          <w:sz w:val="24"/>
          <w:szCs w:val="24"/>
        </w:rPr>
        <w:t xml:space="preserve"> </w:t>
      </w:r>
      <w:r w:rsidR="006B5DB0">
        <w:rPr>
          <w:spacing w:val="29"/>
          <w:sz w:val="24"/>
          <w:szCs w:val="24"/>
        </w:rPr>
        <w:t xml:space="preserve">Muhammad Ray Qodhi </w:t>
      </w:r>
      <w:proofErr w:type="spellStart"/>
      <w:r w:rsidR="006B5DB0">
        <w:rPr>
          <w:spacing w:val="29"/>
          <w:sz w:val="24"/>
          <w:szCs w:val="24"/>
        </w:rPr>
        <w:t>Pensado</w:t>
      </w:r>
      <w:proofErr w:type="spellEnd"/>
    </w:p>
    <w:p w14:paraId="4333D413" w14:textId="77777777" w:rsidR="006B5DB0" w:rsidRDefault="00845A10" w:rsidP="008F2DD6">
      <w:pPr>
        <w:ind w:left="388" w:right="333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 M      </w:t>
      </w:r>
      <w:r w:rsidR="006B5DB0">
        <w:rPr>
          <w:sz w:val="24"/>
          <w:szCs w:val="24"/>
        </w:rPr>
        <w:t xml:space="preserve">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22117155</w:t>
      </w:r>
    </w:p>
    <w:p w14:paraId="365BB984" w14:textId="77777777" w:rsidR="006B5DB0" w:rsidRDefault="00845A10" w:rsidP="008F2DD6">
      <w:pPr>
        <w:ind w:left="388" w:right="333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 w:rsidR="006B5DB0">
        <w:rPr>
          <w:sz w:val="24"/>
          <w:szCs w:val="24"/>
        </w:rPr>
        <w:t>n</w:t>
      </w:r>
      <w:proofErr w:type="spellEnd"/>
      <w:r w:rsidR="006B5DB0">
        <w:rPr>
          <w:sz w:val="24"/>
          <w:szCs w:val="24"/>
        </w:rPr>
        <w:t xml:space="preserve">   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 w:rsidR="006B5DB0">
        <w:rPr>
          <w:sz w:val="24"/>
          <w:szCs w:val="24"/>
        </w:rPr>
        <w:t>Teknologi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Infrastruktur</w:t>
      </w:r>
      <w:proofErr w:type="spellEnd"/>
      <w:r w:rsidR="006B5DB0">
        <w:rPr>
          <w:sz w:val="24"/>
          <w:szCs w:val="24"/>
        </w:rPr>
        <w:t xml:space="preserve"> dan </w:t>
      </w:r>
      <w:proofErr w:type="spellStart"/>
      <w:r w:rsidR="006B5DB0">
        <w:rPr>
          <w:sz w:val="24"/>
          <w:szCs w:val="24"/>
        </w:rPr>
        <w:t>Kewilayahan</w:t>
      </w:r>
      <w:proofErr w:type="spellEnd"/>
      <w:r w:rsidR="006B5DB0">
        <w:rPr>
          <w:sz w:val="24"/>
          <w:szCs w:val="24"/>
        </w:rPr>
        <w:t xml:space="preserve"> </w:t>
      </w:r>
    </w:p>
    <w:p w14:paraId="77E8C3E8" w14:textId="77777777" w:rsidR="006B5DB0" w:rsidRDefault="00845A10" w:rsidP="008F2DD6">
      <w:pPr>
        <w:ind w:left="388" w:right="33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 w:rsidR="006B5DB0">
        <w:rPr>
          <w:sz w:val="24"/>
          <w:szCs w:val="24"/>
        </w:rPr>
        <w:t>udi</w:t>
      </w:r>
      <w:proofErr w:type="spellEnd"/>
      <w:r w:rsidR="006B5DB0">
        <w:rPr>
          <w:sz w:val="24"/>
          <w:szCs w:val="24"/>
        </w:rPr>
        <w:t xml:space="preserve">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Perencanaan</w:t>
      </w:r>
      <w:proofErr w:type="spellEnd"/>
      <w:r w:rsidR="006B5DB0">
        <w:rPr>
          <w:sz w:val="24"/>
          <w:szCs w:val="24"/>
        </w:rPr>
        <w:t xml:space="preserve"> Wilayah dan Kota</w:t>
      </w:r>
    </w:p>
    <w:p w14:paraId="37B09C02" w14:textId="77777777" w:rsidR="006B5DB0" w:rsidRDefault="00845A10" w:rsidP="008F2DD6">
      <w:pPr>
        <w:ind w:left="2884" w:right="333" w:hanging="249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lama</w:t>
      </w:r>
      <w:r w:rsidR="006B5DB0">
        <w:rPr>
          <w:sz w:val="24"/>
          <w:szCs w:val="24"/>
        </w:rPr>
        <w:t xml:space="preserve">t    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Jl. </w:t>
      </w:r>
      <w:proofErr w:type="spellStart"/>
      <w:r w:rsidR="006B5DB0">
        <w:rPr>
          <w:sz w:val="24"/>
          <w:szCs w:val="24"/>
        </w:rPr>
        <w:t>Bumi</w:t>
      </w:r>
      <w:proofErr w:type="spellEnd"/>
      <w:r w:rsidR="006B5DB0">
        <w:rPr>
          <w:sz w:val="24"/>
          <w:szCs w:val="24"/>
        </w:rPr>
        <w:t xml:space="preserve"> Jaya 1 </w:t>
      </w:r>
      <w:proofErr w:type="spellStart"/>
      <w:r w:rsidR="006B5DB0">
        <w:rPr>
          <w:sz w:val="24"/>
          <w:szCs w:val="24"/>
        </w:rPr>
        <w:t>nomor</w:t>
      </w:r>
      <w:proofErr w:type="spellEnd"/>
      <w:r w:rsidR="006B5DB0">
        <w:rPr>
          <w:sz w:val="24"/>
          <w:szCs w:val="24"/>
        </w:rPr>
        <w:t xml:space="preserve"> 6, </w:t>
      </w:r>
      <w:proofErr w:type="spellStart"/>
      <w:r w:rsidR="006B5DB0">
        <w:rPr>
          <w:sz w:val="24"/>
          <w:szCs w:val="24"/>
        </w:rPr>
        <w:t>Kelurahan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Labuhan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Dalam</w:t>
      </w:r>
      <w:proofErr w:type="spellEnd"/>
      <w:r w:rsidR="006B5DB0">
        <w:rPr>
          <w:sz w:val="24"/>
          <w:szCs w:val="24"/>
        </w:rPr>
        <w:t xml:space="preserve">, </w:t>
      </w:r>
      <w:proofErr w:type="spellStart"/>
      <w:r w:rsidR="006B5DB0">
        <w:rPr>
          <w:sz w:val="24"/>
          <w:szCs w:val="24"/>
        </w:rPr>
        <w:t>Kecamatan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z w:val="24"/>
          <w:szCs w:val="24"/>
        </w:rPr>
        <w:t>Tanjung</w:t>
      </w:r>
      <w:proofErr w:type="spellEnd"/>
      <w:r w:rsidR="006B5DB0">
        <w:rPr>
          <w:sz w:val="24"/>
          <w:szCs w:val="24"/>
        </w:rPr>
        <w:t xml:space="preserve">   </w:t>
      </w:r>
      <w:proofErr w:type="spellStart"/>
      <w:r w:rsidR="006B5DB0">
        <w:rPr>
          <w:sz w:val="24"/>
          <w:szCs w:val="24"/>
        </w:rPr>
        <w:t>Senang</w:t>
      </w:r>
      <w:proofErr w:type="spellEnd"/>
      <w:r w:rsidR="006B5DB0">
        <w:rPr>
          <w:sz w:val="24"/>
          <w:szCs w:val="24"/>
        </w:rPr>
        <w:t>, Kota Bandar Lampung, 35142</w:t>
      </w:r>
    </w:p>
    <w:p w14:paraId="0D5DD4F7" w14:textId="77777777" w:rsidR="006B5DB0" w:rsidRDefault="00845A10" w:rsidP="008F2DD6">
      <w:pPr>
        <w:spacing w:before="3"/>
        <w:ind w:left="388" w:right="33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Tel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p                   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082279917628</w:t>
      </w:r>
    </w:p>
    <w:p w14:paraId="63BFD235" w14:textId="77777777" w:rsidR="006B5DB0" w:rsidRDefault="00845A10" w:rsidP="008F2DD6">
      <w:pPr>
        <w:spacing w:before="3"/>
        <w:ind w:left="388" w:right="332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Ema</w:t>
      </w:r>
      <w:r>
        <w:rPr>
          <w:spacing w:val="-3"/>
          <w:sz w:val="24"/>
          <w:szCs w:val="24"/>
        </w:rPr>
        <w:t>i</w:t>
      </w:r>
      <w:r w:rsidR="006B5DB0">
        <w:rPr>
          <w:sz w:val="24"/>
          <w:szCs w:val="24"/>
        </w:rPr>
        <w:t xml:space="preserve">l                   </w:t>
      </w:r>
      <w:r w:rsidR="006B5DB0">
        <w:rPr>
          <w:sz w:val="24"/>
          <w:szCs w:val="24"/>
        </w:rPr>
        <w:tab/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B5DB0">
        <w:rPr>
          <w:sz w:val="24"/>
          <w:szCs w:val="24"/>
        </w:rPr>
        <w:t xml:space="preserve"> Muhammad.22117155@student.itera.ac.id</w:t>
      </w:r>
    </w:p>
    <w:p w14:paraId="50F02A39" w14:textId="77777777" w:rsidR="00393F75" w:rsidRDefault="00845A10" w:rsidP="008F2DD6">
      <w:pPr>
        <w:spacing w:before="3"/>
        <w:ind w:left="388" w:right="332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s</w:t>
      </w:r>
      <w:r w:rsidR="006B5DB0">
        <w:rPr>
          <w:sz w:val="24"/>
          <w:szCs w:val="24"/>
        </w:rPr>
        <w:t>i</w:t>
      </w:r>
      <w:proofErr w:type="spellEnd"/>
      <w:r w:rsidR="006B5DB0">
        <w:rPr>
          <w:sz w:val="24"/>
          <w:szCs w:val="24"/>
        </w:rPr>
        <w:t xml:space="preserve">        </w:t>
      </w:r>
      <w:r w:rsidR="006B5DB0">
        <w:rPr>
          <w:sz w:val="24"/>
          <w:szCs w:val="24"/>
        </w:rPr>
        <w:tab/>
      </w:r>
      <w:r>
        <w:rPr>
          <w:sz w:val="24"/>
          <w:szCs w:val="24"/>
        </w:rPr>
        <w:t>:1</w:t>
      </w:r>
      <w:r w:rsidR="006B5DB0">
        <w:rPr>
          <w:sz w:val="24"/>
          <w:szCs w:val="24"/>
        </w:rPr>
        <w:t xml:space="preserve">. </w:t>
      </w:r>
      <w:proofErr w:type="spellStart"/>
      <w:r w:rsidR="006B5DB0">
        <w:rPr>
          <w:sz w:val="24"/>
          <w:szCs w:val="24"/>
        </w:rPr>
        <w:t>Dwi</w:t>
      </w:r>
      <w:proofErr w:type="spellEnd"/>
      <w:r w:rsidR="006B5DB0">
        <w:rPr>
          <w:spacing w:val="-3"/>
          <w:sz w:val="24"/>
          <w:szCs w:val="24"/>
        </w:rPr>
        <w:t xml:space="preserve"> </w:t>
      </w:r>
      <w:proofErr w:type="spellStart"/>
      <w:r w:rsidR="006B5DB0">
        <w:rPr>
          <w:spacing w:val="-2"/>
          <w:sz w:val="24"/>
          <w:szCs w:val="24"/>
        </w:rPr>
        <w:t>B</w:t>
      </w:r>
      <w:r w:rsidR="006B5DB0">
        <w:rPr>
          <w:spacing w:val="6"/>
          <w:sz w:val="24"/>
          <w:szCs w:val="24"/>
        </w:rPr>
        <w:t>a</w:t>
      </w:r>
      <w:r w:rsidR="006B5DB0">
        <w:rPr>
          <w:spacing w:val="-12"/>
          <w:sz w:val="24"/>
          <w:szCs w:val="24"/>
        </w:rPr>
        <w:t>y</w:t>
      </w:r>
      <w:r w:rsidR="006B5DB0">
        <w:rPr>
          <w:sz w:val="24"/>
          <w:szCs w:val="24"/>
        </w:rPr>
        <w:t>u</w:t>
      </w:r>
      <w:proofErr w:type="spellEnd"/>
      <w:r w:rsidR="006B5DB0">
        <w:rPr>
          <w:sz w:val="24"/>
          <w:szCs w:val="24"/>
        </w:rPr>
        <w:t xml:space="preserve"> </w:t>
      </w:r>
      <w:proofErr w:type="spellStart"/>
      <w:r w:rsidR="006B5DB0">
        <w:rPr>
          <w:spacing w:val="3"/>
          <w:sz w:val="24"/>
          <w:szCs w:val="24"/>
        </w:rPr>
        <w:t>P</w:t>
      </w:r>
      <w:r w:rsidR="006B5DB0">
        <w:rPr>
          <w:spacing w:val="-1"/>
          <w:sz w:val="24"/>
          <w:szCs w:val="24"/>
        </w:rPr>
        <w:t>ra</w:t>
      </w:r>
      <w:r w:rsidR="006B5DB0">
        <w:rPr>
          <w:sz w:val="24"/>
          <w:szCs w:val="24"/>
        </w:rPr>
        <w:t>s</w:t>
      </w:r>
      <w:r w:rsidR="006B5DB0">
        <w:rPr>
          <w:spacing w:val="-1"/>
          <w:sz w:val="24"/>
          <w:szCs w:val="24"/>
        </w:rPr>
        <w:t>e</w:t>
      </w:r>
      <w:r w:rsidR="006B5DB0">
        <w:rPr>
          <w:spacing w:val="5"/>
          <w:sz w:val="24"/>
          <w:szCs w:val="24"/>
        </w:rPr>
        <w:t>t</w:t>
      </w:r>
      <w:r w:rsidR="006B5DB0">
        <w:rPr>
          <w:spacing w:val="-10"/>
          <w:sz w:val="24"/>
          <w:szCs w:val="24"/>
        </w:rPr>
        <w:t>y</w:t>
      </w:r>
      <w:r w:rsidR="006B5DB0">
        <w:rPr>
          <w:spacing w:val="1"/>
          <w:sz w:val="24"/>
          <w:szCs w:val="24"/>
        </w:rPr>
        <w:t>a</w:t>
      </w:r>
      <w:proofErr w:type="spellEnd"/>
      <w:r w:rsidR="006B5DB0">
        <w:rPr>
          <w:sz w:val="24"/>
          <w:szCs w:val="24"/>
        </w:rPr>
        <w:t>,</w:t>
      </w:r>
      <w:r w:rsidR="006B5DB0">
        <w:rPr>
          <w:spacing w:val="-5"/>
          <w:sz w:val="24"/>
          <w:szCs w:val="24"/>
        </w:rPr>
        <w:t xml:space="preserve"> </w:t>
      </w:r>
      <w:proofErr w:type="spellStart"/>
      <w:r w:rsidR="006B5DB0">
        <w:rPr>
          <w:spacing w:val="1"/>
          <w:sz w:val="24"/>
          <w:szCs w:val="24"/>
        </w:rPr>
        <w:t>S</w:t>
      </w:r>
      <w:r w:rsidR="006B5DB0">
        <w:rPr>
          <w:sz w:val="24"/>
          <w:szCs w:val="24"/>
        </w:rPr>
        <w:t>.</w:t>
      </w:r>
      <w:r w:rsidR="006B5DB0">
        <w:rPr>
          <w:spacing w:val="1"/>
          <w:sz w:val="24"/>
          <w:szCs w:val="24"/>
        </w:rPr>
        <w:t>S</w:t>
      </w:r>
      <w:r w:rsidR="006B5DB0">
        <w:rPr>
          <w:sz w:val="24"/>
          <w:szCs w:val="24"/>
        </w:rPr>
        <w:t>i</w:t>
      </w:r>
      <w:proofErr w:type="spellEnd"/>
      <w:r w:rsidR="006B5DB0">
        <w:rPr>
          <w:sz w:val="24"/>
          <w:szCs w:val="24"/>
        </w:rPr>
        <w:t>.,</w:t>
      </w:r>
      <w:r w:rsidR="006B5DB0">
        <w:rPr>
          <w:spacing w:val="-4"/>
          <w:sz w:val="24"/>
          <w:szCs w:val="24"/>
        </w:rPr>
        <w:t xml:space="preserve"> </w:t>
      </w:r>
      <w:r w:rsidR="006B5DB0">
        <w:rPr>
          <w:sz w:val="24"/>
          <w:szCs w:val="24"/>
        </w:rPr>
        <w:t>M.E</w:t>
      </w:r>
      <w:r w:rsidR="006B5DB0">
        <w:rPr>
          <w:spacing w:val="2"/>
          <w:sz w:val="24"/>
          <w:szCs w:val="24"/>
        </w:rPr>
        <w:t>n</w:t>
      </w:r>
      <w:r w:rsidR="006B5DB0">
        <w:rPr>
          <w:spacing w:val="-5"/>
          <w:sz w:val="24"/>
          <w:szCs w:val="24"/>
        </w:rPr>
        <w:t>g</w:t>
      </w:r>
      <w:r w:rsidR="006B5DB0">
        <w:rPr>
          <w:sz w:val="24"/>
          <w:szCs w:val="24"/>
        </w:rPr>
        <w:t>.</w:t>
      </w:r>
    </w:p>
    <w:p w14:paraId="2890A6EC" w14:textId="77777777" w:rsidR="00393F75" w:rsidRDefault="006B5DB0" w:rsidP="008F2DD6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5A10">
        <w:rPr>
          <w:sz w:val="24"/>
          <w:szCs w:val="24"/>
        </w:rPr>
        <w:t>2</w:t>
      </w:r>
      <w:r>
        <w:rPr>
          <w:sz w:val="24"/>
          <w:szCs w:val="24"/>
        </w:rPr>
        <w:t xml:space="preserve">. Mentari </w:t>
      </w:r>
      <w:proofErr w:type="spellStart"/>
      <w:r>
        <w:rPr>
          <w:sz w:val="24"/>
          <w:szCs w:val="24"/>
        </w:rPr>
        <w:t>Pratami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>.</w:t>
      </w:r>
    </w:p>
    <w:p w14:paraId="506079E2" w14:textId="77777777" w:rsidR="006B5DB0" w:rsidRPr="006B5DB0" w:rsidRDefault="006B5DB0" w:rsidP="006B5DB0">
      <w:pPr>
        <w:spacing w:line="260" w:lineRule="exact"/>
        <w:ind w:left="2880"/>
        <w:rPr>
          <w:sz w:val="24"/>
          <w:szCs w:val="24"/>
        </w:rPr>
      </w:pPr>
    </w:p>
    <w:p w14:paraId="2030BE40" w14:textId="77777777" w:rsidR="00393F75" w:rsidRDefault="00845A10">
      <w:pPr>
        <w:spacing w:line="260" w:lineRule="exact"/>
        <w:ind w:left="105"/>
        <w:rPr>
          <w:sz w:val="24"/>
          <w:szCs w:val="24"/>
        </w:rPr>
      </w:pPr>
      <w:proofErr w:type="spellStart"/>
      <w:r>
        <w:rPr>
          <w:spacing w:val="-1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ni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aj</w:t>
      </w:r>
      <w:r>
        <w:rPr>
          <w:position w:val="-1"/>
          <w:sz w:val="24"/>
          <w:szCs w:val="24"/>
        </w:rPr>
        <w:t>u</w:t>
      </w:r>
      <w:r>
        <w:rPr>
          <w:spacing w:val="-4"/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4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ohon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ur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r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4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proofErr w:type="spellEnd"/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ng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it</w:t>
      </w:r>
      <w:r>
        <w:rPr>
          <w:spacing w:val="-4"/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ke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spacing w:val="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>:</w:t>
      </w:r>
    </w:p>
    <w:p w14:paraId="08FF6D5A" w14:textId="77777777" w:rsidR="00393F75" w:rsidRDefault="00393F75">
      <w:pPr>
        <w:spacing w:before="10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3121"/>
        <w:gridCol w:w="2129"/>
        <w:gridCol w:w="2269"/>
      </w:tblGrid>
      <w:tr w:rsidR="00393F75" w14:paraId="52061F76" w14:textId="77777777" w:rsidTr="00F65DB7">
        <w:trPr>
          <w:trHeight w:hRule="exact" w:val="26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CFD7" w14:textId="77777777" w:rsidR="00393F75" w:rsidRDefault="00845A10">
            <w:pPr>
              <w:spacing w:before="2" w:line="240" w:lineRule="exact"/>
              <w:ind w:left="963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4325" w14:textId="77777777" w:rsidR="00393F75" w:rsidRDefault="00845A10">
            <w:pPr>
              <w:spacing w:before="2" w:line="240" w:lineRule="exact"/>
              <w:ind w:left="520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ALA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AN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CCB1" w14:textId="77777777" w:rsidR="00393F75" w:rsidRDefault="00845A10">
            <w:pPr>
              <w:spacing w:before="2" w:line="240" w:lineRule="exact"/>
              <w:ind w:left="531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TEL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PO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B81" w14:textId="77777777" w:rsidR="00393F75" w:rsidRDefault="00845A10">
            <w:pPr>
              <w:spacing w:before="2" w:line="240" w:lineRule="exact"/>
              <w:ind w:left="41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KE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RLU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</w:p>
        </w:tc>
      </w:tr>
      <w:tr w:rsidR="00393F75" w14:paraId="4A0AC579" w14:textId="77777777" w:rsidTr="00F65DB7">
        <w:trPr>
          <w:trHeight w:hRule="exact" w:val="2122"/>
        </w:trPr>
        <w:tc>
          <w:tcPr>
            <w:tcW w:w="2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F1C569" w14:textId="77777777" w:rsidR="00393F75" w:rsidRPr="00EC0726" w:rsidRDefault="00EC0726" w:rsidP="00EC072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Perumahan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Permukiman</w:t>
            </w:r>
            <w:proofErr w:type="spellEnd"/>
            <w:r>
              <w:rPr>
                <w:sz w:val="24"/>
                <w:szCs w:val="24"/>
              </w:rPr>
              <w:t xml:space="preserve"> Kota Bandar Lampung</w:t>
            </w:r>
          </w:p>
        </w:tc>
        <w:tc>
          <w:tcPr>
            <w:tcW w:w="31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2F3B4B" w14:textId="77777777" w:rsidR="00393F75" w:rsidRPr="00CA1127" w:rsidRDefault="00CA1127" w:rsidP="00CA1127">
            <w:pPr>
              <w:ind w:left="104"/>
              <w:rPr>
                <w:sz w:val="24"/>
                <w:szCs w:val="24"/>
              </w:rPr>
            </w:pPr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Gedung Sai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Batin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, 2nd Floor, JL. Dr. Susilo, No. 2,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Komplek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 Kantor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Walikota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 Bandar Lampung,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Sumur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 Batu,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Kec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.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Tlk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. </w:t>
            </w:r>
            <w:proofErr w:type="spellStart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>Betung</w:t>
            </w:r>
            <w:proofErr w:type="spellEnd"/>
            <w:r w:rsidRPr="00CA1127">
              <w:rPr>
                <w:rStyle w:val="lrzxr"/>
                <w:rFonts w:eastAsiaTheme="majorEastAsia"/>
                <w:sz w:val="24"/>
                <w:szCs w:val="24"/>
              </w:rPr>
              <w:t xml:space="preserve"> Utara, Kota Bandar Lampung, Lampung 35214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2602B" w14:textId="77777777" w:rsidR="00393F75" w:rsidRPr="00CA1127" w:rsidRDefault="006578D6" w:rsidP="00CA1127">
            <w:pPr>
              <w:spacing w:line="260" w:lineRule="exact"/>
              <w:ind w:left="135"/>
              <w:jc w:val="center"/>
              <w:rPr>
                <w:sz w:val="24"/>
                <w:szCs w:val="24"/>
              </w:rPr>
            </w:pPr>
            <w:hyperlink r:id="rId7" w:history="1">
              <w:r w:rsidR="00CA1127" w:rsidRPr="00CA1127">
                <w:rPr>
                  <w:rStyle w:val="Hyperlink"/>
                  <w:rFonts w:eastAsiaTheme="minorEastAsia"/>
                  <w:color w:val="auto"/>
                  <w:sz w:val="24"/>
                  <w:szCs w:val="24"/>
                  <w:u w:val="none"/>
                </w:rPr>
                <w:t>(0721) 262528</w:t>
              </w:r>
            </w:hyperlink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304D1B" w14:textId="00EA8E1E" w:rsidR="00393F75" w:rsidRDefault="00A5145F" w:rsidP="00E433BF">
            <w:pPr>
              <w:ind w:left="9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Meminta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Sekunder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berupa</w:t>
            </w:r>
            <w:proofErr w:type="spellEnd"/>
            <w:r>
              <w:rPr>
                <w:sz w:val="24"/>
                <w:szCs w:val="24"/>
              </w:rPr>
              <w:t xml:space="preserve"> SHP Kota Bandar Lampung</w:t>
            </w:r>
          </w:p>
        </w:tc>
      </w:tr>
      <w:tr w:rsidR="00EC0726" w14:paraId="24CB72B6" w14:textId="77777777" w:rsidTr="00E433BF">
        <w:trPr>
          <w:trHeight w:hRule="exact" w:val="2052"/>
        </w:trPr>
        <w:tc>
          <w:tcPr>
            <w:tcW w:w="2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4B82D8" w14:textId="41FE8E22" w:rsidR="00EC0726" w:rsidRDefault="00A5145F" w:rsidP="00FF65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F6524">
              <w:rPr>
                <w:sz w:val="24"/>
                <w:szCs w:val="24"/>
              </w:rPr>
              <w:t xml:space="preserve">Lembaga </w:t>
            </w:r>
            <w:proofErr w:type="spellStart"/>
            <w:r w:rsidRPr="00FF6524">
              <w:rPr>
                <w:sz w:val="24"/>
                <w:szCs w:val="24"/>
              </w:rPr>
              <w:t>Penerbangan</w:t>
            </w:r>
            <w:proofErr w:type="spellEnd"/>
            <w:r w:rsidRPr="00FF6524">
              <w:rPr>
                <w:sz w:val="24"/>
                <w:szCs w:val="24"/>
              </w:rPr>
              <w:t xml:space="preserve"> dan </w:t>
            </w:r>
            <w:proofErr w:type="spellStart"/>
            <w:r w:rsidRPr="00FF6524">
              <w:rPr>
                <w:sz w:val="24"/>
                <w:szCs w:val="24"/>
              </w:rPr>
              <w:t>Antariksa</w:t>
            </w:r>
            <w:proofErr w:type="spellEnd"/>
            <w:r w:rsidRPr="00FF6524">
              <w:rPr>
                <w:sz w:val="24"/>
                <w:szCs w:val="24"/>
              </w:rPr>
              <w:t xml:space="preserve"> Nasional (LAPAN)</w:t>
            </w:r>
          </w:p>
          <w:p w14:paraId="5D9F820C" w14:textId="77777777" w:rsidR="00E433BF" w:rsidRDefault="00E433BF" w:rsidP="00E433BF">
            <w:pPr>
              <w:pStyle w:val="ListParagraph"/>
              <w:ind w:left="495"/>
              <w:rPr>
                <w:sz w:val="24"/>
                <w:szCs w:val="24"/>
              </w:rPr>
            </w:pPr>
          </w:p>
          <w:p w14:paraId="1A46836F" w14:textId="44246A53" w:rsidR="009422BA" w:rsidRPr="00FF6524" w:rsidRDefault="009422BA" w:rsidP="00FF65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Dinas</w:t>
            </w:r>
            <w:proofErr w:type="spellEnd"/>
            <w:r w:rsidR="00E433BF">
              <w:rPr>
                <w:sz w:val="24"/>
                <w:szCs w:val="24"/>
              </w:rPr>
              <w:t xml:space="preserve"> </w:t>
            </w:r>
            <w:proofErr w:type="spellStart"/>
            <w:r w:rsidR="00E433BF">
              <w:rPr>
                <w:sz w:val="24"/>
                <w:szCs w:val="24"/>
              </w:rPr>
              <w:t>Lingkungan</w:t>
            </w:r>
            <w:proofErr w:type="spellEnd"/>
            <w:r w:rsidR="00E433BF">
              <w:rPr>
                <w:sz w:val="24"/>
                <w:szCs w:val="24"/>
              </w:rPr>
              <w:t xml:space="preserve"> </w:t>
            </w:r>
            <w:proofErr w:type="spellStart"/>
            <w:r w:rsidR="00E433BF">
              <w:rPr>
                <w:sz w:val="24"/>
                <w:szCs w:val="24"/>
              </w:rPr>
              <w:t>Hidup</w:t>
            </w:r>
            <w:proofErr w:type="spellEnd"/>
            <w:r w:rsidR="00E433BF">
              <w:rPr>
                <w:sz w:val="24"/>
                <w:szCs w:val="24"/>
              </w:rPr>
              <w:t xml:space="preserve"> Kota Bandar Lampung</w:t>
            </w:r>
          </w:p>
        </w:tc>
        <w:tc>
          <w:tcPr>
            <w:tcW w:w="31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A057CD" w14:textId="4B4CDC14" w:rsidR="00EC0726" w:rsidRDefault="006B5283" w:rsidP="006B5283">
            <w:pPr>
              <w:ind w:left="104"/>
              <w:rPr>
                <w:sz w:val="24"/>
                <w:szCs w:val="24"/>
              </w:rPr>
            </w:pPr>
            <w:r w:rsidRPr="006B5283">
              <w:rPr>
                <w:sz w:val="24"/>
                <w:szCs w:val="24"/>
              </w:rPr>
              <w:t xml:space="preserve">Jl. </w:t>
            </w:r>
            <w:proofErr w:type="spellStart"/>
            <w:r w:rsidRPr="006B5283">
              <w:rPr>
                <w:sz w:val="24"/>
                <w:szCs w:val="24"/>
              </w:rPr>
              <w:t>Lapan</w:t>
            </w:r>
            <w:proofErr w:type="spellEnd"/>
            <w:r w:rsidRPr="006B5283">
              <w:rPr>
                <w:sz w:val="24"/>
                <w:szCs w:val="24"/>
              </w:rPr>
              <w:t xml:space="preserve"> No. 70, </w:t>
            </w:r>
            <w:proofErr w:type="spellStart"/>
            <w:r w:rsidRPr="006B5283">
              <w:rPr>
                <w:sz w:val="24"/>
                <w:szCs w:val="24"/>
              </w:rPr>
              <w:t>Pekayon</w:t>
            </w:r>
            <w:proofErr w:type="spellEnd"/>
            <w:r w:rsidRPr="006B5283">
              <w:rPr>
                <w:sz w:val="24"/>
                <w:szCs w:val="24"/>
              </w:rPr>
              <w:t xml:space="preserve">, Pasar </w:t>
            </w:r>
            <w:proofErr w:type="spellStart"/>
            <w:r w:rsidRPr="006B5283">
              <w:rPr>
                <w:sz w:val="24"/>
                <w:szCs w:val="24"/>
              </w:rPr>
              <w:t>Rebo</w:t>
            </w:r>
            <w:proofErr w:type="spellEnd"/>
            <w:r w:rsidRPr="006B5283">
              <w:rPr>
                <w:sz w:val="24"/>
                <w:szCs w:val="24"/>
              </w:rPr>
              <w:t>, Jakarta Timur 13710</w:t>
            </w:r>
          </w:p>
          <w:p w14:paraId="5EA3BD50" w14:textId="77777777" w:rsidR="00E433BF" w:rsidRDefault="00E433BF" w:rsidP="006B5283">
            <w:pPr>
              <w:ind w:left="104"/>
              <w:rPr>
                <w:sz w:val="24"/>
                <w:szCs w:val="24"/>
              </w:rPr>
            </w:pPr>
          </w:p>
          <w:p w14:paraId="1E2CEFF3" w14:textId="53132592" w:rsidR="009422BA" w:rsidRPr="006B5283" w:rsidRDefault="00E433BF" w:rsidP="006B5283">
            <w:pPr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Pulau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Sebesi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Sukarame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Kec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Sukarame</w:t>
            </w:r>
            <w:proofErr w:type="spellEnd"/>
            <w:r>
              <w:rPr>
                <w:sz w:val="24"/>
                <w:szCs w:val="24"/>
              </w:rPr>
              <w:t>, Kota Bandar Lampung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027D1" w14:textId="77777777" w:rsidR="00EC0726" w:rsidRDefault="006B5283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r w:rsidRPr="006B5283">
              <w:rPr>
                <w:sz w:val="24"/>
                <w:szCs w:val="24"/>
              </w:rPr>
              <w:t>(021) 4892802</w:t>
            </w:r>
          </w:p>
          <w:p w14:paraId="06FE276F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0A139B47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6F35EEEB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584ECD2E" w14:textId="77777777" w:rsid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  <w:p w14:paraId="3CFE00B7" w14:textId="2610F100" w:rsidR="00E433BF" w:rsidRPr="00E433BF" w:rsidRDefault="00E433BF" w:rsidP="006B5283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  <w:hyperlink r:id="rId8" w:history="1">
              <w:r w:rsidRPr="00E433BF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</w:rPr>
                <w:t>(0721) 7620289</w:t>
              </w:r>
            </w:hyperlink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E323C" w14:textId="31A4769E" w:rsidR="00A5145F" w:rsidRDefault="00A5145F" w:rsidP="00E433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Meminta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422BA">
              <w:rPr>
                <w:sz w:val="24"/>
                <w:szCs w:val="24"/>
              </w:rPr>
              <w:t>Olahan</w:t>
            </w:r>
            <w:proofErr w:type="spellEnd"/>
            <w:r w:rsidR="009422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Sekunder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berupa</w:t>
            </w:r>
            <w:proofErr w:type="spellEnd"/>
            <w:r>
              <w:rPr>
                <w:sz w:val="24"/>
                <w:szCs w:val="24"/>
              </w:rPr>
              <w:t xml:space="preserve"> Citra </w:t>
            </w:r>
            <w:proofErr w:type="spellStart"/>
            <w:r>
              <w:rPr>
                <w:sz w:val="24"/>
                <w:szCs w:val="24"/>
              </w:rPr>
              <w:t>Satelit</w:t>
            </w:r>
            <w:proofErr w:type="spellEnd"/>
            <w:r>
              <w:rPr>
                <w:sz w:val="24"/>
                <w:szCs w:val="24"/>
              </w:rPr>
              <w:t xml:space="preserve"> Pleiades</w:t>
            </w:r>
          </w:p>
          <w:p w14:paraId="515E8CB7" w14:textId="77777777" w:rsidR="00EC0726" w:rsidRDefault="00EC0726" w:rsidP="00A5145F">
            <w:pPr>
              <w:rPr>
                <w:sz w:val="24"/>
                <w:szCs w:val="24"/>
              </w:rPr>
            </w:pPr>
          </w:p>
          <w:p w14:paraId="524AC96B" w14:textId="77777777" w:rsidR="00E433BF" w:rsidRDefault="00E433BF" w:rsidP="00E433BF">
            <w:pPr>
              <w:jc w:val="center"/>
              <w:rPr>
                <w:sz w:val="24"/>
                <w:szCs w:val="24"/>
              </w:rPr>
            </w:pPr>
          </w:p>
          <w:p w14:paraId="598A2C1E" w14:textId="3754FBC0" w:rsidR="00E433BF" w:rsidRPr="00A5145F" w:rsidRDefault="00E433BF" w:rsidP="00E433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</w:tc>
      </w:tr>
      <w:tr w:rsidR="00F65DB7" w14:paraId="2EC3E93E" w14:textId="77777777" w:rsidTr="00F65DB7">
        <w:trPr>
          <w:trHeight w:hRule="exact" w:val="1550"/>
        </w:trPr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2BFC749A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F121289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435DDC66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2DD0B9A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7512BE8D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6B251C7C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9C2BC28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EB90ECB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6C79476D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  <w:p w14:paraId="03B61DF5" w14:textId="77777777" w:rsidR="00F65DB7" w:rsidRDefault="00F65DB7" w:rsidP="006B5283">
            <w:pPr>
              <w:spacing w:line="260" w:lineRule="exact"/>
              <w:ind w:left="139"/>
              <w:rPr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7CA7EF21" w14:textId="77777777" w:rsidR="00F65DB7" w:rsidRDefault="00F65DB7">
            <w:pPr>
              <w:spacing w:line="260" w:lineRule="exact"/>
              <w:ind w:left="104"/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DCEDB" w14:textId="77777777" w:rsidR="00F65DB7" w:rsidRPr="00CA1127" w:rsidRDefault="00F65DB7" w:rsidP="00CA1127">
            <w:pPr>
              <w:spacing w:line="260" w:lineRule="exact"/>
              <w:ind w:left="103"/>
              <w:jc w:val="center"/>
              <w:rPr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4589CA" w14:textId="77777777" w:rsidR="00F65DB7" w:rsidRPr="00CA1127" w:rsidRDefault="00F65DB7" w:rsidP="00F65DB7">
            <w:pPr>
              <w:pStyle w:val="ListParagraph"/>
              <w:ind w:left="0" w:right="-36"/>
              <w:rPr>
                <w:sz w:val="24"/>
                <w:szCs w:val="24"/>
              </w:rPr>
            </w:pPr>
          </w:p>
        </w:tc>
      </w:tr>
      <w:tr w:rsidR="00F65DB7" w14:paraId="0ED47C74" w14:textId="77777777" w:rsidTr="00F65DB7">
        <w:trPr>
          <w:trHeight w:hRule="exact" w:val="276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C7B7" w14:textId="77777777" w:rsidR="00F65DB7" w:rsidRDefault="00F65DB7" w:rsidP="00EC0726">
            <w:pPr>
              <w:spacing w:line="260" w:lineRule="exact"/>
              <w:rPr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15894D" w14:textId="77777777" w:rsidR="00F65DB7" w:rsidRDefault="00F65DB7">
            <w:pPr>
              <w:spacing w:line="260" w:lineRule="exact"/>
              <w:ind w:left="104"/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1364C" w14:textId="77777777" w:rsidR="00F65DB7" w:rsidRDefault="00F65DB7">
            <w:pPr>
              <w:spacing w:line="260" w:lineRule="exact"/>
              <w:ind w:left="103"/>
              <w:rPr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CEE08" w14:textId="77777777" w:rsidR="00F65DB7" w:rsidRDefault="00F65DB7">
            <w:pPr>
              <w:spacing w:line="260" w:lineRule="exact"/>
              <w:ind w:left="99"/>
              <w:rPr>
                <w:sz w:val="24"/>
                <w:szCs w:val="24"/>
              </w:rPr>
            </w:pPr>
          </w:p>
        </w:tc>
      </w:tr>
    </w:tbl>
    <w:p w14:paraId="08B735ED" w14:textId="77777777" w:rsidR="00393F75" w:rsidRDefault="00393F75">
      <w:pPr>
        <w:spacing w:before="20" w:line="220" w:lineRule="exact"/>
        <w:rPr>
          <w:sz w:val="22"/>
          <w:szCs w:val="22"/>
        </w:rPr>
      </w:pPr>
    </w:p>
    <w:p w14:paraId="779C7905" w14:textId="77777777" w:rsidR="00393F75" w:rsidRDefault="006578D6">
      <w:pPr>
        <w:spacing w:before="29"/>
        <w:ind w:left="105"/>
        <w:rPr>
          <w:sz w:val="24"/>
          <w:szCs w:val="24"/>
        </w:rPr>
      </w:pPr>
      <w:r>
        <w:pict w14:anchorId="04EDFF55">
          <v:group id="_x0000_s1029" style="position:absolute;left:0;text-align:left;margin-left:45pt;margin-top:15pt;width:525.25pt;height:65.7pt;z-index:-251658752;mso-position-horizontal-relative:page" coordorigin="899,300" coordsize="10505,1314">
            <v:shape id="_x0000_s1033" style="position:absolute;left:909;top:309;width:10487;height:0" coordorigin="909,309" coordsize="10487,0" path="m909,309r10487,e" filled="f" strokeweight=".5pt">
              <v:path arrowok="t"/>
            </v:shape>
            <v:shape id="_x0000_s1032" style="position:absolute;left:904;top:305;width:0;height:1304" coordorigin="904,305" coordsize="0,1304" path="m904,305r,1304e" filled="f" strokeweight=".5pt">
              <v:path arrowok="t"/>
            </v:shape>
            <v:shape id="_x0000_s1031" style="position:absolute;left:909;top:1605;width:10487;height:0" coordorigin="909,1605" coordsize="10487,0" path="m909,1605r10487,e" filled="f" strokeweight=".17636mm">
              <v:path arrowok="t"/>
            </v:shape>
            <v:shape id="_x0000_s1030" style="position:absolute;left:11400;top:305;width:0;height:1304" coordorigin="11400,305" coordsize="0,1304" path="m11400,305r,1304e" filled="f" strokeweight=".17636mm">
              <v:path arrowok="t"/>
            </v:shape>
            <w10:wrap anchorx="page"/>
          </v:group>
        </w:pict>
      </w:r>
      <w:proofErr w:type="spellStart"/>
      <w:r w:rsidR="00845A10">
        <w:rPr>
          <w:spacing w:val="-1"/>
          <w:sz w:val="24"/>
          <w:szCs w:val="24"/>
        </w:rPr>
        <w:t>U</w:t>
      </w:r>
      <w:r w:rsidR="00845A10">
        <w:rPr>
          <w:sz w:val="24"/>
          <w:szCs w:val="24"/>
        </w:rPr>
        <w:t>n</w:t>
      </w:r>
      <w:r w:rsidR="00845A10">
        <w:rPr>
          <w:spacing w:val="1"/>
          <w:sz w:val="24"/>
          <w:szCs w:val="24"/>
        </w:rPr>
        <w:t>t</w:t>
      </w:r>
      <w:r w:rsidR="00845A10">
        <w:rPr>
          <w:sz w:val="24"/>
          <w:szCs w:val="24"/>
        </w:rPr>
        <w:t>uk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z w:val="24"/>
          <w:szCs w:val="24"/>
        </w:rPr>
        <w:t>p</w:t>
      </w:r>
      <w:r w:rsidR="00845A10">
        <w:rPr>
          <w:spacing w:val="1"/>
          <w:sz w:val="24"/>
          <w:szCs w:val="24"/>
        </w:rPr>
        <w:t>e</w:t>
      </w:r>
      <w:r w:rsidR="00845A10">
        <w:rPr>
          <w:sz w:val="24"/>
          <w:szCs w:val="24"/>
        </w:rPr>
        <w:t>n</w:t>
      </w:r>
      <w:r w:rsidR="00845A10">
        <w:rPr>
          <w:spacing w:val="1"/>
          <w:sz w:val="24"/>
          <w:szCs w:val="24"/>
        </w:rPr>
        <w:t>el</w:t>
      </w:r>
      <w:r w:rsidR="00845A10">
        <w:rPr>
          <w:spacing w:val="-3"/>
          <w:sz w:val="24"/>
          <w:szCs w:val="24"/>
        </w:rPr>
        <w:t>i</w:t>
      </w:r>
      <w:r w:rsidR="00845A10">
        <w:rPr>
          <w:spacing w:val="1"/>
          <w:sz w:val="24"/>
          <w:szCs w:val="24"/>
        </w:rPr>
        <w:t>tia</w:t>
      </w:r>
      <w:r w:rsidR="00845A10">
        <w:rPr>
          <w:sz w:val="24"/>
          <w:szCs w:val="24"/>
        </w:rPr>
        <w:t>n</w:t>
      </w:r>
      <w:proofErr w:type="spellEnd"/>
      <w:r w:rsidR="00845A10">
        <w:rPr>
          <w:sz w:val="24"/>
          <w:szCs w:val="24"/>
        </w:rPr>
        <w:t xml:space="preserve"> </w:t>
      </w:r>
      <w:proofErr w:type="spellStart"/>
      <w:r w:rsidR="00845A10">
        <w:rPr>
          <w:spacing w:val="-1"/>
          <w:sz w:val="24"/>
          <w:szCs w:val="24"/>
        </w:rPr>
        <w:t>s</w:t>
      </w:r>
      <w:r w:rsidR="00845A10">
        <w:rPr>
          <w:sz w:val="24"/>
          <w:szCs w:val="24"/>
        </w:rPr>
        <w:t>kr</w:t>
      </w:r>
      <w:r w:rsidR="00845A10">
        <w:rPr>
          <w:spacing w:val="1"/>
          <w:sz w:val="24"/>
          <w:szCs w:val="24"/>
        </w:rPr>
        <w:t>i</w:t>
      </w:r>
      <w:r w:rsidR="00845A10">
        <w:rPr>
          <w:sz w:val="24"/>
          <w:szCs w:val="24"/>
        </w:rPr>
        <w:t>p</w:t>
      </w:r>
      <w:r w:rsidR="00845A10">
        <w:rPr>
          <w:spacing w:val="-1"/>
          <w:sz w:val="24"/>
          <w:szCs w:val="24"/>
        </w:rPr>
        <w:t>s</w:t>
      </w:r>
      <w:r w:rsidR="00845A10">
        <w:rPr>
          <w:sz w:val="24"/>
          <w:szCs w:val="24"/>
        </w:rPr>
        <w:t>i</w:t>
      </w:r>
      <w:proofErr w:type="spellEnd"/>
      <w:r w:rsidR="00845A10">
        <w:rPr>
          <w:spacing w:val="1"/>
          <w:sz w:val="24"/>
          <w:szCs w:val="24"/>
        </w:rPr>
        <w:t xml:space="preserve"> </w:t>
      </w:r>
      <w:r w:rsidR="00845A10">
        <w:rPr>
          <w:spacing w:val="-4"/>
          <w:sz w:val="24"/>
          <w:szCs w:val="24"/>
        </w:rPr>
        <w:t>y</w:t>
      </w:r>
      <w:r w:rsidR="00845A10">
        <w:rPr>
          <w:spacing w:val="1"/>
          <w:sz w:val="24"/>
          <w:szCs w:val="24"/>
        </w:rPr>
        <w:t>a</w:t>
      </w:r>
      <w:r w:rsidR="00845A10">
        <w:rPr>
          <w:sz w:val="24"/>
          <w:szCs w:val="24"/>
        </w:rPr>
        <w:t xml:space="preserve">ng </w:t>
      </w:r>
      <w:proofErr w:type="spellStart"/>
      <w:r w:rsidR="00845A10">
        <w:rPr>
          <w:sz w:val="24"/>
          <w:szCs w:val="24"/>
        </w:rPr>
        <w:t>b</w:t>
      </w:r>
      <w:r w:rsidR="00845A10">
        <w:rPr>
          <w:spacing w:val="1"/>
          <w:sz w:val="24"/>
          <w:szCs w:val="24"/>
        </w:rPr>
        <w:t>e</w:t>
      </w:r>
      <w:r w:rsidR="00845A10">
        <w:rPr>
          <w:sz w:val="24"/>
          <w:szCs w:val="24"/>
        </w:rPr>
        <w:t>r</w:t>
      </w:r>
      <w:r w:rsidR="00845A10">
        <w:rPr>
          <w:spacing w:val="1"/>
          <w:sz w:val="24"/>
          <w:szCs w:val="24"/>
        </w:rPr>
        <w:t>j</w:t>
      </w:r>
      <w:r w:rsidR="00845A10">
        <w:rPr>
          <w:sz w:val="24"/>
          <w:szCs w:val="24"/>
        </w:rPr>
        <w:t>ud</w:t>
      </w:r>
      <w:r w:rsidR="00845A10">
        <w:rPr>
          <w:spacing w:val="-4"/>
          <w:sz w:val="24"/>
          <w:szCs w:val="24"/>
        </w:rPr>
        <w:t>u</w:t>
      </w:r>
      <w:r w:rsidR="00845A10">
        <w:rPr>
          <w:spacing w:val="1"/>
          <w:sz w:val="24"/>
          <w:szCs w:val="24"/>
        </w:rPr>
        <w:t>l</w:t>
      </w:r>
      <w:proofErr w:type="spellEnd"/>
      <w:r w:rsidR="00845A10">
        <w:rPr>
          <w:sz w:val="24"/>
          <w:szCs w:val="24"/>
        </w:rPr>
        <w:t>:</w:t>
      </w:r>
    </w:p>
    <w:p w14:paraId="48DBB04C" w14:textId="5B37D16C" w:rsidR="00973F34" w:rsidRDefault="006B5283" w:rsidP="006B5283">
      <w:pPr>
        <w:spacing w:before="8" w:line="276" w:lineRule="auto"/>
        <w:ind w:left="220"/>
        <w:rPr>
          <w:sz w:val="24"/>
          <w:szCs w:val="24"/>
        </w:rPr>
      </w:pP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Lokasi </w:t>
      </w:r>
      <w:proofErr w:type="spellStart"/>
      <w:r>
        <w:rPr>
          <w:sz w:val="24"/>
          <w:szCs w:val="24"/>
        </w:rPr>
        <w:t>Prioritas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Ruang Terbuka Hijau (RTH)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di Kawasan </w:t>
      </w:r>
      <w:proofErr w:type="spellStart"/>
      <w:r>
        <w:rPr>
          <w:sz w:val="24"/>
          <w:szCs w:val="24"/>
        </w:rPr>
        <w:t>Permukiman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Karang</w:t>
      </w:r>
      <w:proofErr w:type="spellEnd"/>
      <w:r>
        <w:rPr>
          <w:sz w:val="24"/>
          <w:szCs w:val="24"/>
        </w:rPr>
        <w:t xml:space="preserve"> Pusat, Kota Bandar Lampung)</w:t>
      </w:r>
    </w:p>
    <w:p w14:paraId="2F073AA3" w14:textId="77777777" w:rsidR="00973F34" w:rsidRDefault="00973F34" w:rsidP="00973F34">
      <w:pPr>
        <w:spacing w:before="8"/>
        <w:ind w:left="220"/>
        <w:rPr>
          <w:sz w:val="24"/>
          <w:szCs w:val="24"/>
        </w:rPr>
      </w:pPr>
    </w:p>
    <w:p w14:paraId="43614FB0" w14:textId="77777777" w:rsidR="00973F34" w:rsidRDefault="00973F34" w:rsidP="00973F34">
      <w:pPr>
        <w:spacing w:before="8"/>
        <w:ind w:left="220"/>
        <w:rPr>
          <w:sz w:val="24"/>
          <w:szCs w:val="24"/>
        </w:rPr>
      </w:pPr>
    </w:p>
    <w:p w14:paraId="073AEFED" w14:textId="77777777" w:rsidR="00973F34" w:rsidRDefault="00973F34" w:rsidP="00973F34">
      <w:pPr>
        <w:spacing w:before="8"/>
        <w:ind w:left="220"/>
        <w:rPr>
          <w:position w:val="-1"/>
          <w:sz w:val="24"/>
          <w:szCs w:val="24"/>
        </w:rPr>
      </w:pPr>
    </w:p>
    <w:p w14:paraId="7B131A88" w14:textId="77777777" w:rsidR="00973F34" w:rsidRDefault="00973F34" w:rsidP="00973F34">
      <w:pPr>
        <w:spacing w:before="8"/>
        <w:ind w:left="220"/>
        <w:rPr>
          <w:position w:val="-1"/>
          <w:sz w:val="24"/>
          <w:szCs w:val="24"/>
        </w:rPr>
      </w:pPr>
    </w:p>
    <w:p w14:paraId="26EDBF88" w14:textId="77777777" w:rsidR="00393F75" w:rsidRDefault="00393F75">
      <w:pPr>
        <w:spacing w:line="260" w:lineRule="exact"/>
        <w:ind w:left="220"/>
        <w:rPr>
          <w:sz w:val="24"/>
          <w:szCs w:val="24"/>
        </w:rPr>
      </w:pPr>
    </w:p>
    <w:p w14:paraId="09D97C15" w14:textId="77777777" w:rsidR="00FF6524" w:rsidRDefault="00FF6524">
      <w:pPr>
        <w:spacing w:line="260" w:lineRule="exact"/>
        <w:ind w:left="220"/>
        <w:rPr>
          <w:sz w:val="24"/>
          <w:szCs w:val="24"/>
        </w:rPr>
      </w:pPr>
    </w:p>
    <w:p w14:paraId="7779E387" w14:textId="77777777" w:rsidR="00FF6524" w:rsidRDefault="00FF6524">
      <w:pPr>
        <w:spacing w:line="260" w:lineRule="exact"/>
        <w:ind w:left="220"/>
        <w:rPr>
          <w:sz w:val="24"/>
          <w:szCs w:val="24"/>
        </w:rPr>
      </w:pPr>
    </w:p>
    <w:p w14:paraId="1A1AB133" w14:textId="77777777" w:rsidR="00FF6524" w:rsidRDefault="00FF6524">
      <w:pPr>
        <w:spacing w:line="260" w:lineRule="exact"/>
        <w:ind w:left="220"/>
        <w:rPr>
          <w:sz w:val="24"/>
          <w:szCs w:val="24"/>
        </w:rPr>
      </w:pPr>
    </w:p>
    <w:p w14:paraId="0D0CAE73" w14:textId="77777777" w:rsidR="00FF6524" w:rsidRDefault="00FF6524">
      <w:pPr>
        <w:spacing w:line="260" w:lineRule="exact"/>
        <w:ind w:left="220"/>
        <w:rPr>
          <w:sz w:val="24"/>
          <w:szCs w:val="24"/>
        </w:rPr>
      </w:pPr>
    </w:p>
    <w:p w14:paraId="3A8D18BE" w14:textId="77777777" w:rsidR="00393F75" w:rsidRDefault="00393F75">
      <w:pPr>
        <w:spacing w:line="200" w:lineRule="exact"/>
      </w:pPr>
    </w:p>
    <w:p w14:paraId="51FAF5E2" w14:textId="77777777" w:rsidR="00393F75" w:rsidRDefault="00393F75">
      <w:pPr>
        <w:spacing w:before="8" w:line="240" w:lineRule="exact"/>
        <w:rPr>
          <w:sz w:val="24"/>
          <w:szCs w:val="24"/>
        </w:rPr>
      </w:pPr>
    </w:p>
    <w:p w14:paraId="23B7B62C" w14:textId="77777777" w:rsidR="00393F75" w:rsidRDefault="00845A10">
      <w:pPr>
        <w:spacing w:before="29"/>
        <w:ind w:left="105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tim</w:t>
      </w:r>
      <w:r>
        <w:rPr>
          <w:spacing w:val="-4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lam</w:t>
      </w:r>
      <w:r>
        <w:rPr>
          <w:spacing w:val="-4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proofErr w:type="gramStart"/>
      <w:r>
        <w:rPr>
          <w:spacing w:val="-4"/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pk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9D46C02" w14:textId="77777777" w:rsidR="00393F75" w:rsidRDefault="00845A10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45406124" w14:textId="77777777" w:rsidR="00393F75" w:rsidRDefault="00845A10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RS</w:t>
      </w:r>
    </w:p>
    <w:p w14:paraId="51DB88CE" w14:textId="77777777" w:rsidR="00393F75" w:rsidRDefault="00393F75">
      <w:pPr>
        <w:spacing w:before="17" w:line="260" w:lineRule="exact"/>
        <w:rPr>
          <w:sz w:val="26"/>
          <w:szCs w:val="26"/>
        </w:rPr>
      </w:pPr>
    </w:p>
    <w:p w14:paraId="6E1C21CC" w14:textId="77777777" w:rsidR="00393F75" w:rsidRDefault="00845A10">
      <w:pPr>
        <w:spacing w:line="260" w:lineRule="exact"/>
        <w:ind w:left="105"/>
        <w:rPr>
          <w:sz w:val="24"/>
          <w:szCs w:val="24"/>
        </w:rPr>
      </w:pPr>
      <w:proofErr w:type="spellStart"/>
      <w:r>
        <w:rPr>
          <w:spacing w:val="-1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emi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spacing w:val="-4"/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ohon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5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proofErr w:type="spellEnd"/>
      <w:r>
        <w:rPr>
          <w:position w:val="-1"/>
          <w:sz w:val="24"/>
          <w:szCs w:val="24"/>
        </w:rPr>
        <w:t xml:space="preserve">, </w:t>
      </w:r>
      <w:proofErr w:type="spellStart"/>
      <w:r>
        <w:rPr>
          <w:spacing w:val="-3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ta</w:t>
      </w:r>
      <w:r>
        <w:rPr>
          <w:position w:val="-1"/>
          <w:sz w:val="24"/>
          <w:szCs w:val="24"/>
        </w:rPr>
        <w:t>s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rh</w:t>
      </w:r>
      <w:r>
        <w:rPr>
          <w:spacing w:val="-2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ti</w:t>
      </w:r>
      <w:r>
        <w:rPr>
          <w:spacing w:val="-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nnya</w:t>
      </w:r>
      <w:proofErr w:type="spellEnd"/>
      <w:r>
        <w:rPr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p</w:t>
      </w:r>
      <w:r>
        <w:rPr>
          <w:spacing w:val="-4"/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3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a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h</w:t>
      </w:r>
      <w:proofErr w:type="spellEnd"/>
      <w:r>
        <w:rPr>
          <w:position w:val="-1"/>
          <w:sz w:val="24"/>
          <w:szCs w:val="24"/>
        </w:rPr>
        <w:t>.</w:t>
      </w:r>
    </w:p>
    <w:p w14:paraId="48497C94" w14:textId="77777777" w:rsidR="00393F75" w:rsidRDefault="00393F75">
      <w:pPr>
        <w:spacing w:before="12" w:line="240" w:lineRule="exact"/>
        <w:rPr>
          <w:sz w:val="24"/>
          <w:szCs w:val="24"/>
        </w:rPr>
        <w:sectPr w:rsidR="00393F75">
          <w:headerReference w:type="default" r:id="rId9"/>
          <w:pgSz w:w="11920" w:h="16840"/>
          <w:pgMar w:top="1780" w:right="400" w:bottom="280" w:left="800" w:header="439" w:footer="0" w:gutter="0"/>
          <w:cols w:space="720"/>
        </w:sectPr>
      </w:pPr>
    </w:p>
    <w:p w14:paraId="463D2224" w14:textId="77777777" w:rsidR="00393F75" w:rsidRDefault="00393F75">
      <w:pPr>
        <w:spacing w:before="5" w:line="100" w:lineRule="exact"/>
        <w:rPr>
          <w:sz w:val="10"/>
          <w:szCs w:val="10"/>
        </w:rPr>
      </w:pPr>
    </w:p>
    <w:p w14:paraId="325399E4" w14:textId="77777777" w:rsidR="00393F75" w:rsidRDefault="00393F75">
      <w:pPr>
        <w:spacing w:line="200" w:lineRule="exact"/>
      </w:pPr>
    </w:p>
    <w:p w14:paraId="4C439F5C" w14:textId="77777777" w:rsidR="00393F75" w:rsidRDefault="00845A10">
      <w:pPr>
        <w:spacing w:line="260" w:lineRule="exact"/>
        <w:jc w:val="right"/>
        <w:rPr>
          <w:sz w:val="24"/>
          <w:szCs w:val="24"/>
        </w:rPr>
      </w:pPr>
      <w:proofErr w:type="spellStart"/>
      <w:r>
        <w:rPr>
          <w:spacing w:val="-1"/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1"/>
          <w:position w:val="-1"/>
          <w:sz w:val="24"/>
          <w:szCs w:val="24"/>
        </w:rPr>
        <w:t>eta</w:t>
      </w:r>
      <w:r>
        <w:rPr>
          <w:position w:val="-1"/>
          <w:sz w:val="24"/>
          <w:szCs w:val="24"/>
        </w:rPr>
        <w:t>hui</w:t>
      </w:r>
      <w:proofErr w:type="spellEnd"/>
    </w:p>
    <w:p w14:paraId="59457CF7" w14:textId="121C5369" w:rsidR="00393F75" w:rsidRDefault="00845A10" w:rsidP="008F2DD6">
      <w:pPr>
        <w:spacing w:before="29"/>
        <w:rPr>
          <w:sz w:val="24"/>
          <w:szCs w:val="24"/>
        </w:rPr>
        <w:sectPr w:rsidR="00393F75">
          <w:type w:val="continuous"/>
          <w:pgSz w:w="11920" w:h="16840"/>
          <w:pgMar w:top="1780" w:right="400" w:bottom="280" w:left="800" w:header="720" w:footer="720" w:gutter="0"/>
          <w:cols w:num="2" w:space="720" w:equalWidth="0">
            <w:col w:w="5575" w:space="1071"/>
            <w:col w:w="4074"/>
          </w:cols>
        </w:sectPr>
      </w:pPr>
      <w:r>
        <w:br w:type="column"/>
      </w:r>
      <w:r>
        <w:rPr>
          <w:spacing w:val="1"/>
          <w:sz w:val="24"/>
          <w:szCs w:val="24"/>
        </w:rPr>
        <w:t>Lam</w:t>
      </w:r>
      <w:r>
        <w:rPr>
          <w:sz w:val="24"/>
          <w:szCs w:val="24"/>
        </w:rPr>
        <w:t xml:space="preserve">pung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ata</w:t>
      </w:r>
      <w:r>
        <w:rPr>
          <w:spacing w:val="2"/>
          <w:sz w:val="24"/>
          <w:szCs w:val="24"/>
        </w:rPr>
        <w:t>n</w:t>
      </w:r>
      <w:r w:rsidR="00B562E6">
        <w:rPr>
          <w:sz w:val="24"/>
          <w:szCs w:val="24"/>
        </w:rPr>
        <w:t xml:space="preserve">, </w:t>
      </w:r>
      <w:r w:rsidR="009422BA">
        <w:rPr>
          <w:sz w:val="24"/>
          <w:szCs w:val="24"/>
        </w:rPr>
        <w:t>10</w:t>
      </w:r>
      <w:r w:rsidR="006C78F0">
        <w:rPr>
          <w:sz w:val="24"/>
          <w:szCs w:val="24"/>
        </w:rPr>
        <w:t xml:space="preserve"> </w:t>
      </w:r>
      <w:r w:rsidR="009422BA">
        <w:rPr>
          <w:sz w:val="24"/>
          <w:szCs w:val="24"/>
        </w:rPr>
        <w:t>Me</w:t>
      </w:r>
      <w:r w:rsidR="006C78F0">
        <w:rPr>
          <w:sz w:val="24"/>
          <w:szCs w:val="24"/>
        </w:rPr>
        <w:t>i 2021</w:t>
      </w:r>
    </w:p>
    <w:p w14:paraId="59D7E2D3" w14:textId="77777777" w:rsidR="00393F75" w:rsidRDefault="00845A10">
      <w:pPr>
        <w:spacing w:before="5"/>
        <w:ind w:left="824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proofErr w:type="spellEnd"/>
      <w:r>
        <w:rPr>
          <w:sz w:val="24"/>
          <w:szCs w:val="24"/>
        </w:rPr>
        <w:t xml:space="preserve">                                                                        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>oho</w:t>
      </w:r>
      <w:r>
        <w:rPr>
          <w:spacing w:val="1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</w:p>
    <w:p w14:paraId="4A25A35A" w14:textId="77777777" w:rsidR="00393F75" w:rsidRDefault="00393F75">
      <w:pPr>
        <w:spacing w:before="7" w:line="160" w:lineRule="exact"/>
        <w:rPr>
          <w:sz w:val="17"/>
          <w:szCs w:val="17"/>
        </w:rPr>
      </w:pPr>
    </w:p>
    <w:p w14:paraId="20F88059" w14:textId="77777777" w:rsidR="00393F75" w:rsidRDefault="00393F75">
      <w:pPr>
        <w:spacing w:line="200" w:lineRule="exact"/>
      </w:pPr>
    </w:p>
    <w:p w14:paraId="7860A933" w14:textId="77777777" w:rsidR="00393F75" w:rsidRDefault="00393F75">
      <w:pPr>
        <w:spacing w:line="200" w:lineRule="exact"/>
      </w:pPr>
    </w:p>
    <w:p w14:paraId="2F4805AF" w14:textId="77777777" w:rsidR="00393F75" w:rsidRDefault="00393F75">
      <w:pPr>
        <w:spacing w:line="200" w:lineRule="exact"/>
      </w:pPr>
    </w:p>
    <w:p w14:paraId="790EE3A9" w14:textId="77777777" w:rsidR="00393F75" w:rsidRDefault="00393F75">
      <w:pPr>
        <w:spacing w:line="200" w:lineRule="exact"/>
      </w:pPr>
    </w:p>
    <w:p w14:paraId="4B40C979" w14:textId="77777777" w:rsidR="00393F75" w:rsidRDefault="00393F75">
      <w:pPr>
        <w:spacing w:line="200" w:lineRule="exact"/>
      </w:pPr>
    </w:p>
    <w:p w14:paraId="0F7E0332" w14:textId="77777777" w:rsidR="00393F75" w:rsidRDefault="00393F75">
      <w:pPr>
        <w:spacing w:line="200" w:lineRule="exact"/>
      </w:pPr>
    </w:p>
    <w:p w14:paraId="704D5FA4" w14:textId="77777777" w:rsidR="00393F75" w:rsidRDefault="00B0684D" w:rsidP="00B0684D">
      <w:pPr>
        <w:ind w:left="813" w:right="1160"/>
        <w:rPr>
          <w:sz w:val="24"/>
          <w:szCs w:val="24"/>
        </w:rPr>
        <w:sectPr w:rsidR="00393F75">
          <w:type w:val="continuous"/>
          <w:pgSz w:w="11920" w:h="16840"/>
          <w:pgMar w:top="1780" w:right="400" w:bottom="280" w:left="800" w:header="720" w:footer="720" w:gutter="0"/>
          <w:cols w:space="720"/>
        </w:sectPr>
      </w:pPr>
      <w:r>
        <w:rPr>
          <w:sz w:val="24"/>
          <w:szCs w:val="24"/>
        </w:rPr>
        <w:t xml:space="preserve">Dr. Ir. Muhammad Irfan </w:t>
      </w:r>
      <w:proofErr w:type="spellStart"/>
      <w:r>
        <w:rPr>
          <w:sz w:val="24"/>
          <w:szCs w:val="24"/>
        </w:rPr>
        <w:t>Affandi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 xml:space="preserve">.        </w:t>
      </w:r>
      <w:r w:rsidR="006C78F0">
        <w:rPr>
          <w:sz w:val="24"/>
          <w:szCs w:val="24"/>
        </w:rPr>
        <w:t xml:space="preserve">                    </w:t>
      </w:r>
      <w:r w:rsidR="00845A10">
        <w:rPr>
          <w:spacing w:val="54"/>
          <w:sz w:val="24"/>
          <w:szCs w:val="24"/>
        </w:rPr>
        <w:t xml:space="preserve"> </w:t>
      </w:r>
      <w:r w:rsidR="006C78F0">
        <w:rPr>
          <w:sz w:val="24"/>
          <w:szCs w:val="24"/>
        </w:rPr>
        <w:t xml:space="preserve">Muhammad Ray Qodhi </w:t>
      </w:r>
      <w:proofErr w:type="spellStart"/>
      <w:r w:rsidR="006C78F0">
        <w:rPr>
          <w:sz w:val="24"/>
          <w:szCs w:val="24"/>
        </w:rPr>
        <w:t>Pensado</w:t>
      </w:r>
      <w:proofErr w:type="spellEnd"/>
      <w:r w:rsidR="00845A10">
        <w:rPr>
          <w:sz w:val="24"/>
          <w:szCs w:val="24"/>
        </w:rPr>
        <w:t xml:space="preserve"> </w:t>
      </w:r>
      <w:r w:rsidR="00845A10">
        <w:rPr>
          <w:spacing w:val="-1"/>
          <w:sz w:val="24"/>
          <w:szCs w:val="24"/>
        </w:rPr>
        <w:t>N</w:t>
      </w:r>
      <w:r w:rsidR="00845A10">
        <w:rPr>
          <w:sz w:val="24"/>
          <w:szCs w:val="24"/>
        </w:rPr>
        <w:t>IP</w:t>
      </w:r>
      <w:r>
        <w:rPr>
          <w:sz w:val="24"/>
          <w:szCs w:val="24"/>
        </w:rPr>
        <w:t xml:space="preserve">. </w:t>
      </w:r>
      <w:r w:rsidRPr="00B0684D">
        <w:rPr>
          <w:sz w:val="24"/>
          <w:szCs w:val="24"/>
        </w:rPr>
        <w:t>196407241989021002</w:t>
      </w:r>
      <w:r w:rsidR="00845A10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</w:t>
      </w:r>
      <w:r w:rsidR="00845A1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</w:t>
      </w:r>
      <w:r w:rsidR="00845A10">
        <w:rPr>
          <w:sz w:val="24"/>
          <w:szCs w:val="24"/>
        </w:rPr>
        <w:t xml:space="preserve"> </w:t>
      </w:r>
      <w:r w:rsidR="00845A10">
        <w:rPr>
          <w:spacing w:val="-1"/>
          <w:sz w:val="24"/>
          <w:szCs w:val="24"/>
        </w:rPr>
        <w:t>N</w:t>
      </w:r>
      <w:r w:rsidR="00845A10">
        <w:rPr>
          <w:sz w:val="24"/>
          <w:szCs w:val="24"/>
        </w:rPr>
        <w:t>IM</w:t>
      </w:r>
      <w:r w:rsidR="006C78F0">
        <w:rPr>
          <w:sz w:val="24"/>
          <w:szCs w:val="24"/>
        </w:rPr>
        <w:t xml:space="preserve">. 22117155 </w:t>
      </w:r>
    </w:p>
    <w:p w14:paraId="635B058C" w14:textId="77777777" w:rsidR="00393F75" w:rsidRDefault="006578D6">
      <w:pPr>
        <w:spacing w:before="4" w:line="100" w:lineRule="exact"/>
        <w:rPr>
          <w:sz w:val="11"/>
          <w:szCs w:val="11"/>
        </w:rPr>
      </w:pPr>
      <w:r>
        <w:lastRenderedPageBreak/>
        <w:pict w14:anchorId="39691095">
          <v:group id="_x0000_s1026" style="position:absolute;margin-left:42.3pt;margin-top:101.8pt;width:529.05pt;height:4.3pt;z-index:-251657728;mso-position-horizontal-relative:page;mso-position-vertical-relative:page" coordorigin="846,2036" coordsize="10581,86">
            <v:shape id="_x0000_s1028" style="position:absolute;left:877;top:2114;width:10519;height:0" coordorigin="877,2114" coordsize="10519,0" path="m877,2114r10519,e" filled="f" strokeweight=".7pt">
              <v:path arrowok="t"/>
            </v:shape>
            <v:shape id="_x0000_s1027" style="position:absolute;left:877;top:2067;width:10519;height:0" coordorigin="877,2067" coordsize="10519,0" path="m877,2067r10519,e" filled="f" strokeweight="3.1pt">
              <v:path arrowok="t"/>
            </v:shape>
            <w10:wrap anchorx="page" anchory="page"/>
          </v:group>
        </w:pict>
      </w:r>
    </w:p>
    <w:p w14:paraId="35F0A626" w14:textId="77777777" w:rsidR="00393F75" w:rsidRDefault="00393F75">
      <w:pPr>
        <w:spacing w:line="200" w:lineRule="exact"/>
      </w:pPr>
    </w:p>
    <w:p w14:paraId="6C22D4EC" w14:textId="77777777" w:rsidR="00393F75" w:rsidRDefault="00845A10">
      <w:pPr>
        <w:spacing w:before="29" w:line="260" w:lineRule="exact"/>
        <w:ind w:left="4100" w:right="3584"/>
        <w:jc w:val="center"/>
        <w:rPr>
          <w:sz w:val="24"/>
          <w:szCs w:val="24"/>
        </w:rPr>
      </w:pPr>
      <w:r>
        <w:rPr>
          <w:b/>
          <w:spacing w:val="-1"/>
          <w:position w:val="-1"/>
          <w:sz w:val="24"/>
          <w:szCs w:val="24"/>
          <w:u w:val="thick" w:color="000000"/>
        </w:rPr>
        <w:t>SURA</w:t>
      </w:r>
      <w:r>
        <w:rPr>
          <w:b/>
          <w:position w:val="-1"/>
          <w:sz w:val="24"/>
          <w:szCs w:val="24"/>
          <w:u w:val="thick" w:color="000000"/>
        </w:rPr>
        <w:t xml:space="preserve">T </w:t>
      </w:r>
      <w:r>
        <w:rPr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spacing w:val="1"/>
          <w:position w:val="-1"/>
          <w:sz w:val="24"/>
          <w:szCs w:val="24"/>
          <w:u w:val="thick" w:color="000000"/>
        </w:rPr>
        <w:t>G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R</w:t>
      </w:r>
    </w:p>
    <w:p w14:paraId="0F4F48C4" w14:textId="77777777" w:rsidR="00393F75" w:rsidRDefault="00393F75">
      <w:pPr>
        <w:spacing w:before="9" w:line="120" w:lineRule="exact"/>
        <w:rPr>
          <w:sz w:val="12"/>
          <w:szCs w:val="12"/>
        </w:rPr>
      </w:pPr>
    </w:p>
    <w:p w14:paraId="6FA73163" w14:textId="77777777" w:rsidR="00393F75" w:rsidRDefault="00393F75">
      <w:pPr>
        <w:spacing w:line="200" w:lineRule="exact"/>
      </w:pPr>
    </w:p>
    <w:p w14:paraId="7C1E86EA" w14:textId="77777777" w:rsidR="00393F75" w:rsidRDefault="00393F75">
      <w:pPr>
        <w:spacing w:line="200" w:lineRule="exact"/>
      </w:pPr>
    </w:p>
    <w:p w14:paraId="3A2ACB33" w14:textId="77777777" w:rsidR="00393F75" w:rsidRDefault="00393F75">
      <w:pPr>
        <w:spacing w:line="200" w:lineRule="exact"/>
      </w:pPr>
    </w:p>
    <w:p w14:paraId="16C237AD" w14:textId="77777777" w:rsidR="00393F75" w:rsidRDefault="00845A10">
      <w:pPr>
        <w:spacing w:before="29"/>
        <w:ind w:left="105" w:right="408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nd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oord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at</w:t>
      </w:r>
      <w:r>
        <w:rPr>
          <w:sz w:val="24"/>
          <w:szCs w:val="24"/>
        </w:rPr>
        <w:t>or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</w:t>
      </w:r>
      <w:proofErr w:type="spellEnd"/>
    </w:p>
    <w:p w14:paraId="33DE9AA6" w14:textId="77777777" w:rsidR="00393F75" w:rsidRDefault="00393F75">
      <w:pPr>
        <w:spacing w:line="140" w:lineRule="exact"/>
        <w:rPr>
          <w:sz w:val="14"/>
          <w:szCs w:val="14"/>
        </w:rPr>
      </w:pPr>
    </w:p>
    <w:p w14:paraId="7DDFB1FC" w14:textId="77777777" w:rsidR="00393F75" w:rsidRDefault="00845A10">
      <w:pPr>
        <w:spacing w:line="358" w:lineRule="auto"/>
        <w:ind w:left="105" w:right="768"/>
        <w:rPr>
          <w:sz w:val="24"/>
          <w:szCs w:val="24"/>
        </w:rPr>
      </w:pPr>
      <w:r>
        <w:rPr>
          <w:sz w:val="24"/>
          <w:szCs w:val="24"/>
        </w:rPr>
        <w:t>………………………</w:t>
      </w:r>
      <w:r>
        <w:rPr>
          <w:spacing w:val="1"/>
          <w:sz w:val="24"/>
          <w:szCs w:val="24"/>
        </w:rPr>
        <w:t>…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 xml:space="preserve">..  </w:t>
      </w:r>
      <w:proofErr w:type="spellStart"/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mate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9BC0F08" w14:textId="77777777" w:rsidR="00393F75" w:rsidRDefault="00393F75">
      <w:pPr>
        <w:spacing w:before="9" w:line="200" w:lineRule="exact"/>
      </w:pPr>
    </w:p>
    <w:p w14:paraId="0E994A66" w14:textId="77777777" w:rsidR="006C78F0" w:rsidRDefault="00845A10" w:rsidP="006C78F0">
      <w:pPr>
        <w:ind w:left="824" w:right="51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am</w:t>
      </w:r>
      <w:r w:rsidR="006C78F0">
        <w:rPr>
          <w:sz w:val="24"/>
          <w:szCs w:val="24"/>
        </w:rPr>
        <w:t xml:space="preserve">a           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:</w:t>
      </w:r>
      <w:r w:rsidR="006C78F0">
        <w:rPr>
          <w:sz w:val="24"/>
          <w:szCs w:val="24"/>
        </w:rPr>
        <w:t xml:space="preserve"> Muhammad Ray Qodhi </w:t>
      </w:r>
      <w:proofErr w:type="spellStart"/>
      <w:r w:rsidR="006C78F0">
        <w:rPr>
          <w:sz w:val="24"/>
          <w:szCs w:val="24"/>
        </w:rPr>
        <w:t>Pensado</w:t>
      </w:r>
      <w:proofErr w:type="spellEnd"/>
    </w:p>
    <w:p w14:paraId="29C7F024" w14:textId="77777777" w:rsidR="006C78F0" w:rsidRDefault="00845A10" w:rsidP="006C78F0">
      <w:pPr>
        <w:ind w:left="824" w:right="51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IM     </w:t>
      </w:r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22117155</w:t>
      </w:r>
      <w:r>
        <w:rPr>
          <w:sz w:val="24"/>
          <w:szCs w:val="24"/>
        </w:rPr>
        <w:t xml:space="preserve"> </w:t>
      </w:r>
    </w:p>
    <w:p w14:paraId="76545AAF" w14:textId="77777777" w:rsidR="006C78F0" w:rsidRDefault="00845A10" w:rsidP="006C78F0">
      <w:pPr>
        <w:ind w:left="824" w:right="513"/>
        <w:jc w:val="both"/>
        <w:rPr>
          <w:spacing w:val="1"/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uru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 w:rsidR="006C78F0">
        <w:rPr>
          <w:sz w:val="24"/>
          <w:szCs w:val="24"/>
        </w:rPr>
        <w:t>n</w:t>
      </w:r>
      <w:proofErr w:type="spellEnd"/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</w:t>
      </w:r>
      <w:proofErr w:type="spellStart"/>
      <w:r w:rsidR="006C78F0">
        <w:rPr>
          <w:spacing w:val="1"/>
          <w:sz w:val="24"/>
          <w:szCs w:val="24"/>
        </w:rPr>
        <w:t>Perencanaan</w:t>
      </w:r>
      <w:proofErr w:type="spellEnd"/>
      <w:r w:rsidR="006C78F0">
        <w:rPr>
          <w:spacing w:val="1"/>
          <w:sz w:val="24"/>
          <w:szCs w:val="24"/>
        </w:rPr>
        <w:t xml:space="preserve"> Wilayah dan Kota</w:t>
      </w:r>
    </w:p>
    <w:p w14:paraId="1D27E1F7" w14:textId="77777777" w:rsidR="006C78F0" w:rsidRDefault="00845A10" w:rsidP="006C78F0">
      <w:pPr>
        <w:ind w:left="824" w:right="513"/>
        <w:jc w:val="both"/>
        <w:rPr>
          <w:spacing w:val="1"/>
          <w:sz w:val="24"/>
          <w:szCs w:val="24"/>
        </w:rPr>
      </w:pP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eme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 w:rsidR="006C78F0">
        <w:rPr>
          <w:sz w:val="24"/>
          <w:szCs w:val="24"/>
        </w:rPr>
        <w:t>r</w:t>
      </w:r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7</w:t>
      </w:r>
    </w:p>
    <w:p w14:paraId="1E1473E9" w14:textId="77777777" w:rsidR="00393F75" w:rsidRDefault="00845A10" w:rsidP="006C78F0">
      <w:pPr>
        <w:ind w:left="824" w:right="513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 w:rsidR="006C78F0">
        <w:rPr>
          <w:sz w:val="24"/>
          <w:szCs w:val="24"/>
        </w:rPr>
        <w:t>n</w:t>
      </w:r>
      <w:proofErr w:type="spellEnd"/>
      <w:r w:rsidR="006C78F0">
        <w:rPr>
          <w:sz w:val="24"/>
          <w:szCs w:val="24"/>
        </w:rPr>
        <w:t xml:space="preserve">     </w:t>
      </w:r>
      <w:r w:rsidR="006C78F0">
        <w:rPr>
          <w:sz w:val="24"/>
          <w:szCs w:val="24"/>
        </w:rPr>
        <w:tab/>
      </w:r>
      <w:r>
        <w:rPr>
          <w:spacing w:val="1"/>
          <w:sz w:val="24"/>
          <w:szCs w:val="24"/>
        </w:rPr>
        <w:t>:</w:t>
      </w:r>
      <w:r w:rsidR="006C78F0">
        <w:rPr>
          <w:spacing w:val="1"/>
          <w:sz w:val="24"/>
          <w:szCs w:val="24"/>
        </w:rPr>
        <w:t xml:space="preserve"> </w:t>
      </w:r>
      <w:proofErr w:type="spellStart"/>
      <w:r w:rsidR="006C78F0">
        <w:rPr>
          <w:spacing w:val="1"/>
          <w:sz w:val="24"/>
          <w:szCs w:val="24"/>
        </w:rPr>
        <w:t>Pengantar</w:t>
      </w:r>
      <w:proofErr w:type="spellEnd"/>
      <w:r w:rsidR="006C78F0">
        <w:rPr>
          <w:spacing w:val="1"/>
          <w:sz w:val="24"/>
          <w:szCs w:val="24"/>
        </w:rPr>
        <w:t xml:space="preserve"> Surat </w:t>
      </w:r>
      <w:proofErr w:type="spellStart"/>
      <w:r w:rsidR="006C78F0">
        <w:rPr>
          <w:spacing w:val="1"/>
          <w:sz w:val="24"/>
          <w:szCs w:val="24"/>
        </w:rPr>
        <w:t>Izin</w:t>
      </w:r>
      <w:proofErr w:type="spellEnd"/>
      <w:r w:rsidR="006C78F0">
        <w:rPr>
          <w:spacing w:val="1"/>
          <w:sz w:val="24"/>
          <w:szCs w:val="24"/>
        </w:rPr>
        <w:t xml:space="preserve"> Survey</w:t>
      </w:r>
    </w:p>
    <w:p w14:paraId="11AF6772" w14:textId="77777777" w:rsidR="00393F75" w:rsidRDefault="00393F75">
      <w:pPr>
        <w:spacing w:before="16" w:line="260" w:lineRule="exact"/>
        <w:rPr>
          <w:sz w:val="26"/>
          <w:szCs w:val="26"/>
        </w:rPr>
      </w:pPr>
    </w:p>
    <w:p w14:paraId="112043ED" w14:textId="77777777" w:rsidR="00393F75" w:rsidRDefault="00845A10" w:rsidP="006C78F0">
      <w:pPr>
        <w:spacing w:line="360" w:lineRule="auto"/>
        <w:ind w:left="105" w:right="74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sw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proofErr w:type="spellEnd"/>
      <w:r w:rsidR="006C78F0">
        <w:rPr>
          <w:sz w:val="24"/>
          <w:szCs w:val="24"/>
        </w:rPr>
        <w:t xml:space="preserve"> </w:t>
      </w:r>
      <w:proofErr w:type="spellStart"/>
      <w:r w:rsidR="006C78F0">
        <w:rPr>
          <w:spacing w:val="1"/>
          <w:sz w:val="24"/>
          <w:szCs w:val="24"/>
        </w:rPr>
        <w:t>Perencanaan</w:t>
      </w:r>
      <w:proofErr w:type="spellEnd"/>
      <w:r w:rsidR="006C78F0">
        <w:rPr>
          <w:spacing w:val="1"/>
          <w:sz w:val="24"/>
          <w:szCs w:val="24"/>
        </w:rPr>
        <w:t xml:space="preserve"> Wilayah dan Kota</w:t>
      </w:r>
      <w:r w:rsidR="006C78F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kno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ma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, o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ohon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ai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1DDAA7D4" w14:textId="77777777" w:rsidR="00393F75" w:rsidRDefault="00845A10">
      <w:pPr>
        <w:spacing w:before="3"/>
        <w:ind w:left="105" w:right="1929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rgun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ai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14:paraId="6865237D" w14:textId="77777777" w:rsidR="00393F75" w:rsidRDefault="00393F75">
      <w:pPr>
        <w:spacing w:before="3" w:line="140" w:lineRule="exact"/>
        <w:rPr>
          <w:sz w:val="15"/>
          <w:szCs w:val="15"/>
        </w:rPr>
      </w:pPr>
    </w:p>
    <w:p w14:paraId="0B0F6A73" w14:textId="77777777" w:rsidR="00393F75" w:rsidRDefault="00393F75">
      <w:pPr>
        <w:spacing w:line="200" w:lineRule="exact"/>
      </w:pPr>
    </w:p>
    <w:p w14:paraId="697370CD" w14:textId="77777777" w:rsidR="00393F75" w:rsidRDefault="00393F75">
      <w:pPr>
        <w:spacing w:line="200" w:lineRule="exact"/>
      </w:pPr>
    </w:p>
    <w:p w14:paraId="0CBB5D11" w14:textId="77777777" w:rsidR="00393F75" w:rsidRDefault="00845A10" w:rsidP="008F2DD6">
      <w:pPr>
        <w:ind w:left="5146"/>
        <w:rPr>
          <w:sz w:val="24"/>
          <w:szCs w:val="24"/>
        </w:rPr>
      </w:pPr>
      <w:r>
        <w:rPr>
          <w:spacing w:val="1"/>
          <w:sz w:val="24"/>
          <w:szCs w:val="24"/>
        </w:rPr>
        <w:t>Lam</w:t>
      </w:r>
      <w:r>
        <w:rPr>
          <w:sz w:val="24"/>
          <w:szCs w:val="24"/>
        </w:rPr>
        <w:t xml:space="preserve">pung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ata</w:t>
      </w:r>
      <w:r>
        <w:rPr>
          <w:sz w:val="24"/>
          <w:szCs w:val="24"/>
        </w:rPr>
        <w:t>n,</w:t>
      </w:r>
      <w:r w:rsidR="006B5283">
        <w:rPr>
          <w:sz w:val="24"/>
          <w:szCs w:val="24"/>
        </w:rPr>
        <w:t xml:space="preserve"> </w:t>
      </w:r>
      <w:r w:rsidR="00B562E6">
        <w:rPr>
          <w:sz w:val="24"/>
          <w:szCs w:val="24"/>
        </w:rPr>
        <w:t>15</w:t>
      </w:r>
      <w:r w:rsidR="008F2DD6">
        <w:rPr>
          <w:sz w:val="24"/>
          <w:szCs w:val="24"/>
        </w:rPr>
        <w:t xml:space="preserve"> </w:t>
      </w:r>
      <w:proofErr w:type="spellStart"/>
      <w:r w:rsidR="008F2DD6">
        <w:rPr>
          <w:sz w:val="24"/>
          <w:szCs w:val="24"/>
        </w:rPr>
        <w:t>Februari</w:t>
      </w:r>
      <w:proofErr w:type="spellEnd"/>
      <w:r w:rsidR="006B5283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3"/>
          <w:sz w:val="24"/>
          <w:szCs w:val="24"/>
        </w:rPr>
        <w:t>0</w:t>
      </w:r>
      <w:r w:rsidR="006C78F0">
        <w:rPr>
          <w:spacing w:val="-4"/>
          <w:sz w:val="24"/>
          <w:szCs w:val="24"/>
        </w:rPr>
        <w:t>21</w:t>
      </w:r>
    </w:p>
    <w:p w14:paraId="0AEDFA92" w14:textId="77777777" w:rsidR="00393F75" w:rsidRDefault="00845A10">
      <w:pPr>
        <w:ind w:left="5146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oord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ato</w:t>
      </w:r>
      <w:r>
        <w:rPr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3"/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proofErr w:type="spellEnd"/>
    </w:p>
    <w:p w14:paraId="66B258A7" w14:textId="77777777" w:rsidR="00393F75" w:rsidRDefault="00393F75">
      <w:pPr>
        <w:spacing w:line="180" w:lineRule="exact"/>
        <w:rPr>
          <w:sz w:val="18"/>
          <w:szCs w:val="18"/>
        </w:rPr>
      </w:pPr>
    </w:p>
    <w:p w14:paraId="62FFDF8C" w14:textId="77777777" w:rsidR="00393F75" w:rsidRDefault="00393F75">
      <w:pPr>
        <w:spacing w:line="200" w:lineRule="exact"/>
      </w:pPr>
    </w:p>
    <w:p w14:paraId="0D2FF8BF" w14:textId="77777777" w:rsidR="00393F75" w:rsidRDefault="00393F75">
      <w:pPr>
        <w:spacing w:line="200" w:lineRule="exact"/>
      </w:pPr>
    </w:p>
    <w:p w14:paraId="046666AC" w14:textId="77777777" w:rsidR="00393F75" w:rsidRDefault="00393F75">
      <w:pPr>
        <w:spacing w:line="200" w:lineRule="exact"/>
      </w:pPr>
    </w:p>
    <w:p w14:paraId="677D7932" w14:textId="77777777" w:rsidR="00393F75" w:rsidRDefault="00393F75">
      <w:pPr>
        <w:spacing w:line="200" w:lineRule="exact"/>
      </w:pPr>
    </w:p>
    <w:p w14:paraId="539F7384" w14:textId="77777777" w:rsidR="00393F75" w:rsidRDefault="00393F75">
      <w:pPr>
        <w:spacing w:line="200" w:lineRule="exact"/>
      </w:pPr>
    </w:p>
    <w:p w14:paraId="271F6E90" w14:textId="77777777" w:rsidR="00393F75" w:rsidRDefault="00393F75">
      <w:pPr>
        <w:spacing w:line="200" w:lineRule="exact"/>
      </w:pPr>
    </w:p>
    <w:p w14:paraId="7BE15B75" w14:textId="77777777" w:rsidR="00393F75" w:rsidRDefault="00E102E4" w:rsidP="00E102E4">
      <w:pPr>
        <w:ind w:left="5172" w:right="1229"/>
        <w:rPr>
          <w:sz w:val="24"/>
          <w:szCs w:val="24"/>
        </w:rPr>
      </w:pPr>
      <w:proofErr w:type="spellStart"/>
      <w:r w:rsidRPr="00E102E4">
        <w:rPr>
          <w:rFonts w:eastAsiaTheme="majorEastAsia"/>
          <w:sz w:val="24"/>
          <w:szCs w:val="24"/>
        </w:rPr>
        <w:t>Hafi</w:t>
      </w:r>
      <w:proofErr w:type="spellEnd"/>
      <w:r w:rsidRPr="00E102E4">
        <w:rPr>
          <w:rFonts w:eastAsiaTheme="majorEastAsia"/>
          <w:sz w:val="24"/>
          <w:szCs w:val="24"/>
        </w:rPr>
        <w:t xml:space="preserve"> </w:t>
      </w:r>
      <w:proofErr w:type="spellStart"/>
      <w:r w:rsidRPr="00E102E4">
        <w:rPr>
          <w:rFonts w:eastAsiaTheme="majorEastAsia"/>
          <w:sz w:val="24"/>
          <w:szCs w:val="24"/>
        </w:rPr>
        <w:t>Munirwan</w:t>
      </w:r>
      <w:proofErr w:type="spellEnd"/>
      <w:r w:rsidRPr="00E102E4">
        <w:rPr>
          <w:rFonts w:eastAsiaTheme="majorEastAsia"/>
          <w:sz w:val="24"/>
          <w:szCs w:val="24"/>
        </w:rPr>
        <w:t>, S.T., M.Sc.</w:t>
      </w:r>
      <w:r>
        <w:rPr>
          <w:spacing w:val="-1"/>
          <w:sz w:val="24"/>
          <w:szCs w:val="24"/>
        </w:rPr>
        <w:br/>
      </w:r>
      <w:r w:rsidR="00845A10">
        <w:rPr>
          <w:spacing w:val="-1"/>
          <w:sz w:val="24"/>
          <w:szCs w:val="24"/>
        </w:rPr>
        <w:t>N</w:t>
      </w:r>
      <w:r w:rsidR="00845A10">
        <w:rPr>
          <w:sz w:val="24"/>
          <w:szCs w:val="24"/>
        </w:rPr>
        <w:t>I</w:t>
      </w:r>
      <w:r w:rsidR="00845A10">
        <w:rPr>
          <w:spacing w:val="-1"/>
          <w:sz w:val="24"/>
          <w:szCs w:val="24"/>
        </w:rPr>
        <w:t>P</w:t>
      </w:r>
      <w:r w:rsidR="00845A10">
        <w:rPr>
          <w:spacing w:val="1"/>
          <w:sz w:val="24"/>
          <w:szCs w:val="24"/>
        </w:rPr>
        <w:t>/</w:t>
      </w:r>
      <w:r w:rsidR="00845A10">
        <w:rPr>
          <w:spacing w:val="-1"/>
          <w:sz w:val="24"/>
          <w:szCs w:val="24"/>
        </w:rPr>
        <w:t>N</w:t>
      </w:r>
      <w:r w:rsidR="00845A10">
        <w:rPr>
          <w:sz w:val="24"/>
          <w:szCs w:val="24"/>
        </w:rPr>
        <w:t>R</w:t>
      </w:r>
      <w:r w:rsidR="00845A10">
        <w:rPr>
          <w:spacing w:val="-1"/>
          <w:sz w:val="24"/>
          <w:szCs w:val="24"/>
        </w:rPr>
        <w:t>K</w:t>
      </w:r>
      <w:r w:rsidR="006C78F0">
        <w:rPr>
          <w:spacing w:val="-1"/>
          <w:sz w:val="24"/>
          <w:szCs w:val="24"/>
        </w:rPr>
        <w:t>.</w:t>
      </w:r>
      <w:r w:rsidR="006C78F0">
        <w:rPr>
          <w:sz w:val="24"/>
          <w:szCs w:val="24"/>
        </w:rPr>
        <w:t xml:space="preserve"> </w:t>
      </w:r>
      <w:r w:rsidRPr="00E102E4">
        <w:rPr>
          <w:sz w:val="24"/>
          <w:szCs w:val="24"/>
        </w:rPr>
        <w:t>19930828201931018</w:t>
      </w:r>
    </w:p>
    <w:sectPr w:rsidR="00393F75">
      <w:pgSz w:w="11920" w:h="16840"/>
      <w:pgMar w:top="1780" w:right="960" w:bottom="280" w:left="800" w:header="4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0360" w14:textId="77777777" w:rsidR="006578D6" w:rsidRDefault="006578D6">
      <w:r>
        <w:separator/>
      </w:r>
    </w:p>
  </w:endnote>
  <w:endnote w:type="continuationSeparator" w:id="0">
    <w:p w14:paraId="691EA680" w14:textId="77777777" w:rsidR="006578D6" w:rsidRDefault="0065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1D19" w14:textId="77777777" w:rsidR="006578D6" w:rsidRDefault="006578D6">
      <w:r>
        <w:separator/>
      </w:r>
    </w:p>
  </w:footnote>
  <w:footnote w:type="continuationSeparator" w:id="0">
    <w:p w14:paraId="0DD09F8D" w14:textId="77777777" w:rsidR="006578D6" w:rsidRDefault="00657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DC7B" w14:textId="77777777" w:rsidR="00393F75" w:rsidRDefault="006578D6">
    <w:pPr>
      <w:spacing w:line="200" w:lineRule="exact"/>
    </w:pPr>
    <w:r>
      <w:pict w14:anchorId="2E967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5.1pt;margin-top:21.95pt;width:68.25pt;height:67.3pt;z-index:-251659264;mso-position-horizontal-relative:page;mso-position-vertical-relative:page">
          <v:imagedata r:id="rId1" o:title=""/>
          <w10:wrap anchorx="page" anchory="page"/>
        </v:shape>
      </w:pict>
    </w:r>
    <w:r>
      <w:pict w14:anchorId="5D6DC7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2.25pt;margin-top:21.95pt;width:329pt;height:66.65pt;z-index:-251658240;mso-position-horizontal-relative:page;mso-position-vertical-relative:page" filled="f" stroked="f">
          <v:textbox inset="0,0,0,0">
            <w:txbxContent>
              <w:p w14:paraId="5787C974" w14:textId="77777777" w:rsidR="00393F75" w:rsidRDefault="00845A10">
                <w:pPr>
                  <w:spacing w:line="300" w:lineRule="exact"/>
                  <w:ind w:left="-21" w:right="-21"/>
                  <w:jc w:val="center"/>
                  <w:rPr>
                    <w:sz w:val="28"/>
                    <w:szCs w:val="28"/>
                  </w:rPr>
                </w:pPr>
                <w:r>
                  <w:rPr>
                    <w:spacing w:val="2"/>
                    <w:sz w:val="28"/>
                    <w:szCs w:val="28"/>
                  </w:rPr>
                  <w:t>K</w:t>
                </w:r>
                <w:r>
                  <w:rPr>
                    <w:spacing w:val="1"/>
                    <w:sz w:val="28"/>
                    <w:szCs w:val="28"/>
                  </w:rPr>
                  <w:t>E</w:t>
                </w:r>
                <w:r>
                  <w:rPr>
                    <w:spacing w:val="-1"/>
                    <w:sz w:val="28"/>
                    <w:szCs w:val="28"/>
                  </w:rPr>
                  <w:t>M</w:t>
                </w:r>
                <w:r>
                  <w:rPr>
                    <w:spacing w:val="1"/>
                    <w:sz w:val="28"/>
                    <w:szCs w:val="28"/>
                  </w:rPr>
                  <w:t>E</w:t>
                </w:r>
                <w:r>
                  <w:rPr>
                    <w:spacing w:val="2"/>
                    <w:sz w:val="28"/>
                    <w:szCs w:val="28"/>
                  </w:rPr>
                  <w:t>N</w:t>
                </w:r>
                <w:r>
                  <w:rPr>
                    <w:spacing w:val="-2"/>
                    <w:sz w:val="28"/>
                    <w:szCs w:val="28"/>
                  </w:rPr>
                  <w:t>T</w:t>
                </w:r>
                <w:r>
                  <w:rPr>
                    <w:spacing w:val="1"/>
                    <w:sz w:val="28"/>
                    <w:szCs w:val="28"/>
                  </w:rPr>
                  <w:t>ER</w:t>
                </w:r>
                <w:r>
                  <w:rPr>
                    <w:spacing w:val="-1"/>
                    <w:sz w:val="28"/>
                    <w:szCs w:val="28"/>
                  </w:rPr>
                  <w:t>I</w:t>
                </w:r>
                <w:r>
                  <w:rPr>
                    <w:spacing w:val="-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>N</w:t>
                </w:r>
                <w:r>
                  <w:rPr>
                    <w:spacing w:val="4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P</w:t>
                </w:r>
                <w:r>
                  <w:rPr>
                    <w:spacing w:val="-3"/>
                    <w:sz w:val="28"/>
                    <w:szCs w:val="28"/>
                  </w:rPr>
                  <w:t>E</w:t>
                </w:r>
                <w:r>
                  <w:rPr>
                    <w:spacing w:val="2"/>
                    <w:sz w:val="28"/>
                    <w:szCs w:val="28"/>
                  </w:rPr>
                  <w:t>ND</w:t>
                </w:r>
                <w:r>
                  <w:rPr>
                    <w:spacing w:val="-1"/>
                    <w:sz w:val="28"/>
                    <w:szCs w:val="28"/>
                  </w:rPr>
                  <w:t>I</w:t>
                </w:r>
                <w:r>
                  <w:rPr>
                    <w:spacing w:val="2"/>
                    <w:sz w:val="28"/>
                    <w:szCs w:val="28"/>
                  </w:rPr>
                  <w:t>D</w:t>
                </w:r>
                <w:r>
                  <w:rPr>
                    <w:spacing w:val="-1"/>
                    <w:sz w:val="28"/>
                    <w:szCs w:val="28"/>
                  </w:rPr>
                  <w:t>I</w:t>
                </w:r>
                <w:r>
                  <w:rPr>
                    <w:spacing w:val="-2"/>
                    <w:sz w:val="28"/>
                    <w:szCs w:val="28"/>
                  </w:rPr>
                  <w:t>K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 xml:space="preserve">N </w:t>
                </w:r>
                <w:r>
                  <w:rPr>
                    <w:spacing w:val="-2"/>
                    <w:sz w:val="28"/>
                    <w:szCs w:val="28"/>
                  </w:rPr>
                  <w:t>D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 xml:space="preserve">N </w:t>
                </w:r>
                <w:r>
                  <w:rPr>
                    <w:spacing w:val="2"/>
                    <w:sz w:val="28"/>
                    <w:szCs w:val="28"/>
                  </w:rPr>
                  <w:t>K</w:t>
                </w:r>
                <w:r>
                  <w:rPr>
                    <w:spacing w:val="1"/>
                    <w:sz w:val="28"/>
                    <w:szCs w:val="28"/>
                  </w:rPr>
                  <w:t>E</w:t>
                </w:r>
                <w:r>
                  <w:rPr>
                    <w:spacing w:val="-3"/>
                    <w:sz w:val="28"/>
                    <w:szCs w:val="28"/>
                  </w:rPr>
                  <w:t>B</w:t>
                </w:r>
                <w:r>
                  <w:rPr>
                    <w:spacing w:val="2"/>
                    <w:sz w:val="28"/>
                    <w:szCs w:val="28"/>
                  </w:rPr>
                  <w:t>U</w:t>
                </w:r>
                <w:r>
                  <w:rPr>
                    <w:spacing w:val="-2"/>
                    <w:sz w:val="28"/>
                    <w:szCs w:val="28"/>
                  </w:rPr>
                  <w:t>D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pacing w:val="-2"/>
                    <w:sz w:val="28"/>
                    <w:szCs w:val="28"/>
                  </w:rPr>
                  <w:t>Y</w:t>
                </w:r>
                <w:r>
                  <w:rPr>
                    <w:spacing w:val="2"/>
                    <w:sz w:val="28"/>
                    <w:szCs w:val="28"/>
                  </w:rPr>
                  <w:t>A</w:t>
                </w:r>
                <w:r>
                  <w:rPr>
                    <w:spacing w:val="-2"/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>N</w:t>
                </w:r>
              </w:p>
              <w:p w14:paraId="0F485DD5" w14:textId="77777777" w:rsidR="00393F75" w:rsidRDefault="00845A10">
                <w:pPr>
                  <w:spacing w:before="2"/>
                  <w:ind w:left="916" w:right="768"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pacing w:val="-5"/>
                    <w:sz w:val="28"/>
                    <w:szCs w:val="28"/>
                  </w:rPr>
                  <w:t>I</w:t>
                </w:r>
                <w:r>
                  <w:rPr>
                    <w:b/>
                    <w:spacing w:val="2"/>
                    <w:sz w:val="28"/>
                    <w:szCs w:val="28"/>
                  </w:rPr>
                  <w:t>N</w:t>
                </w:r>
                <w:r>
                  <w:rPr>
                    <w:b/>
                    <w:sz w:val="28"/>
                    <w:szCs w:val="28"/>
                  </w:rPr>
                  <w:t>S</w:t>
                </w:r>
                <w:r>
                  <w:rPr>
                    <w:b/>
                    <w:spacing w:val="1"/>
                    <w:sz w:val="28"/>
                    <w:szCs w:val="28"/>
                  </w:rPr>
                  <w:t>T</w:t>
                </w:r>
                <w:r>
                  <w:rPr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b/>
                    <w:spacing w:val="-3"/>
                    <w:sz w:val="28"/>
                    <w:szCs w:val="28"/>
                  </w:rPr>
                  <w:t>T</w:t>
                </w:r>
                <w:r>
                  <w:rPr>
                    <w:b/>
                    <w:spacing w:val="2"/>
                    <w:sz w:val="28"/>
                    <w:szCs w:val="28"/>
                  </w:rPr>
                  <w:t>U</w:t>
                </w:r>
                <w:r>
                  <w:rPr>
                    <w:b/>
                    <w:sz w:val="28"/>
                    <w:szCs w:val="28"/>
                  </w:rPr>
                  <w:t>T</w:t>
                </w:r>
                <w:r>
                  <w:rPr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pacing w:val="1"/>
                    <w:sz w:val="28"/>
                    <w:szCs w:val="28"/>
                  </w:rPr>
                  <w:t>T</w:t>
                </w:r>
                <w:r>
                  <w:rPr>
                    <w:b/>
                    <w:spacing w:val="-3"/>
                    <w:sz w:val="28"/>
                    <w:szCs w:val="28"/>
                  </w:rPr>
                  <w:t>E</w:t>
                </w:r>
                <w:r>
                  <w:rPr>
                    <w:b/>
                    <w:spacing w:val="2"/>
                    <w:sz w:val="28"/>
                    <w:szCs w:val="28"/>
                  </w:rPr>
                  <w:t>KN</w:t>
                </w:r>
                <w:r>
                  <w:rPr>
                    <w:b/>
                    <w:spacing w:val="-2"/>
                    <w:sz w:val="28"/>
                    <w:szCs w:val="28"/>
                  </w:rPr>
                  <w:t>O</w:t>
                </w:r>
                <w:r>
                  <w:rPr>
                    <w:b/>
                    <w:spacing w:val="1"/>
                    <w:sz w:val="28"/>
                    <w:szCs w:val="28"/>
                  </w:rPr>
                  <w:t>L</w:t>
                </w:r>
                <w:r>
                  <w:rPr>
                    <w:b/>
                    <w:spacing w:val="-2"/>
                    <w:sz w:val="28"/>
                    <w:szCs w:val="28"/>
                  </w:rPr>
                  <w:t>OG</w:t>
                </w:r>
                <w:r>
                  <w:rPr>
                    <w:b/>
                    <w:sz w:val="28"/>
                    <w:szCs w:val="28"/>
                  </w:rPr>
                  <w:t>I</w:t>
                </w:r>
                <w:r>
                  <w:rPr>
                    <w:b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S</w:t>
                </w:r>
                <w:r>
                  <w:rPr>
                    <w:b/>
                    <w:spacing w:val="2"/>
                    <w:sz w:val="28"/>
                    <w:szCs w:val="28"/>
                  </w:rPr>
                  <w:t>U</w:t>
                </w:r>
                <w:r>
                  <w:rPr>
                    <w:b/>
                    <w:spacing w:val="-4"/>
                    <w:sz w:val="28"/>
                    <w:szCs w:val="28"/>
                  </w:rPr>
                  <w:t>M</w:t>
                </w:r>
                <w:r>
                  <w:rPr>
                    <w:b/>
                    <w:spacing w:val="2"/>
                    <w:sz w:val="28"/>
                    <w:szCs w:val="28"/>
                  </w:rPr>
                  <w:t>A</w:t>
                </w:r>
                <w:r>
                  <w:rPr>
                    <w:b/>
                    <w:spacing w:val="1"/>
                    <w:sz w:val="28"/>
                    <w:szCs w:val="28"/>
                  </w:rPr>
                  <w:t>T</w:t>
                </w:r>
                <w:r>
                  <w:rPr>
                    <w:b/>
                    <w:spacing w:val="-3"/>
                    <w:sz w:val="28"/>
                    <w:szCs w:val="28"/>
                  </w:rPr>
                  <w:t>E</w:t>
                </w:r>
                <w:r>
                  <w:rPr>
                    <w:b/>
                    <w:spacing w:val="2"/>
                    <w:sz w:val="28"/>
                    <w:szCs w:val="28"/>
                  </w:rPr>
                  <w:t>R</w:t>
                </w:r>
                <w:r>
                  <w:rPr>
                    <w:b/>
                    <w:sz w:val="28"/>
                    <w:szCs w:val="28"/>
                  </w:rPr>
                  <w:t>A</w:t>
                </w:r>
              </w:p>
              <w:p w14:paraId="66445D10" w14:textId="77777777" w:rsidR="00393F75" w:rsidRDefault="00845A10">
                <w:pPr>
                  <w:spacing w:line="220" w:lineRule="exact"/>
                  <w:ind w:left="389" w:right="399"/>
                  <w:jc w:val="center"/>
                </w:pPr>
                <w:r>
                  <w:rPr>
                    <w:spacing w:val="-2"/>
                  </w:rPr>
                  <w:t>J</w:t>
                </w:r>
                <w:r>
                  <w:rPr>
                    <w:spacing w:val="-1"/>
                  </w:rPr>
                  <w:t>a</w:t>
                </w:r>
                <w:r>
                  <w:t>lan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rPr>
                    <w:spacing w:val="1"/>
                  </w:rPr>
                  <w:t>r</w:t>
                </w:r>
                <w:r>
                  <w:t>u</w:t>
                </w:r>
                <w:r>
                  <w:rPr>
                    <w:spacing w:val="-2"/>
                  </w:rPr>
                  <w:t>s</w:t>
                </w:r>
                <w:r>
                  <w:rPr>
                    <w:spacing w:val="-1"/>
                  </w:rPr>
                  <w:t>a</w:t>
                </w:r>
                <w:r>
                  <w:t>n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R</w:t>
                </w:r>
                <w:r>
                  <w:t>y</w:t>
                </w:r>
                <w:r>
                  <w:rPr>
                    <w:spacing w:val="-1"/>
                  </w:rPr>
                  <w:t>ac</w:t>
                </w:r>
                <w:r>
                  <w:t>udu</w:t>
                </w:r>
                <w:proofErr w:type="spellEnd"/>
                <w:r>
                  <w:t>,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1"/>
                  </w:rPr>
                  <w:t>Wa</w:t>
                </w:r>
                <w:r>
                  <w:t>y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Hui, </w:t>
                </w:r>
                <w:proofErr w:type="spellStart"/>
                <w:r>
                  <w:rPr>
                    <w:spacing w:val="-2"/>
                  </w:rPr>
                  <w:t>J</w:t>
                </w:r>
                <w:r>
                  <w:rPr>
                    <w:spacing w:val="-1"/>
                  </w:rPr>
                  <w:t>a</w:t>
                </w:r>
                <w:r>
                  <w:t>ti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r>
                  <w:t>Agun</w:t>
                </w:r>
                <w:r>
                  <w:rPr>
                    <w:spacing w:val="-4"/>
                  </w:rPr>
                  <w:t>g</w:t>
                </w:r>
                <w:r>
                  <w:t>,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L</w:t>
                </w:r>
                <w:r>
                  <w:rPr>
                    <w:spacing w:val="-1"/>
                  </w:rPr>
                  <w:t>a</w:t>
                </w:r>
                <w:r>
                  <w:t>mpung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spacing w:val="1"/>
                  </w:rPr>
                  <w:t>S</w:t>
                </w:r>
                <w:r>
                  <w:rPr>
                    <w:spacing w:val="-1"/>
                  </w:rPr>
                  <w:t>e</w:t>
                </w:r>
                <w:r>
                  <w:t>lat</w:t>
                </w:r>
                <w:r>
                  <w:rPr>
                    <w:spacing w:val="-1"/>
                  </w:rPr>
                  <w:t>a</w:t>
                </w:r>
                <w:r>
                  <w:t>n</w:t>
                </w:r>
                <w:r>
                  <w:rPr>
                    <w:spacing w:val="2"/>
                  </w:rPr>
                  <w:t xml:space="preserve"> </w:t>
                </w:r>
                <w:r>
                  <w:t>35</w:t>
                </w:r>
                <w:r>
                  <w:rPr>
                    <w:spacing w:val="5"/>
                  </w:rPr>
                  <w:t>3</w:t>
                </w:r>
                <w:r>
                  <w:t>65</w:t>
                </w:r>
              </w:p>
              <w:p w14:paraId="67B320DA" w14:textId="77777777" w:rsidR="00393F75" w:rsidRDefault="00845A10">
                <w:pPr>
                  <w:spacing w:before="6" w:line="220" w:lineRule="exact"/>
                  <w:ind w:left="2857" w:right="373" w:hanging="2533"/>
                </w:pPr>
                <w:proofErr w:type="spellStart"/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t>lepon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1"/>
                  </w:rPr>
                  <w:t>(</w:t>
                </w:r>
                <w:r>
                  <w:t>0721)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8030188, </w:t>
                </w:r>
                <w:r>
                  <w:rPr>
                    <w:spacing w:val="1"/>
                  </w:rPr>
                  <w:t>F</w:t>
                </w:r>
                <w:r>
                  <w:rPr>
                    <w:spacing w:val="-1"/>
                  </w:rPr>
                  <w:t>a</w:t>
                </w:r>
                <w:r>
                  <w:t xml:space="preserve">x. </w:t>
                </w:r>
                <w:r>
                  <w:rPr>
                    <w:spacing w:val="1"/>
                  </w:rPr>
                  <w:t>(</w:t>
                </w:r>
                <w:r>
                  <w:t>072</w:t>
                </w:r>
                <w:r>
                  <w:rPr>
                    <w:spacing w:val="-4"/>
                  </w:rPr>
                  <w:t>1</w:t>
                </w:r>
                <w:r>
                  <w:t>)</w:t>
                </w:r>
                <w:r>
                  <w:rPr>
                    <w:spacing w:val="3"/>
                  </w:rPr>
                  <w:t xml:space="preserve"> </w:t>
                </w:r>
                <w:r>
                  <w:t>803018</w:t>
                </w:r>
                <w:r>
                  <w:rPr>
                    <w:spacing w:val="-4"/>
                  </w:rPr>
                  <w:t>9</w:t>
                </w:r>
                <w:r>
                  <w:t>,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E</w:t>
                </w:r>
                <w:r>
                  <w:t xml:space="preserve">mail: </w:t>
                </w:r>
                <w:r>
                  <w:rPr>
                    <w:color w:val="0000FF"/>
                    <w:spacing w:val="-43"/>
                  </w:rPr>
                  <w:t xml:space="preserve"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pu</w:t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t>s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</w:t>
                  </w:r>
                  <w:r>
                    <w:rPr>
                      <w:color w:val="0000FF"/>
                      <w:u w:val="single" w:color="0000FF"/>
                    </w:rPr>
                    <w:t>t@ite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r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</w:t>
                  </w:r>
                  <w:r>
                    <w:rPr>
                      <w:color w:val="0000FF"/>
                      <w:spacing w:val="2"/>
                      <w:u w:val="single" w:color="0000FF"/>
                    </w:rPr>
                    <w:t>.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ac</w:t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t>.</w:t>
                  </w:r>
                  <w:r>
                    <w:rPr>
                      <w:color w:val="0000FF"/>
                      <w:u w:val="single" w:color="0000FF"/>
                    </w:rPr>
                    <w:t>id</w:t>
                  </w:r>
                </w:hyperlink>
                <w:r>
                  <w:rPr>
                    <w:color w:val="0000FF"/>
                  </w:rPr>
                  <w:t xml:space="preserve"> </w:t>
                </w:r>
                <w:hyperlink r:id="rId3">
                  <w:r>
                    <w:rPr>
                      <w:color w:val="0000FF"/>
                      <w:u w:val="single" w:color="0000FF"/>
                    </w:rPr>
                    <w:t>w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w</w:t>
                  </w:r>
                  <w:r>
                    <w:rPr>
                      <w:color w:val="0000FF"/>
                      <w:u w:val="single" w:color="0000FF"/>
                    </w:rPr>
                    <w:t>w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.</w:t>
                  </w:r>
                  <w:r>
                    <w:rPr>
                      <w:color w:val="0000FF"/>
                      <w:u w:val="single" w:color="0000FF"/>
                    </w:rPr>
                    <w:t>i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t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e</w:t>
                  </w:r>
                  <w:r>
                    <w:rPr>
                      <w:color w:val="0000FF"/>
                      <w:spacing w:val="1"/>
                      <w:u w:val="single" w:color="0000FF"/>
                    </w:rPr>
                    <w:t>r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</w:t>
                  </w:r>
                  <w:r>
                    <w:rPr>
                      <w:color w:val="0000FF"/>
                      <w:spacing w:val="2"/>
                      <w:u w:val="single" w:color="0000FF"/>
                    </w:rPr>
                    <w:t>.</w:t>
                  </w:r>
                  <w:r>
                    <w:rPr>
                      <w:color w:val="0000FF"/>
                      <w:spacing w:val="-1"/>
                      <w:u w:val="single" w:color="0000FF"/>
                    </w:rPr>
                    <w:t>ac</w:t>
                  </w:r>
                  <w:r>
                    <w:rPr>
                      <w:color w:val="0000FF"/>
                      <w:spacing w:val="2"/>
                      <w:u w:val="single" w:color="0000FF"/>
                    </w:rPr>
                    <w:t>.</w:t>
                  </w:r>
                  <w:r>
                    <w:rPr>
                      <w:color w:val="0000FF"/>
                      <w:u w:val="single" w:color="0000FF"/>
                    </w:rPr>
                    <w:t>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3EB"/>
    <w:multiLevelType w:val="hybridMultilevel"/>
    <w:tmpl w:val="F67EC912"/>
    <w:lvl w:ilvl="0" w:tplc="DB168F10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0FBF4FA7"/>
    <w:multiLevelType w:val="hybridMultilevel"/>
    <w:tmpl w:val="958E17F6"/>
    <w:lvl w:ilvl="0" w:tplc="BFE444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F066E7"/>
    <w:multiLevelType w:val="hybridMultilevel"/>
    <w:tmpl w:val="6ADC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D33"/>
    <w:multiLevelType w:val="hybridMultilevel"/>
    <w:tmpl w:val="BD58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B46EB"/>
    <w:multiLevelType w:val="hybridMultilevel"/>
    <w:tmpl w:val="24A6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22661"/>
    <w:multiLevelType w:val="hybridMultilevel"/>
    <w:tmpl w:val="84BE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1AEC"/>
    <w:multiLevelType w:val="hybridMultilevel"/>
    <w:tmpl w:val="AF3C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70B1F"/>
    <w:multiLevelType w:val="multilevel"/>
    <w:tmpl w:val="8C4CE8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1EA7405"/>
    <w:multiLevelType w:val="hybridMultilevel"/>
    <w:tmpl w:val="F31879DE"/>
    <w:lvl w:ilvl="0" w:tplc="DEBEA044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9" w15:restartNumberingAfterBreak="0">
    <w:nsid w:val="73427FAE"/>
    <w:multiLevelType w:val="hybridMultilevel"/>
    <w:tmpl w:val="C98C9EDE"/>
    <w:lvl w:ilvl="0" w:tplc="8190FD6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7A02713C"/>
    <w:multiLevelType w:val="hybridMultilevel"/>
    <w:tmpl w:val="5BD68C9C"/>
    <w:lvl w:ilvl="0" w:tplc="790A055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75"/>
    <w:rsid w:val="00180A32"/>
    <w:rsid w:val="003136A5"/>
    <w:rsid w:val="00393F75"/>
    <w:rsid w:val="006578D6"/>
    <w:rsid w:val="006B5283"/>
    <w:rsid w:val="006B5DB0"/>
    <w:rsid w:val="006C78F0"/>
    <w:rsid w:val="00781ABE"/>
    <w:rsid w:val="007A4099"/>
    <w:rsid w:val="00845A10"/>
    <w:rsid w:val="008F2DD6"/>
    <w:rsid w:val="0090546A"/>
    <w:rsid w:val="009422BA"/>
    <w:rsid w:val="00973F34"/>
    <w:rsid w:val="00A31A16"/>
    <w:rsid w:val="00A5145F"/>
    <w:rsid w:val="00B0684D"/>
    <w:rsid w:val="00B562E6"/>
    <w:rsid w:val="00CA1127"/>
    <w:rsid w:val="00DE7BA0"/>
    <w:rsid w:val="00E102E4"/>
    <w:rsid w:val="00E433BF"/>
    <w:rsid w:val="00EB2137"/>
    <w:rsid w:val="00EC0726"/>
    <w:rsid w:val="00F65DB7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494C39"/>
  <w15:docId w15:val="{E4EA98E9-C81B-4A81-8B3B-A092CE28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B5DB0"/>
    <w:pPr>
      <w:ind w:left="720"/>
      <w:contextualSpacing/>
    </w:pPr>
  </w:style>
  <w:style w:type="character" w:customStyle="1" w:styleId="lrzxr">
    <w:name w:val="lrzxr"/>
    <w:basedOn w:val="DefaultParagraphFont"/>
    <w:rsid w:val="00CA1127"/>
  </w:style>
  <w:style w:type="character" w:styleId="Hyperlink">
    <w:name w:val="Hyperlink"/>
    <w:basedOn w:val="DefaultParagraphFont"/>
    <w:uiPriority w:val="99"/>
    <w:semiHidden/>
    <w:unhideWhenUsed/>
    <w:rsid w:val="00CA11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D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10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q=dinas%20lingkungan%20hidup%20kota%20bandar%20lampung&amp;safe=strict&amp;tbs=lf:1,lf_ui:2&amp;tbm=lcl&amp;sxsrf=ALeKk00Z2x3-OrZyCjNORzOdvTWCEoJB5g:1620616558946&amp;rflfq=1&amp;num=10&amp;rldimm=14885074809144234487&amp;lqi=CipkaW5hcyBsaW5na3VuZ2FuIGhpZHVwIGtvdGEgYmFuZGFyIGxhbXB1bmdaRAoWZGluYXMgbGluZ2t1bmdhbiBoaWR1cCIqZGluYXMgbGluZ2t1bmdhbiBoaWR1cCBrb3RhIGJhbmRhciBsYW1wdW5nkgERZ292ZXJubWVudF9vZmZpY2WqAR4QASoaIhZkaW5hcyBsaW5na3VuZ2FuIGhpZHVwKCY&amp;ved=2ahUKEwi4hcCSk77wAhXMdCsKHY5iA8kQvS4wAHoECAQQLg&amp;rlst=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strict&amp;client=firefox-b-d&amp;tbs=lf:1,lf_ui:2&amp;tbm=lcl&amp;sxsrf=ALeKk01XaxFmxjvV195agiOUOVyd-aPsmg:1612143894957&amp;q=DISPERKIM+kota+bandar+lampung&amp;rflfq=1&amp;num=10&amp;ved=2ahUKEwjb572ByMfuAhXRT30KHRTACskQtgN6BAgFE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era.ac.id/" TargetMode="External"/><Relationship Id="rId2" Type="http://schemas.openxmlformats.org/officeDocument/2006/relationships/hyperlink" Target="mailto:pusat@iter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Qodhi</cp:lastModifiedBy>
  <cp:revision>10</cp:revision>
  <cp:lastPrinted>2021-02-15T03:18:00Z</cp:lastPrinted>
  <dcterms:created xsi:type="dcterms:W3CDTF">2021-01-26T06:00:00Z</dcterms:created>
  <dcterms:modified xsi:type="dcterms:W3CDTF">2021-05-10T03:16:00Z</dcterms:modified>
</cp:coreProperties>
</file>