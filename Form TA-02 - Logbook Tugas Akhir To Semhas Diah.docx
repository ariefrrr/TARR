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4921" w:right="514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LOGBOOK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BIMBINGAN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AHUN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AKADEMIK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……/……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Sari/22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17004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Pembimbing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Muhammad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79"/>
        <w:ind w:left="220" w:right="7869" w:firstLine="30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Sekar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anjung,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Perencanaan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ilayah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Kota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65"/>
      </w:pPr>
      <w:r>
        <w:pict>
          <v:shape type="#_x0000_t202" style="position:absolute;margin-left:65.5pt;margin-top:207.5pt;width:720.5pt;height:299pt;mso-position-horizontal-relative:page;mso-position-vertical-relative:page;z-index:-25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920" w:hRule="exact"/>
                    </w:trPr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2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550" w:right="102" w:hanging="40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Pertemuan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ke-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4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anggal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00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91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Dosen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Pembimbing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3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38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Materi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Bimbingan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2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33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277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angan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60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4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612" w:right="6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7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6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348" w:right="2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Januari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575" w:right="56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2021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37" w:right="1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0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Adinda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Sekar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anjung,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805" w:right="72" w:hanging="6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Membahas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saran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masukan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terkait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hasil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seminar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proposal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yang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dilakukan.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144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7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88" w:right="6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…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82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38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60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612" w:right="6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7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8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258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Februari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545" w:right="5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2021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7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52" w:righ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7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Muhammad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Zainal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Ibad,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8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45" w:right="109" w:hanging="48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Membahas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yang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dikerjakan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sasaran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masukan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sempro.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144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7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85" w:right="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…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82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38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8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612" w:right="6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7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Maret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2021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4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152" w:righ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4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Muhammad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Zainal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Ibad,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5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Membahas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dari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sasaran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144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7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54"/>
                          <w:ind w:left="84" w:right="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…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82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38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6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612" w:right="6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7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1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Maret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2021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152" w:righ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1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Muhammad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Zainal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Ibad,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1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Membahas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survey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analisis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60" w:hRule="exact"/>
                    </w:trPr>
                    <w:tc>
                      <w:tcPr>
                        <w:tcW w:w="144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7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52" w:righ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1"/>
                          <w:ind w:left="2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Adinda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Sekar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anjung,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612" w:right="6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7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8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4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April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2021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152" w:righ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1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Muhammad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Zainal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Ibad,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53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6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ind w:left="206" w:right="209" w:firstLine="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Membahas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mengenai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kendala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progress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yang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dicapai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dalam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penulisan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pengambilan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data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analisis.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80" w:hRule="exact"/>
                    </w:trPr>
                    <w:tc>
                      <w:tcPr>
                        <w:tcW w:w="144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7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1"/>
                          <w:ind w:left="85" w:right="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…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82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538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320" w:type="dxa"/>
                        <w:vMerge w:val="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75" style="width:63pt;height:44.2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65"/>
      </w:pPr>
      <w:r>
        <w:pict>
          <v:shape type="#_x0000_t75" style="width:62.25pt;height:4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165"/>
        <w:sectPr>
          <w:pgMar w:header="300" w:footer="775" w:top="1400" w:bottom="280" w:left="1220" w:right="1020"/>
          <w:headerReference w:type="default" r:id="rId4"/>
          <w:footerReference w:type="default" r:id="rId5"/>
          <w:pgSz w:w="16840" w:h="11920" w:orient="landscape"/>
        </w:sectPr>
      </w:pPr>
      <w:r>
        <w:pict>
          <v:shape type="#_x0000_t75" style="width:63.75pt;height:45.7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shape type="#_x0000_t75" style="position:absolute;margin-left:712.5pt;margin-top:217.64pt;width:63.75pt;height:53.25pt;mso-position-horizontal-relative:page;mso-position-vertical-relative:page;z-index:-2572">
            <v:imagedata o:title="" r:id="rId9"/>
          </v:shape>
        </w:pict>
      </w:r>
      <w:r>
        <w:pict>
          <v:shape type="#_x0000_t75" style="position:absolute;margin-left:712.5pt;margin-top:164.044pt;width:62.25pt;height:48.75pt;mso-position-horizontal-relative:page;mso-position-vertical-relative:page;z-index:-2573">
            <v:imagedata o:title="" r:id="rId10"/>
          </v:shape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1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8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0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9" w:hRule="exact"/>
        </w:trPr>
        <w:tc>
          <w:tcPr>
            <w:tcW w:w="136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500" w:type="dxa"/>
            <w:gridSpan w:val="2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Mei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10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47" w:righ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0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Muhammad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Zainal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Ibad,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M.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2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00" w:right="1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Membahas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mengenai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progress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memberikan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motivasi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semangat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sharing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season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mengenai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kendala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dihadapi.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lineRule="exact" w:line="260"/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45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1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5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4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Mei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2021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47" w:righ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Muhammad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Zainal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Ibad,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M.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46"/>
              <w:ind w:left="133" w:right="1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Membahas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mengenai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persiapan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PPT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laporan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seminar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pembahasan,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membahas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mengenai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substansi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dalam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penelitian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ppt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ataupun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laporan.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0" w:lineRule="exact" w:line="220"/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4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3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4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4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6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301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1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9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8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72" w:right="5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2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4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5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6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01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2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9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8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9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2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5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6" w:right="516"/>
            </w:pP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6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5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302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3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8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8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4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8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0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136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500" w:type="dxa"/>
            <w:gridSpan w:val="2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3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0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0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7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3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303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4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7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8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4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7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1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2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9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8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2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3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8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0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3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8" w:hRule="exact"/>
        </w:trPr>
        <w:tc>
          <w:tcPr>
            <w:tcW w:w="136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500" w:type="dxa"/>
            <w:gridSpan w:val="2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8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4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7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1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2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9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8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24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26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28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4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20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13" w:right="129" w:hanging="24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8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0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7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300" w:footer="775" w:top="1400" w:bottom="280" w:left="1160" w:right="118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31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32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33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34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4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36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180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4"/>
                <w:szCs w:val="24"/>
              </w:rPr>
              <w:t>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1" w:right="1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8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3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43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1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17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7" w:hRule="exact"/>
        </w:trPr>
        <w:tc>
          <w:tcPr>
            <w:tcW w:w="134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39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500" w:type="dxa"/>
            <w:gridSpan w:val="2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57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8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9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9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1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6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6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4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303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3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7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0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7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3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03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4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7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0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1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42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8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4" w:hRule="exact"/>
        </w:trPr>
        <w:tc>
          <w:tcPr>
            <w:tcW w:w="13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1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180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4"/>
                <w:szCs w:val="24"/>
              </w:rPr>
              <w:t>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"/>
              <w:ind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9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2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9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82" w:right="1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44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9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1" w:right="1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9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82" w:right="1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97" w:right="5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45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9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1" w:right="1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9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82" w:right="1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40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1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Pertemua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38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anggal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0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Dosen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Pembimbing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Materi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Bimbingan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3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136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1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ke-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500" w:type="dxa"/>
            <w:gridSpan w:val="2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2"/>
            </w:pP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angan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46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7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3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03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47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4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7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90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1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7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48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8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84" w:hRule="exact"/>
        </w:trPr>
        <w:tc>
          <w:tcPr>
            <w:tcW w:w="136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76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91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180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4"/>
                <w:szCs w:val="24"/>
              </w:rPr>
              <w:t>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2"/>
              <w:ind w:righ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/>
        </w:tc>
      </w:tr>
      <w:tr>
        <w:trPr>
          <w:trHeight w:val="269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2240" w:type="dxa"/>
            <w:gridSpan w:val="2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2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300" w:footer="775" w:top="1400" w:bottom="280" w:left="1160" w:right="1120"/>
          <w:pgSz w:w="16840" w:h="11920" w:orient="landscape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0" w:hRule="exact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2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52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80" w:hRule="exact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12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</w:p>
        </w:tc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66" w:right="17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60" w:hRule="exact"/>
        </w:trPr>
        <w:tc>
          <w:tcPr>
            <w:tcW w:w="136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7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87" w:right="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…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7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38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132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sectPr>
      <w:pgMar w:header="300" w:footer="775" w:top="1400" w:bottom="280" w:left="1160" w:right="1180"/>
      <w:pgSz w:w="16840" w:h="11920" w:orient="landscap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37.114pt;margin-top:546.248pt;width:33.7754pt;height:14pt;mso-position-horizontal-relative:page;mso-position-vertical-relative:page;z-index:-25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8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A-02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79.5pt;margin-top:15pt;width:57.75pt;height:61.5pt;mso-position-horizontal-relative:page;mso-position-vertical-relative:page;z-index:-2574">
          <v:imagedata o:title="" r:id="rId1"/>
        </v:shape>
      </w:pict>
    </w:r>
    <w:r>
      <w:pict>
        <v:shape type="#_x0000_t75" style="position:absolute;margin-left:71.25pt;margin-top:80.4463pt;width:651pt;height:6pt;mso-position-horizontal-relative:page;mso-position-vertical-relative:page;z-index:-2573">
          <v:imagedata o:title="" r:id="rId2"/>
        </v:shape>
      </w:pict>
    </w:r>
    <w:r>
      <w:pict>
        <v:shape type="#_x0000_t202" style="position:absolute;margin-left:242.961pt;margin-top:37.3206pt;width:355.97pt;height:43.1659pt;mso-position-horizontal-relative:page;mso-position-vertical-relative:page;z-index:-25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6"/>
                    <w:szCs w:val="36"/>
                  </w:rPr>
                  <w:jc w:val="center"/>
                  <w:spacing w:lineRule="exact" w:line="380"/>
                  <w:ind w:left="425" w:right="43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t>INSTITUT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3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t>TEKNOLOGI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t>SUM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7"/>
                    <w:w w:val="100"/>
                    <w:sz w:val="36"/>
                    <w:szCs w:val="3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t>TERA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6"/>
                    <w:szCs w:val="36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ind w:left="-15" w:right="-15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Jalan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erusan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yacudu,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Desa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00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Hui,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Kecamatan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Jati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Agung,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Lampung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Selatan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35365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ind w:left="206" w:right="206"/>
                </w:pPr>
                <w:r>
                  <w:rPr>
                    <w:rFonts w:cs="Times New Roman" w:hAnsi="Times New Roman" w:eastAsia="Times New Roman" w:ascii="Times New Roman"/>
                    <w:spacing w:val="-14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elepon: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(0721)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8030188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Email: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pusat@itera.ac.id,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00"/>
                    <w:sz w:val="20"/>
                    <w:szCs w:val="20"/>
                  </w:rPr>
                  <w:t>W</w:t>
                </w:r>
                <w:hyperlink r:id="rId3"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ebsite: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http://ww</w:t>
                  </w:r>
                  <w:r>
                    <w:rPr>
                      <w:rFonts w:cs="Times New Roman" w:hAnsi="Times New Roman" w:eastAsia="Times New Roman" w:ascii="Times New Roman"/>
                      <w:spacing w:val="-13"/>
                      <w:w w:val="100"/>
                      <w:sz w:val="20"/>
                      <w:szCs w:val="20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.itera.ac.id</w:t>
                  </w:r>
                </w:hyperlink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3.jpg"/><Relationship Id="rId9" Type="http://schemas.openxmlformats.org/officeDocument/2006/relationships/image" Target="media\image3.jpg"/><Relationship Id="rId10" Type="http://schemas.openxmlformats.org/officeDocument/2006/relationships/image" Target="media\image4.jp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\image1.png"/><Relationship Id="rId2" Type="http://schemas.openxmlformats.org/officeDocument/2006/relationships/image" Target="media\image2.png"/><Relationship Id="rId3" Type="http://schemas.openxmlformats.org/officeDocument/2006/relationships/hyperlink" Target="http://www.itera.ac.i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